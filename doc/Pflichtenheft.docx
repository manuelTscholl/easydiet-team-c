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AF2" w:rsidRPr="000B4798" w:rsidRDefault="00480AF2" w:rsidP="00D8176D">
      <w:pPr>
        <w:rPr>
          <w:lang w:val="en-AU"/>
        </w:rPr>
      </w:pPr>
      <w:proofErr w:type="spellStart"/>
      <w:r w:rsidRPr="000B4798">
        <w:rPr>
          <w:lang w:val="en-AU"/>
        </w:rPr>
        <w:t>EasyDiet</w:t>
      </w:r>
      <w:proofErr w:type="spellEnd"/>
      <w:r w:rsidRPr="000B4798">
        <w:rPr>
          <w:lang w:val="en-AU"/>
        </w:rPr>
        <w:t xml:space="preserve"> </w:t>
      </w:r>
      <w:proofErr w:type="spellStart"/>
      <w:r w:rsidRPr="000B4798">
        <w:rPr>
          <w:lang w:val="en-AU"/>
        </w:rPr>
        <w:t>Pflichtenheft</w:t>
      </w:r>
      <w:proofErr w:type="spellEnd"/>
      <w:r w:rsidRPr="000B4798">
        <w:rPr>
          <w:lang w:val="en-AU"/>
        </w:rPr>
        <w:t xml:space="preserve"> (SRS - Software Requirements Specification) Version ‹1.0› </w:t>
      </w:r>
    </w:p>
    <w:p w:rsidR="00480AF2" w:rsidRPr="000B4798" w:rsidRDefault="00480AF2" w:rsidP="00D8176D">
      <w:pPr>
        <w:pStyle w:val="berschrift1"/>
        <w:ind w:left="0" w:firstLine="0"/>
      </w:pPr>
      <w:r w:rsidRPr="000B4798">
        <w:t>Revisionsverlauf</w:t>
      </w:r>
    </w:p>
    <w:tbl>
      <w:tblPr>
        <w:tblStyle w:val="HelleListe-Akzent1"/>
        <w:tblW w:w="0" w:type="auto"/>
        <w:tblLook w:val="04A0" w:firstRow="1" w:lastRow="0" w:firstColumn="1" w:lastColumn="0" w:noHBand="0" w:noVBand="1"/>
      </w:tblPr>
      <w:tblGrid>
        <w:gridCol w:w="2303"/>
        <w:gridCol w:w="2303"/>
        <w:gridCol w:w="2303"/>
        <w:gridCol w:w="2303"/>
      </w:tblGrid>
      <w:tr w:rsidR="008F7EC6" w:rsidTr="00C162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F7EC6" w:rsidRDefault="008F7EC6" w:rsidP="00D8176D">
            <w:r>
              <w:t>Datum</w:t>
            </w:r>
          </w:p>
        </w:tc>
        <w:tc>
          <w:tcPr>
            <w:tcW w:w="2303" w:type="dxa"/>
          </w:tcPr>
          <w:p w:rsidR="008F7EC6" w:rsidRDefault="008F7EC6" w:rsidP="00D8176D">
            <w:pPr>
              <w:cnfStyle w:val="100000000000" w:firstRow="1" w:lastRow="0" w:firstColumn="0" w:lastColumn="0" w:oddVBand="0" w:evenVBand="0" w:oddHBand="0" w:evenHBand="0" w:firstRowFirstColumn="0" w:firstRowLastColumn="0" w:lastRowFirstColumn="0" w:lastRowLastColumn="0"/>
            </w:pPr>
            <w:r>
              <w:t>Vision</w:t>
            </w:r>
          </w:p>
        </w:tc>
        <w:tc>
          <w:tcPr>
            <w:tcW w:w="2303" w:type="dxa"/>
          </w:tcPr>
          <w:p w:rsidR="008F7EC6" w:rsidRDefault="008F7EC6" w:rsidP="00D8176D">
            <w:pPr>
              <w:cnfStyle w:val="100000000000" w:firstRow="1" w:lastRow="0" w:firstColumn="0" w:lastColumn="0" w:oddVBand="0" w:evenVBand="0" w:oddHBand="0" w:evenHBand="0" w:firstRowFirstColumn="0" w:firstRowLastColumn="0" w:lastRowFirstColumn="0" w:lastRowLastColumn="0"/>
            </w:pPr>
            <w:r>
              <w:t>Beschreibung</w:t>
            </w:r>
          </w:p>
        </w:tc>
        <w:tc>
          <w:tcPr>
            <w:tcW w:w="2303" w:type="dxa"/>
          </w:tcPr>
          <w:p w:rsidR="008F7EC6" w:rsidRDefault="008F7EC6" w:rsidP="00D8176D">
            <w:pPr>
              <w:cnfStyle w:val="100000000000" w:firstRow="1" w:lastRow="0" w:firstColumn="0" w:lastColumn="0" w:oddVBand="0" w:evenVBand="0" w:oddHBand="0" w:evenHBand="0" w:firstRowFirstColumn="0" w:firstRowLastColumn="0" w:lastRowFirstColumn="0" w:lastRowLastColumn="0"/>
            </w:pPr>
            <w:proofErr w:type="spellStart"/>
            <w:r>
              <w:t>Author</w:t>
            </w:r>
            <w:proofErr w:type="spellEnd"/>
          </w:p>
        </w:tc>
      </w:tr>
      <w:tr w:rsidR="008F7EC6" w:rsidTr="00C162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8F7EC6" w:rsidRDefault="008F7EC6" w:rsidP="00D8176D">
            <w:r>
              <w:t>03.03.2001</w:t>
            </w:r>
          </w:p>
        </w:tc>
        <w:tc>
          <w:tcPr>
            <w:tcW w:w="2303" w:type="dxa"/>
          </w:tcPr>
          <w:p w:rsidR="008F7EC6" w:rsidRDefault="008F7EC6" w:rsidP="00D8176D">
            <w:pPr>
              <w:cnfStyle w:val="000000100000" w:firstRow="0" w:lastRow="0" w:firstColumn="0" w:lastColumn="0" w:oddVBand="0" w:evenVBand="0" w:oddHBand="1" w:evenHBand="0" w:firstRowFirstColumn="0" w:firstRowLastColumn="0" w:lastRowFirstColumn="0" w:lastRowLastColumn="0"/>
            </w:pPr>
            <w:r>
              <w:t>1.0</w:t>
            </w:r>
          </w:p>
        </w:tc>
        <w:tc>
          <w:tcPr>
            <w:tcW w:w="2303" w:type="dxa"/>
          </w:tcPr>
          <w:p w:rsidR="008F7EC6" w:rsidRDefault="008F7EC6" w:rsidP="00D8176D">
            <w:pPr>
              <w:cnfStyle w:val="000000100000" w:firstRow="0" w:lastRow="0" w:firstColumn="0" w:lastColumn="0" w:oddVBand="0" w:evenVBand="0" w:oddHBand="1" w:evenHBand="0" w:firstRowFirstColumn="0" w:firstRowLastColumn="0" w:lastRowFirstColumn="0" w:lastRowLastColumn="0"/>
            </w:pPr>
            <w:r>
              <w:t>Grundstruktur erstellen</w:t>
            </w:r>
          </w:p>
        </w:tc>
        <w:tc>
          <w:tcPr>
            <w:tcW w:w="2303" w:type="dxa"/>
          </w:tcPr>
          <w:p w:rsidR="008F7EC6" w:rsidRDefault="008F7EC6" w:rsidP="00D8176D">
            <w:pPr>
              <w:cnfStyle w:val="000000100000" w:firstRow="0" w:lastRow="0" w:firstColumn="0" w:lastColumn="0" w:oddVBand="0" w:evenVBand="0" w:oddHBand="1" w:evenHBand="0" w:firstRowFirstColumn="0" w:firstRowLastColumn="0" w:lastRowFirstColumn="0" w:lastRowLastColumn="0"/>
            </w:pPr>
            <w:r>
              <w:t xml:space="preserve">Manuel </w:t>
            </w:r>
            <w:proofErr w:type="spellStart"/>
            <w:r>
              <w:t>Tscholl</w:t>
            </w:r>
            <w:proofErr w:type="spellEnd"/>
          </w:p>
        </w:tc>
      </w:tr>
    </w:tbl>
    <w:p w:rsidR="00480AF2" w:rsidRDefault="00480AF2" w:rsidP="00D8176D"/>
    <w:p w:rsidR="00480AF2" w:rsidRPr="000B4798" w:rsidRDefault="00480AF2" w:rsidP="00D8176D">
      <w:pPr>
        <w:pStyle w:val="berschrift2"/>
        <w:ind w:left="0" w:firstLine="0"/>
      </w:pPr>
      <w:proofErr w:type="spellStart"/>
      <w:r w:rsidRPr="000B4798">
        <w:t>Subtitle</w:t>
      </w:r>
      <w:proofErr w:type="spellEnd"/>
    </w:p>
    <w:p w:rsidR="00480AF2" w:rsidRDefault="00480AF2" w:rsidP="00D8176D"/>
    <w:p w:rsidR="00480AF2" w:rsidRPr="000B4798" w:rsidRDefault="00480AF2" w:rsidP="00D8176D">
      <w:pPr>
        <w:pStyle w:val="berschrift1"/>
        <w:ind w:left="0" w:firstLine="0"/>
      </w:pPr>
      <w:r w:rsidRPr="000B4798">
        <w:t>Einführung</w:t>
      </w:r>
    </w:p>
    <w:p w:rsidR="00480AF2" w:rsidRDefault="00480AF2" w:rsidP="00D8176D"/>
    <w:p w:rsidR="00480AF2" w:rsidRPr="000B4798" w:rsidRDefault="00480AF2" w:rsidP="00D8176D">
      <w:pPr>
        <w:pStyle w:val="berschrift2"/>
        <w:ind w:left="0" w:firstLine="0"/>
      </w:pPr>
      <w:r w:rsidRPr="000B4798">
        <w:t>System</w:t>
      </w:r>
    </w:p>
    <w:p w:rsidR="00480AF2" w:rsidRDefault="00480AF2" w:rsidP="00D8176D"/>
    <w:p w:rsidR="00480AF2" w:rsidRDefault="00480AF2" w:rsidP="00D8176D">
      <w:r>
        <w:t xml:space="preserve">Es handelt sich hier um </w:t>
      </w:r>
      <w:proofErr w:type="gramStart"/>
      <w:r>
        <w:t>eine</w:t>
      </w:r>
      <w:proofErr w:type="gramEnd"/>
      <w:r>
        <w:t xml:space="preserve"> Programm für Verwaltung und Planung von Diäten. Es ist möglich, viele verschiedene Patienten mit einer persönlichen Diät zu verwalten. Zugrundeliegend ist eine internationale Lebensmitteldatenbank.</w:t>
      </w:r>
    </w:p>
    <w:p w:rsidR="00480AF2" w:rsidRDefault="00480AF2" w:rsidP="00D8176D">
      <w:pPr>
        <w:pStyle w:val="berschrift2"/>
        <w:ind w:left="0" w:firstLine="0"/>
      </w:pPr>
      <w:r>
        <w:t>Zweck</w:t>
      </w:r>
    </w:p>
    <w:p w:rsidR="00480AF2" w:rsidRDefault="00480AF2" w:rsidP="00D8176D">
      <w:r>
        <w:t xml:space="preserve">Keine Ahnung was do </w:t>
      </w:r>
      <w:proofErr w:type="spellStart"/>
      <w:r>
        <w:t>iha</w:t>
      </w:r>
      <w:proofErr w:type="spellEnd"/>
      <w:r>
        <w:t xml:space="preserve"> </w:t>
      </w:r>
      <w:proofErr w:type="spellStart"/>
      <w:r>
        <w:t>söll</w:t>
      </w:r>
      <w:proofErr w:type="spellEnd"/>
    </w:p>
    <w:p w:rsidR="00480AF2" w:rsidRDefault="00480AF2" w:rsidP="00D8176D">
      <w:pPr>
        <w:pStyle w:val="berschrift2"/>
        <w:ind w:left="0" w:firstLine="0"/>
      </w:pPr>
      <w:r>
        <w:t>Umfang</w:t>
      </w:r>
    </w:p>
    <w:p w:rsidR="00480AF2" w:rsidRDefault="00480AF2" w:rsidP="00D8176D">
      <w:r>
        <w:t xml:space="preserve">Dieses Diätprogramm soll die </w:t>
      </w:r>
      <w:proofErr w:type="spellStart"/>
      <w:r>
        <w:t>Diätsassistentin</w:t>
      </w:r>
      <w:proofErr w:type="spellEnd"/>
      <w:r>
        <w:t xml:space="preserve"> unterstützen, damit sie schnell und einfach Diätpläner erstellen kann und somit mehr Patienten in kürzerer </w:t>
      </w:r>
      <w:proofErr w:type="spellStart"/>
      <w:r>
        <w:t>zeit</w:t>
      </w:r>
      <w:proofErr w:type="spellEnd"/>
      <w:r>
        <w:t xml:space="preserve"> betreuen kann.</w:t>
      </w:r>
    </w:p>
    <w:p w:rsidR="00480AF2" w:rsidRDefault="00480AF2" w:rsidP="00D8176D">
      <w:pPr>
        <w:pStyle w:val="berschrift2"/>
        <w:ind w:left="0" w:firstLine="0"/>
      </w:pPr>
      <w:r>
        <w:t>Referenzen</w:t>
      </w:r>
    </w:p>
    <w:p w:rsidR="00480AF2" w:rsidRDefault="00480AF2" w:rsidP="00D8176D">
      <w:r>
        <w:t xml:space="preserve">Die Kapitel 1-3 geben einen allgemeinen Überblick über dieses Programm. Diese beinhalten </w:t>
      </w:r>
      <w:proofErr w:type="spellStart"/>
      <w:r>
        <w:t>Stakeholder</w:t>
      </w:r>
      <w:proofErr w:type="spellEnd"/>
      <w:r>
        <w:t xml:space="preserve"> und einen kurzen Überblick über das Programm. Die restlichen Kapitel sind für Entwickler oder technisch interessierte Personen geschrieben und erklären die technischen Details und Funktionen des Produkts.</w:t>
      </w:r>
    </w:p>
    <w:p w:rsidR="005E5694" w:rsidRDefault="005E5694" w:rsidP="005E5694">
      <w:pPr>
        <w:pStyle w:val="berschrift2"/>
        <w:ind w:left="0" w:firstLine="0"/>
      </w:pPr>
      <w:r>
        <w:lastRenderedPageBreak/>
        <w:t>Kontextdiagramm</w:t>
      </w:r>
    </w:p>
    <w:p w:rsidR="005E5694" w:rsidRDefault="005E5694" w:rsidP="005E5694">
      <w:r>
        <w:rPr>
          <w:noProof/>
          <w:lang w:eastAsia="de-AT"/>
        </w:rPr>
        <w:drawing>
          <wp:inline distT="0" distB="0" distL="0" distR="0" wp14:anchorId="37D776F2" wp14:editId="5FFAFADA">
            <wp:extent cx="5760720" cy="3886566"/>
            <wp:effectExtent l="0" t="0" r="0" b="0"/>
            <wp:docPr id="9" name="Grafik 9" descr="C:\Users\Manuel\Documents\eclipse\Easy Diet\doc\Kontext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nuel\Documents\eclipse\Easy Diet\doc\Kontextdiagram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886566"/>
                    </a:xfrm>
                    <a:prstGeom prst="rect">
                      <a:avLst/>
                    </a:prstGeom>
                    <a:noFill/>
                    <a:ln>
                      <a:noFill/>
                    </a:ln>
                  </pic:spPr>
                </pic:pic>
              </a:graphicData>
            </a:graphic>
          </wp:inline>
        </w:drawing>
      </w:r>
    </w:p>
    <w:p w:rsidR="005E5694" w:rsidRDefault="005E5694" w:rsidP="00D8176D"/>
    <w:p w:rsidR="00480AF2" w:rsidRDefault="00480AF2" w:rsidP="00D8176D">
      <w:pPr>
        <w:pStyle w:val="berschrift2"/>
        <w:ind w:left="0" w:firstLine="0"/>
      </w:pPr>
      <w:r>
        <w:t>Überblick</w:t>
      </w:r>
    </w:p>
    <w:p w:rsidR="00480AF2" w:rsidRDefault="005E5694" w:rsidP="00D8176D">
      <w:r>
        <w:t xml:space="preserve">In den folgenden Kapiteln wird das Programm genauer spezifiziert. Für die technisch interessierten Leser ist das Kapitel 5 (Domänenmodell) und 8 (Iterationsplan) sehr interessant, die sonstigen Kapitel benötigen keine </w:t>
      </w:r>
      <w:proofErr w:type="gramStart"/>
      <w:r>
        <w:t>spezielle</w:t>
      </w:r>
      <w:proofErr w:type="gramEnd"/>
      <w:r>
        <w:t xml:space="preserve"> Kenntnisse um diese zu verstehen. </w:t>
      </w:r>
    </w:p>
    <w:p w:rsidR="00480AF2" w:rsidRDefault="00480AF2" w:rsidP="00D8176D">
      <w:pPr>
        <w:pStyle w:val="berschrift1"/>
        <w:ind w:left="0" w:firstLine="0"/>
      </w:pPr>
      <w:r>
        <w:t xml:space="preserve">Überblick </w:t>
      </w:r>
      <w:proofErr w:type="spellStart"/>
      <w:r>
        <w:t>Stakeholder</w:t>
      </w:r>
      <w:proofErr w:type="spellEnd"/>
      <w:r>
        <w:t>/Benutzer</w:t>
      </w:r>
    </w:p>
    <w:tbl>
      <w:tblPr>
        <w:tblStyle w:val="HelleListe-Akzent1"/>
        <w:tblW w:w="0" w:type="auto"/>
        <w:tblLook w:val="04A0" w:firstRow="1" w:lastRow="0" w:firstColumn="1" w:lastColumn="0" w:noHBand="0" w:noVBand="1"/>
      </w:tblPr>
      <w:tblGrid>
        <w:gridCol w:w="1790"/>
        <w:gridCol w:w="3982"/>
        <w:gridCol w:w="3516"/>
      </w:tblGrid>
      <w:tr w:rsidR="00B749D8" w:rsidRPr="00B749D8" w:rsidTr="00B749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Name</w:t>
            </w:r>
          </w:p>
        </w:tc>
        <w:tc>
          <w:tcPr>
            <w:tcW w:w="0" w:type="auto"/>
            <w:hideMark/>
          </w:tcPr>
          <w:p w:rsidR="00B749D8" w:rsidRPr="00B749D8" w:rsidRDefault="00B749D8" w:rsidP="00D8176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Rolle/Funktion</w:t>
            </w:r>
          </w:p>
        </w:tc>
        <w:tc>
          <w:tcPr>
            <w:tcW w:w="0" w:type="auto"/>
            <w:hideMark/>
          </w:tcPr>
          <w:p w:rsidR="00B749D8" w:rsidRPr="00B749D8" w:rsidRDefault="00B749D8" w:rsidP="00D8176D">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interessiert an</w:t>
            </w:r>
          </w:p>
        </w:tc>
      </w:tr>
      <w:tr w:rsidR="00B749D8"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Diätassistent/in</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Erstellt Diätpläne, wertet Daten aus und prüft diese laufend, erstellt Protokolle - Verantwortliche für Planung und Durchführung, bekommt Daten von der Überweisung und vom Patienten zusätzliche Daten und Daten von der Bundeslebensmitteldatenbank</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proofErr w:type="spellStart"/>
            <w:r w:rsidRPr="00B749D8">
              <w:rPr>
                <w:rFonts w:ascii="Times New Roman" w:eastAsia="Times New Roman" w:hAnsi="Times New Roman" w:cs="Times New Roman"/>
                <w:sz w:val="24"/>
                <w:szCs w:val="24"/>
                <w:lang w:eastAsia="de-AT"/>
              </w:rPr>
              <w:t>Anthroprometische</w:t>
            </w:r>
            <w:proofErr w:type="spellEnd"/>
            <w:r w:rsidRPr="00B749D8">
              <w:rPr>
                <w:rFonts w:ascii="Times New Roman" w:eastAsia="Times New Roman" w:hAnsi="Times New Roman" w:cs="Times New Roman"/>
                <w:sz w:val="24"/>
                <w:szCs w:val="24"/>
                <w:lang w:eastAsia="de-AT"/>
              </w:rPr>
              <w:t xml:space="preserve"> Daten, Wiegeprotokollen, Benutzerstammdaten, Laborwerten, Diätregime, Ernährungspläne, Diagnose des Arztes, Anamnese, Erfolg des Diätprogramms (Gewicht...,)</w:t>
            </w:r>
          </w:p>
        </w:tc>
      </w:tr>
      <w:tr w:rsidR="00B749D8"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Arzt</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erstellt Diagnose, überweist den Patienten an die Diätassistenten, liefert die Parametersets</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anthropometrischen Daten, Einhaltung der Parameter (Blutwerte..., Laborwerte)</w:t>
            </w:r>
          </w:p>
        </w:tc>
      </w:tr>
      <w:tr w:rsidR="00B749D8"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Finanzamt</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Steuerabgabe, Buchhaltung</w:t>
            </w:r>
          </w:p>
        </w:tc>
      </w:tr>
      <w:tr w:rsidR="00B749D8"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Buchhaltung</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proofErr w:type="spellStart"/>
            <w:r w:rsidRPr="00B749D8">
              <w:rPr>
                <w:rFonts w:ascii="Times New Roman" w:eastAsia="Times New Roman" w:hAnsi="Times New Roman" w:cs="Times New Roman"/>
                <w:sz w:val="24"/>
                <w:szCs w:val="24"/>
                <w:lang w:eastAsia="de-AT"/>
              </w:rPr>
              <w:t>LeistungsErfassen</w:t>
            </w:r>
            <w:proofErr w:type="spellEnd"/>
            <w:r w:rsidRPr="00B749D8">
              <w:rPr>
                <w:rFonts w:ascii="Times New Roman" w:eastAsia="Times New Roman" w:hAnsi="Times New Roman" w:cs="Times New Roman"/>
                <w:sz w:val="24"/>
                <w:szCs w:val="24"/>
                <w:lang w:eastAsia="de-AT"/>
              </w:rPr>
              <w:t xml:space="preserve"> und Abrechnung mit Krankenkassen</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Besprechungen mit den Kunden und erstellten Leistungen</w:t>
            </w:r>
          </w:p>
        </w:tc>
      </w:tr>
      <w:tr w:rsidR="00B749D8"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Studenten</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Lernen bereits im Studium mit diesem Programm zu arbeiten mit Beispieldaten ohne Verrechnung.</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gesamten System -&gt; verwenden es nach dem Studium</w:t>
            </w:r>
          </w:p>
        </w:tc>
      </w:tr>
      <w:tr w:rsidR="00B749D8"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lastRenderedPageBreak/>
              <w:t>Krankenkasse</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Abrechnung und Bezahlung der Behandlungskosten.</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 xml:space="preserve">Krankenkasse Abrechnung und Bezahlung der Behandlungskosten. Korrekte Kosten/Daten und </w:t>
            </w:r>
            <w:proofErr w:type="spellStart"/>
            <w:r w:rsidRPr="00B749D8">
              <w:rPr>
                <w:rFonts w:ascii="Times New Roman" w:eastAsia="Times New Roman" w:hAnsi="Times New Roman" w:cs="Times New Roman"/>
                <w:sz w:val="24"/>
                <w:szCs w:val="24"/>
                <w:lang w:eastAsia="de-AT"/>
              </w:rPr>
              <w:t>Rezeptaustellungen</w:t>
            </w:r>
            <w:proofErr w:type="spellEnd"/>
            <w:r w:rsidRPr="00B749D8">
              <w:rPr>
                <w:rFonts w:ascii="Times New Roman" w:eastAsia="Times New Roman" w:hAnsi="Times New Roman" w:cs="Times New Roman"/>
                <w:sz w:val="24"/>
                <w:szCs w:val="24"/>
                <w:lang w:eastAsia="de-AT"/>
              </w:rPr>
              <w:t>; Dauer der Besprechungen mit den Kunden und erstellte Leistungen</w:t>
            </w:r>
          </w:p>
        </w:tc>
      </w:tr>
      <w:tr w:rsidR="00B749D8"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Patienten</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 xml:space="preserve">Bekommt einen neuen </w:t>
            </w:r>
            <w:proofErr w:type="spellStart"/>
            <w:r w:rsidRPr="00B749D8">
              <w:rPr>
                <w:rFonts w:ascii="Times New Roman" w:eastAsia="Times New Roman" w:hAnsi="Times New Roman" w:cs="Times New Roman"/>
                <w:sz w:val="24"/>
                <w:szCs w:val="24"/>
                <w:lang w:eastAsia="de-AT"/>
              </w:rPr>
              <w:t>bzw</w:t>
            </w:r>
            <w:proofErr w:type="spellEnd"/>
            <w:r w:rsidRPr="00B749D8">
              <w:rPr>
                <w:rFonts w:ascii="Times New Roman" w:eastAsia="Times New Roman" w:hAnsi="Times New Roman" w:cs="Times New Roman"/>
                <w:sz w:val="24"/>
                <w:szCs w:val="24"/>
                <w:lang w:eastAsia="de-AT"/>
              </w:rPr>
              <w:t xml:space="preserve"> einen aktualisierten Diätplan von dem Diätassistenten, welcher er für die Behandlung braucht.</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proofErr w:type="spellStart"/>
            <w:r w:rsidRPr="00B749D8">
              <w:rPr>
                <w:rFonts w:ascii="Times New Roman" w:eastAsia="Times New Roman" w:hAnsi="Times New Roman" w:cs="Times New Roman"/>
                <w:sz w:val="24"/>
                <w:szCs w:val="24"/>
                <w:lang w:eastAsia="de-AT"/>
              </w:rPr>
              <w:t>Optimalisierung</w:t>
            </w:r>
            <w:proofErr w:type="spellEnd"/>
            <w:r w:rsidRPr="00B749D8">
              <w:rPr>
                <w:rFonts w:ascii="Times New Roman" w:eastAsia="Times New Roman" w:hAnsi="Times New Roman" w:cs="Times New Roman"/>
                <w:sz w:val="24"/>
                <w:szCs w:val="24"/>
                <w:lang w:eastAsia="de-AT"/>
              </w:rPr>
              <w:t xml:space="preserve"> seines Gewichtes. Erstellt Wiegeprotokolle, die von der Assistentin eingetragen werden. Geschmackliche Vielfalt</w:t>
            </w:r>
          </w:p>
        </w:tc>
      </w:tr>
      <w:tr w:rsidR="00B749D8"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Praktikant</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Warten das System, beheben Fehler</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Einfache Fehlerfindung, gute Dokumentation, leichte Wartbarkeit, Anforderungsbeschreibung, Feedback</w:t>
            </w:r>
          </w:p>
        </w:tc>
      </w:tr>
      <w:tr w:rsidR="00B749D8"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Systembesitzer</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finanzierte Geräte</w:t>
            </w:r>
          </w:p>
        </w:tc>
        <w:tc>
          <w:tcPr>
            <w:tcW w:w="0" w:type="auto"/>
            <w:hideMark/>
          </w:tcPr>
          <w:p w:rsidR="00B749D8" w:rsidRPr="00B749D8" w:rsidRDefault="00B749D8"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Leistungssteigerung</w:t>
            </w:r>
          </w:p>
        </w:tc>
      </w:tr>
      <w:tr w:rsidR="00B749D8" w:rsidRPr="00B749D8" w:rsidTr="00B749D8">
        <w:tc>
          <w:tcPr>
            <w:cnfStyle w:val="001000000000" w:firstRow="0" w:lastRow="0" w:firstColumn="1" w:lastColumn="0" w:oddVBand="0" w:evenVBand="0" w:oddHBand="0" w:evenHBand="0" w:firstRowFirstColumn="0" w:firstRowLastColumn="0" w:lastRowFirstColumn="0" w:lastRowLastColumn="0"/>
            <w:tcW w:w="0" w:type="auto"/>
            <w:hideMark/>
          </w:tcPr>
          <w:p w:rsidR="00B749D8" w:rsidRPr="00B749D8" w:rsidRDefault="00B749D8" w:rsidP="00D8176D">
            <w:pPr>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Diätkoch</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r w:rsidRPr="00B749D8">
              <w:rPr>
                <w:rFonts w:ascii="Times New Roman" w:eastAsia="Times New Roman" w:hAnsi="Times New Roman" w:cs="Times New Roman"/>
                <w:sz w:val="24"/>
                <w:szCs w:val="24"/>
                <w:lang w:eastAsia="de-AT"/>
              </w:rPr>
              <w:t>Bereitstellung von verschiedenen Kochrezepten</w:t>
            </w:r>
          </w:p>
        </w:tc>
        <w:tc>
          <w:tcPr>
            <w:tcW w:w="0" w:type="auto"/>
            <w:hideMark/>
          </w:tcPr>
          <w:p w:rsidR="00B749D8" w:rsidRPr="00B749D8" w:rsidRDefault="00B749D8" w:rsidP="00D817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AT"/>
              </w:rPr>
            </w:pPr>
          </w:p>
        </w:tc>
      </w:tr>
      <w:tr w:rsidR="002E764D" w:rsidRPr="00B749D8" w:rsidTr="00B74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E764D" w:rsidRPr="00B749D8" w:rsidRDefault="002E764D" w:rsidP="00D8176D">
            <w:pPr>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Krankenhaus</w:t>
            </w:r>
          </w:p>
        </w:tc>
        <w:tc>
          <w:tcPr>
            <w:tcW w:w="0" w:type="auto"/>
          </w:tcPr>
          <w:p w:rsidR="002E764D" w:rsidRPr="00B749D8" w:rsidRDefault="002E764D"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Verwaltet die User Accounts</w:t>
            </w:r>
          </w:p>
        </w:tc>
        <w:tc>
          <w:tcPr>
            <w:tcW w:w="0" w:type="auto"/>
          </w:tcPr>
          <w:p w:rsidR="002E764D" w:rsidRPr="00B749D8" w:rsidRDefault="002E764D" w:rsidP="00D817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AT"/>
              </w:rPr>
            </w:pPr>
            <w:r>
              <w:rPr>
                <w:rFonts w:ascii="Times New Roman" w:eastAsia="Times New Roman" w:hAnsi="Times New Roman" w:cs="Times New Roman"/>
                <w:sz w:val="24"/>
                <w:szCs w:val="24"/>
                <w:lang w:eastAsia="de-AT"/>
              </w:rPr>
              <w:t>Ein funktionierendes Rechtesystem ohne Verwaltung.</w:t>
            </w:r>
          </w:p>
        </w:tc>
      </w:tr>
    </w:tbl>
    <w:p w:rsidR="00480AF2" w:rsidRDefault="00480AF2" w:rsidP="00D8176D"/>
    <w:p w:rsidR="00480AF2" w:rsidRDefault="00480AF2" w:rsidP="00D8176D">
      <w:pPr>
        <w:pStyle w:val="berschrift2"/>
        <w:ind w:left="0" w:firstLine="0"/>
      </w:pPr>
      <w:r>
        <w:t>Benutzerumgebung</w:t>
      </w:r>
    </w:p>
    <w:p w:rsidR="00480AF2" w:rsidRDefault="00480AF2" w:rsidP="00D8176D"/>
    <w:p w:rsidR="00480AF2" w:rsidRDefault="00480AF2" w:rsidP="00D8176D">
      <w:pPr>
        <w:pStyle w:val="berschrift1"/>
        <w:ind w:left="0" w:firstLine="0"/>
      </w:pPr>
      <w:r>
        <w:t>Produkt Überblick</w:t>
      </w:r>
    </w:p>
    <w:p w:rsidR="00BF45BF" w:rsidRDefault="00BF45BF" w:rsidP="00D8176D">
      <w:pPr>
        <w:pStyle w:val="berschrift2"/>
        <w:ind w:left="0" w:firstLine="0"/>
      </w:pPr>
      <w:r w:rsidRPr="00BF45BF">
        <w:t>1 Zusammenfassung der Produktfähigkeiten/Eigenschaften</w:t>
      </w:r>
    </w:p>
    <w:p w:rsidR="00BF45BF" w:rsidRPr="00BF45BF" w:rsidRDefault="00BF45BF" w:rsidP="00D8176D"/>
    <w:p w:rsidR="00082DAA" w:rsidRDefault="00082DAA" w:rsidP="00D8176D">
      <w:r w:rsidRPr="00082DAA">
        <w:t xml:space="preserve">Das Produkt </w:t>
      </w:r>
      <w:proofErr w:type="spellStart"/>
      <w:r w:rsidRPr="00082DAA">
        <w:t>EasyDiet</w:t>
      </w:r>
      <w:proofErr w:type="spellEnd"/>
      <w:r w:rsidRPr="00082DAA">
        <w:t xml:space="preserve"> soll die </w:t>
      </w:r>
      <w:proofErr w:type="spellStart"/>
      <w:r w:rsidRPr="00082DAA">
        <w:t>DiätassistentInnen</w:t>
      </w:r>
      <w:proofErr w:type="spellEnd"/>
      <w:r w:rsidRPr="00082DAA">
        <w:t xml:space="preserve"> bei der Erstellung und Überwachung von Diäten unterstützen. Desweitern bietet das Programm die Möglichkeit zur Erstellung unterschiedlicher Ernährungspläne mit unterschiedlichen Genauigkeiten. Im Zuge der Erstellung von Ernährungsplänen ist es auch möglich, neue Rezepte, Mahlzeiten und Nahrungsmittel, die sich noch nicht in der umfangreichen, bereits mitgelieferten Datenbank befinden, hinzuzufügen. Das System bietet überdies noch die Funktion der Stammdatenverwaltung inklusive der Führung eines Kontaktjournals und der Erstellung von patientenspezifischen Parametersets zur Einhaltung und Kontrolle der Diät an. Um die Diätassistentin bestmöglich bei ihren Entscheidung </w:t>
      </w:r>
      <w:proofErr w:type="spellStart"/>
      <w:r w:rsidRPr="00082DAA">
        <w:t>im</w:t>
      </w:r>
      <w:proofErr w:type="spellEnd"/>
      <w:r w:rsidRPr="00082DAA">
        <w:t xml:space="preserve"> Bezug auf das weitere Vorgehen bei Diäten zu unterstützen, bietet das Produkt </w:t>
      </w:r>
      <w:proofErr w:type="spellStart"/>
      <w:r w:rsidRPr="00082DAA">
        <w:t>dNameie</w:t>
      </w:r>
      <w:proofErr w:type="spellEnd"/>
      <w:r w:rsidRPr="00082DAA">
        <w:t xml:space="preserve"> Möglichkeit einer Soll-Ist Analyse des Patienten inklusive der Berechnung des Über- </w:t>
      </w:r>
      <w:proofErr w:type="spellStart"/>
      <w:r w:rsidRPr="00082DAA">
        <w:t>bzw</w:t>
      </w:r>
      <w:proofErr w:type="spellEnd"/>
      <w:r w:rsidRPr="00082DAA">
        <w:t xml:space="preserve"> Untergewichts durch benutzerdefinierte Berechnungsverfahren an. </w:t>
      </w:r>
    </w:p>
    <w:p w:rsidR="006826CC" w:rsidRPr="00082DAA" w:rsidRDefault="006826CC" w:rsidP="00D8176D"/>
    <w:tbl>
      <w:tblPr>
        <w:tblStyle w:val="HelleListe-Akzent1"/>
        <w:tblW w:w="0" w:type="auto"/>
        <w:tblLook w:val="04A0" w:firstRow="1" w:lastRow="0" w:firstColumn="1" w:lastColumn="0" w:noHBand="0" w:noVBand="1"/>
      </w:tblPr>
      <w:tblGrid>
        <w:gridCol w:w="3895"/>
        <w:gridCol w:w="5393"/>
      </w:tblGrid>
      <w:tr w:rsidR="006826CC" w:rsidRPr="006826CC" w:rsidTr="006826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Produktfähigkeit/-eigenschaft</w:t>
            </w:r>
          </w:p>
        </w:tc>
        <w:tc>
          <w:tcPr>
            <w:tcW w:w="0" w:type="auto"/>
            <w:hideMark/>
          </w:tcPr>
          <w:p w:rsidR="00D8176D" w:rsidRPr="006826CC" w:rsidRDefault="006826CC" w:rsidP="00D8176D">
            <w:pPr>
              <w:spacing w:after="200" w:line="276" w:lineRule="auto"/>
              <w:cnfStyle w:val="100000000000" w:firstRow="1" w:lastRow="0" w:firstColumn="0" w:lastColumn="0" w:oddVBand="0" w:evenVBand="0" w:oddHBand="0" w:evenHBand="0" w:firstRowFirstColumn="0" w:firstRowLastColumn="0" w:lastRowFirstColumn="0" w:lastRowLastColumn="0"/>
            </w:pPr>
            <w:proofErr w:type="spellStart"/>
            <w:r w:rsidRPr="006826CC">
              <w:t>Stakeholder</w:t>
            </w:r>
            <w:proofErr w:type="spellEnd"/>
            <w:r w:rsidRPr="006826CC">
              <w:t> Nutzen/Gewinn</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lastRenderedPageBreak/>
              <w:t>Stammdatenverwaltung</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DA und Sekretärin können Patienten dadurch eindeutig identifizieren und können sich einen allgemeinen Überblick schaffen</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von Befunden</w:t>
            </w:r>
          </w:p>
        </w:tc>
        <w:tc>
          <w:tcPr>
            <w:tcW w:w="0" w:type="auto"/>
            <w:hideMark/>
          </w:tcPr>
          <w:p w:rsidR="006826CC" w:rsidRPr="006826CC" w:rsidRDefault="00D80242" w:rsidP="00D8176D">
            <w:pPr>
              <w:spacing w:after="200" w:line="276" w:lineRule="auto"/>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000000"/>
                <w:sz w:val="20"/>
                <w:szCs w:val="20"/>
              </w:rPr>
              <w:t>Nachdem eine Untersuchung abgeschlossen ist bzw. beim Erfassen des Patientenstatus, kann die Diätassistentin damit klar definieren, in welchem körperlichen Zustand (in Hinsicht auf die aktuelle Diät) sich der Patient befindet.</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des Patientenstatus</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 xml:space="preserve">diese Daten werden </w:t>
            </w:r>
            <w:proofErr w:type="spellStart"/>
            <w:r w:rsidRPr="006826CC">
              <w:t>kontinuerlich</w:t>
            </w:r>
            <w:proofErr w:type="spellEnd"/>
            <w:r w:rsidRPr="006826CC">
              <w:t xml:space="preserve"> aktualisiert -&gt; DA hat dadurch aktuelle Information über die Patienten</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von persönlichen und gesundheitlichen Ausschließungskriterien für Nahrungsmittel</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Auswahl an Nahrungsmittel bei der Erstellung von DP wird erleichtert für DA</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von erhaltenen Parametern</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geben der DA Information darüber, ob ein Nahrungsmittel für die Erstellung von DP auswählbar ist; Der Arzt erfasst diese Parameter.</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noWrap/>
            <w:hideMark/>
          </w:tcPr>
          <w:p w:rsidR="006826CC" w:rsidRPr="006826CC" w:rsidRDefault="006826CC" w:rsidP="00D8176D">
            <w:pPr>
              <w:spacing w:after="200" w:line="276" w:lineRule="auto"/>
            </w:pPr>
            <w:r w:rsidRPr="006826CC">
              <w:t>Anlegen neuer Parameter</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 xml:space="preserve">Da sich die Parameter laufend ändern können, muss das Programm eine Möglichkeit besitzen diese anzupassen -&gt; DA hat kann Parameter </w:t>
            </w:r>
            <w:proofErr w:type="spellStart"/>
            <w:r w:rsidRPr="006826CC">
              <w:t>dadruch</w:t>
            </w:r>
            <w:proofErr w:type="spellEnd"/>
            <w:r w:rsidRPr="006826CC">
              <w:t xml:space="preserve"> flexibel verwalten</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Führung eines Kontaktjournales für jeden Patienten</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Ermöglicht der DA/Sekretärin Informationen über alle Termine eines Patienten zu erhalten und auch darüber, welche Aktionen während eines bestimmten Kontaktes gesetzt wurden.</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Erfassen von Ernährungsprotokollen</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DA erhält dadurch einen Ausgangspunkt für die folgende Ernährungsplanung eines Patienten. Patient kann mehrere Ernährungsprotokolle führen</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Auswertung von Ernährungsprotokollen</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DA kann diese Protokolle als Vorschlag für die Erstellung von DP verwenden</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von Ernährungsempfehlungen</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Patient bekommt eine relativ freie Form der Ernährungsplanung</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von Plänen(</w:t>
            </w:r>
            <w:proofErr w:type="spellStart"/>
            <w:r w:rsidRPr="006826CC">
              <w:t>Speiseplan,Diätplan</w:t>
            </w:r>
            <w:proofErr w:type="spellEnd"/>
            <w:r w:rsidRPr="006826CC">
              <w:t>)</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Patient bekommt einen konkreten Plan für Mahlzeiten.</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Soll-Ist Analyse</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Erleichtert der DA das Erfassen eines Ernährungsprotokoll, da der Soll-Ist Vergleich permanent eingeblendet wird und die Sollgrößen den zu überwachenden Parametern entsprechen.</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 xml:space="preserve">Berechnung von Über- bzw. </w:t>
            </w:r>
            <w:r w:rsidRPr="006826CC">
              <w:lastRenderedPageBreak/>
              <w:t>Untergewicht</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lastRenderedPageBreak/>
              <w:t xml:space="preserve">Die Bestimmung des Über- bzw. Untergewichts dient der </w:t>
            </w:r>
            <w:r w:rsidRPr="006826CC">
              <w:lastRenderedPageBreak/>
              <w:t>Diätassistentin als wichtiger Anhaltspunkt bei der Bestimmung der zuzuführenden Energiemenge. Patient sieht den Erfolg/Misserfolg der Diät</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lastRenderedPageBreak/>
              <w:t>Erstellung von Rezepten</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ermöglicht der DA eine größere Auswahl an Rezepten und eine Rekonstruierbarkeit eines Rezepts</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Auswertung von Rezepten</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Durch das Auswerten von Rezepten kann die DA diejenigen Rezepte auswählen, die für einen Patienten passend sind in Bezug auf Energie und Nährstoffe.</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von Mahlzeiten</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dient der DA ein Rezept zu erstellen und Speisepläne zu gruppieren Für einen bestimmten Patienten können alle erstellten Mahlzeiten einer bestimmten Tageszeit zugeordnet werden</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eines Rezeptbüchleins</w:t>
            </w:r>
          </w:p>
        </w:tc>
        <w:tc>
          <w:tcPr>
            <w:tcW w:w="0" w:type="auto"/>
            <w:hideMark/>
          </w:tcPr>
          <w:p w:rsidR="00D8176D"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r w:rsidRPr="006826CC">
              <w:t xml:space="preserve">Bei der Erstellung eines DP deklariert die DA in diesem Büchlein alle zu </w:t>
            </w:r>
            <w:proofErr w:type="spellStart"/>
            <w:r w:rsidRPr="006826CC">
              <w:t>verwendenen</w:t>
            </w:r>
            <w:proofErr w:type="spellEnd"/>
            <w:r w:rsidRPr="006826CC">
              <w:t xml:space="preserve"> Rezepte. In Folge hat der Patient eine genaue Übersicht über alle Rezepte, die laut Parameter für ihn valide sind.</w:t>
            </w:r>
          </w:p>
        </w:tc>
      </w:tr>
      <w:tr w:rsidR="006826CC" w:rsidRPr="006826CC" w:rsidTr="006826CC">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Erstellung einer Gut &amp; Schlecht Liste</w:t>
            </w:r>
          </w:p>
        </w:tc>
        <w:tc>
          <w:tcPr>
            <w:tcW w:w="0" w:type="auto"/>
            <w:hideMark/>
          </w:tcPr>
          <w:p w:rsidR="00D8176D" w:rsidRPr="006826CC" w:rsidRDefault="006826CC" w:rsidP="00D8176D">
            <w:pPr>
              <w:spacing w:after="200" w:line="276" w:lineRule="auto"/>
              <w:cnfStyle w:val="000000000000" w:firstRow="0" w:lastRow="0" w:firstColumn="0" w:lastColumn="0" w:oddVBand="0" w:evenVBand="0" w:oddHBand="0" w:evenHBand="0" w:firstRowFirstColumn="0" w:firstRowLastColumn="0" w:lastRowFirstColumn="0" w:lastRowLastColumn="0"/>
            </w:pPr>
            <w:r w:rsidRPr="006826CC">
              <w:t>dient der DA passende Rezepte für den Diätplan eines Patienten zu erstellen</w:t>
            </w:r>
          </w:p>
        </w:tc>
      </w:tr>
      <w:tr w:rsidR="006826CC" w:rsidRPr="006826CC" w:rsidTr="006826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8176D" w:rsidRPr="006826CC" w:rsidRDefault="006826CC" w:rsidP="00D8176D">
            <w:pPr>
              <w:spacing w:after="200" w:line="276" w:lineRule="auto"/>
            </w:pPr>
            <w:r w:rsidRPr="006826CC">
              <w:t>Drucken eines Erstellungsprotokollvordruckes</w:t>
            </w:r>
          </w:p>
        </w:tc>
        <w:tc>
          <w:tcPr>
            <w:tcW w:w="0" w:type="auto"/>
            <w:hideMark/>
          </w:tcPr>
          <w:p w:rsidR="006826CC" w:rsidRPr="006826CC" w:rsidRDefault="006826CC" w:rsidP="00D8176D">
            <w:pPr>
              <w:spacing w:after="200" w:line="276" w:lineRule="auto"/>
              <w:cnfStyle w:val="000000100000" w:firstRow="0" w:lastRow="0" w:firstColumn="0" w:lastColumn="0" w:oddVBand="0" w:evenVBand="0" w:oddHBand="1" w:evenHBand="0" w:firstRowFirstColumn="0" w:firstRowLastColumn="0" w:lastRowFirstColumn="0" w:lastRowLastColumn="0"/>
            </w:pPr>
          </w:p>
        </w:tc>
      </w:tr>
    </w:tbl>
    <w:p w:rsidR="00082DAA" w:rsidRPr="00082DAA" w:rsidRDefault="00082DAA" w:rsidP="00D8176D"/>
    <w:p w:rsidR="00082DAA" w:rsidRPr="00082DAA" w:rsidRDefault="00082DAA" w:rsidP="00D8176D">
      <w:pPr>
        <w:pStyle w:val="berschrift2"/>
        <w:ind w:left="0" w:firstLine="0"/>
      </w:pPr>
      <w:r w:rsidRPr="00082DAA">
        <w:t>Produkt Fähigkeiten/Eigenschaften</w:t>
      </w:r>
    </w:p>
    <w:p w:rsidR="00082DAA" w:rsidRPr="00082DAA" w:rsidRDefault="00082DAA" w:rsidP="00D8176D">
      <w:pPr>
        <w:rPr>
          <w:rFonts w:asciiTheme="majorHAnsi" w:eastAsiaTheme="majorEastAsia" w:hAnsiTheme="majorHAnsi" w:cstheme="majorBidi"/>
          <w:b/>
          <w:bCs/>
          <w:color w:val="4F81BD" w:themeColor="accent1"/>
          <w:sz w:val="26"/>
          <w:szCs w:val="26"/>
        </w:rPr>
      </w:pPr>
    </w:p>
    <w:p w:rsidR="00082DAA" w:rsidRDefault="00082DAA" w:rsidP="00D8176D">
      <w:pPr>
        <w:pStyle w:val="berschrift3"/>
        <w:ind w:left="0" w:firstLine="0"/>
      </w:pPr>
      <w:r w:rsidRPr="00BF45BF">
        <w:t>Stammdatenverwaltung</w:t>
      </w:r>
    </w:p>
    <w:p w:rsidR="00BF45BF" w:rsidRPr="00BF45BF" w:rsidRDefault="00BF45BF" w:rsidP="00D8176D"/>
    <w:p w:rsidR="00082DAA" w:rsidRPr="00082DAA" w:rsidRDefault="00082DAA" w:rsidP="00D8176D">
      <w:r w:rsidRPr="00082DAA">
        <w:t>Das Programm Easy-</w:t>
      </w:r>
      <w:proofErr w:type="spellStart"/>
      <w:r w:rsidRPr="00082DAA">
        <w:t>Diet</w:t>
      </w:r>
      <w:proofErr w:type="spellEnd"/>
      <w:r w:rsidRPr="00082DAA">
        <w:t xml:space="preserve"> soll eine einfache Form der Stammdatenverwaltung unterstützen. Es können neue Patienten hinzugefügt werden, sowie bestehende Patientenakten verändert werden. Zu den Stammdaten, die verwaltet werden gehören u.a. Name, Adresse, Anamnesen, </w:t>
      </w:r>
      <w:proofErr w:type="gramStart"/>
      <w:r w:rsidRPr="00082DAA">
        <w:t>Parameter ,</w:t>
      </w:r>
      <w:proofErr w:type="gramEnd"/>
      <w:r w:rsidRPr="00082DAA">
        <w:t>… Falls neue Stammdaten angelegt werden sollen, wird ein übersichtliches Formular angeboten, in welches die erforderlichen Daten eingetragen werden können. Analog können auf gleiche Art und Weise entsprechende Stammdaten eines Patienten geändert werden.</w:t>
      </w:r>
    </w:p>
    <w:p w:rsidR="00082DAA" w:rsidRPr="00082DAA" w:rsidRDefault="00082DAA" w:rsidP="00D8176D">
      <w:pPr>
        <w:rPr>
          <w:rFonts w:asciiTheme="majorHAnsi" w:eastAsiaTheme="majorEastAsia" w:hAnsiTheme="majorHAnsi" w:cstheme="majorBidi"/>
          <w:b/>
          <w:bCs/>
          <w:color w:val="4F81BD" w:themeColor="accent1"/>
          <w:sz w:val="26"/>
          <w:szCs w:val="26"/>
        </w:rPr>
      </w:pPr>
    </w:p>
    <w:p w:rsidR="00082DAA" w:rsidRDefault="00082DAA" w:rsidP="00D8176D">
      <w:pPr>
        <w:pStyle w:val="berschrift3"/>
        <w:ind w:left="0" w:firstLine="0"/>
      </w:pPr>
      <w:r w:rsidRPr="00BF45BF">
        <w:t>Erfassen von Befunden</w:t>
      </w:r>
    </w:p>
    <w:p w:rsidR="007B30B4" w:rsidRPr="007B30B4" w:rsidRDefault="007B30B4" w:rsidP="00D8176D">
      <w:r>
        <w:t xml:space="preserve">Es soll möglich sein zu jeden Patienten verschiedene Befunde zu </w:t>
      </w:r>
      <w:r w:rsidR="00B43ADB">
        <w:t>erfassen</w:t>
      </w:r>
      <w:r>
        <w:t>.</w:t>
      </w:r>
    </w:p>
    <w:p w:rsidR="00082DAA" w:rsidRPr="00082DAA" w:rsidRDefault="00082DAA" w:rsidP="00D8176D">
      <w:pPr>
        <w:pStyle w:val="berschrift3"/>
        <w:ind w:left="0" w:firstLine="0"/>
      </w:pPr>
      <w:r w:rsidRPr="00082DAA">
        <w:t xml:space="preserve"> Erfassen des Patientenstatus</w:t>
      </w:r>
    </w:p>
    <w:p w:rsidR="00082DAA" w:rsidRPr="00082DAA" w:rsidRDefault="00082DAA" w:rsidP="00D8176D">
      <w:r w:rsidRPr="00082DAA">
        <w:t xml:space="preserve">Das Programm soll das laufende Erfassen von Status bei regelmäßigen Kontrollterminen unterstützen. Die regelmäßige Erhebung dieser Daten ermöglicht eine Auswertung der Entwicklung </w:t>
      </w:r>
      <w:r w:rsidRPr="00082DAA">
        <w:lastRenderedPageBreak/>
        <w:t>einzelner Parameter während der diätetischen Betreuung. Um einen Patientenstatus für einen bestimmten Patienten anzulegen, gibt es in der Patientenakte die Möglichkeit ein neues Patientenstatusblatt anzulegen.</w:t>
      </w:r>
    </w:p>
    <w:p w:rsidR="00082DAA" w:rsidRPr="00082DAA" w:rsidRDefault="00082DAA" w:rsidP="00D8176D">
      <w:pPr>
        <w:pStyle w:val="berschrift3"/>
        <w:ind w:left="0" w:firstLine="0"/>
      </w:pPr>
      <w:r w:rsidRPr="00082DAA">
        <w:t xml:space="preserve">Erfassen von persönlichen und gesundheitlichen </w:t>
      </w:r>
      <w:proofErr w:type="spellStart"/>
      <w:r w:rsidRPr="00082DAA">
        <w:t>Auschließungskriterien</w:t>
      </w:r>
      <w:proofErr w:type="spellEnd"/>
      <w:r w:rsidRPr="00082DAA">
        <w:t xml:space="preserve"> für Nahrungsmittel</w:t>
      </w:r>
    </w:p>
    <w:p w:rsidR="00082DAA" w:rsidRPr="00082DAA" w:rsidRDefault="00082DAA" w:rsidP="00D8176D">
      <w:proofErr w:type="spellStart"/>
      <w:r w:rsidRPr="00082DAA">
        <w:t>EasyDiet</w:t>
      </w:r>
      <w:proofErr w:type="spellEnd"/>
      <w:r w:rsidRPr="00082DAA">
        <w:t xml:space="preserve"> soll eine flexible Form der Diätplanung ermöglichen. Dazu muss das Programm eine Möglichkeit bieten aus einer Vielzahl von Rezepten bzw. Nahrungsmitteln, diese auszuwählen, die für den Patienten passend sind. Dazu müssen Ausschließungskriterien auf persönlicher Ebene- da die Diätplanung selbstverständlich auf die Wünsche eines Patienten eingehen muss- sowie auf gesundheitlicher Ebene beachtet werden. Um nun ein solchen Ausschließungskriterium für einen Patienten einzutragen, wird im Patientenstatus ein Notizfeld angeboten, in welches die gewünschten Daten eingetragen werden können.</w:t>
      </w:r>
    </w:p>
    <w:p w:rsidR="00082DAA" w:rsidRPr="00082DAA" w:rsidRDefault="00082DAA" w:rsidP="00D8176D">
      <w:pPr>
        <w:pStyle w:val="berschrift3"/>
        <w:ind w:left="0" w:firstLine="0"/>
      </w:pPr>
      <w:r w:rsidRPr="00082DAA">
        <w:t>Erfassen von erhaltenen Parametern</w:t>
      </w:r>
    </w:p>
    <w:p w:rsidR="00082DAA" w:rsidRPr="00082DAA" w:rsidRDefault="00082DAA" w:rsidP="00D8176D">
      <w:r w:rsidRPr="00082DAA">
        <w:t>Üblicherweise werden Parameter(</w:t>
      </w:r>
      <w:proofErr w:type="spellStart"/>
      <w:r w:rsidRPr="00082DAA">
        <w:t>sets</w:t>
      </w:r>
      <w:proofErr w:type="spellEnd"/>
      <w:r w:rsidRPr="00082DAA">
        <w:t>) vom Arzt übergeben und sind für einen bestimmten Zeitraum konstant. Deshalb verfügt Easy-</w:t>
      </w:r>
      <w:proofErr w:type="spellStart"/>
      <w:r w:rsidRPr="00082DAA">
        <w:t>Diet</w:t>
      </w:r>
      <w:proofErr w:type="spellEnd"/>
      <w:r w:rsidRPr="00082DAA">
        <w:t xml:space="preserve"> über eine Möglichkeit, erhaltene Parameter für einen Patienten zu speichern. Das Hinzufügen eines Parameters zu einer Patientenakte erfolgt über eine Maske, in die die erhaltenen Daten eingegeben werden können. Die hinzugefügten Parameter sind dann in einem Parameterset zusammengefasst.</w:t>
      </w:r>
    </w:p>
    <w:p w:rsidR="00082DAA" w:rsidRPr="00082DAA" w:rsidRDefault="00082DAA" w:rsidP="00D8176D">
      <w:pPr>
        <w:pStyle w:val="berschrift3"/>
        <w:ind w:left="0" w:firstLine="0"/>
      </w:pPr>
      <w:r w:rsidRPr="00082DAA">
        <w:t>Anlegen neuer Parameter</w:t>
      </w:r>
    </w:p>
    <w:p w:rsidR="00082DAA" w:rsidRPr="00082DAA" w:rsidRDefault="00082DAA" w:rsidP="00D8176D">
      <w:r w:rsidRPr="00082DAA">
        <w:t xml:space="preserve">Sollten bei der Übergabe vom Arzt keine Parameter vorhanden sein, muss die Diätassistentin selber Parameter definieren. </w:t>
      </w:r>
      <w:proofErr w:type="spellStart"/>
      <w:r w:rsidRPr="00082DAA">
        <w:t>Weiters</w:t>
      </w:r>
      <w:proofErr w:type="spellEnd"/>
      <w:r w:rsidRPr="00082DAA">
        <w:t xml:space="preserve"> haben jede Veränderung des Krankheitsbildes, der Laborbefunde oder auch das Ansprechen auf eine Diät, einen Einfluss auf die Parameter und machen eine eventuelle Anpassung der Parametersets erforderlich. Dies geschieht analog wie das Erfassen von erhaltenen Parametern.</w:t>
      </w:r>
    </w:p>
    <w:p w:rsidR="00082DAA" w:rsidRPr="00082DAA" w:rsidRDefault="00082DAA" w:rsidP="00D8176D">
      <w:pPr>
        <w:pStyle w:val="berschrift3"/>
        <w:ind w:left="0" w:firstLine="0"/>
      </w:pPr>
      <w:r w:rsidRPr="00082DAA">
        <w:t>Führung eines Kontaktjournales für jeden Patienten</w:t>
      </w:r>
    </w:p>
    <w:p w:rsidR="00082DAA" w:rsidRPr="00082DAA" w:rsidRDefault="00082DAA" w:rsidP="00D8176D">
      <w:proofErr w:type="spellStart"/>
      <w:r w:rsidRPr="00082DAA">
        <w:t>EasyDiet</w:t>
      </w:r>
      <w:proofErr w:type="spellEnd"/>
      <w:r w:rsidRPr="00082DAA">
        <w:t xml:space="preserve"> soll eine Übersicht über alle Kontakte bzw. Termine in der </w:t>
      </w:r>
      <w:proofErr w:type="spellStart"/>
      <w:r w:rsidRPr="00082DAA">
        <w:t>Diätologieabteilung</w:t>
      </w:r>
      <w:proofErr w:type="spellEnd"/>
      <w:r w:rsidRPr="00082DAA">
        <w:t xml:space="preserve"> liefern können. Dazu wird eine Struktur benötigt, in der alle Termine gespeichert und schnell abgefragt werden können. Dies wird durch das Kontaktjournal ermöglicht, in welches jeder Termin eines Patienten mit Art und Grund eingetragen wird.</w:t>
      </w:r>
    </w:p>
    <w:p w:rsidR="00082DAA" w:rsidRPr="00082DAA" w:rsidRDefault="00082DAA" w:rsidP="00D8176D">
      <w:pPr>
        <w:pStyle w:val="berschrift3"/>
        <w:ind w:left="0" w:firstLine="0"/>
      </w:pPr>
      <w:r w:rsidRPr="00082DAA">
        <w:t>Erfassen von Ernährungsprotokollen</w:t>
      </w:r>
    </w:p>
    <w:p w:rsidR="00720265" w:rsidRDefault="00082DAA" w:rsidP="00D8176D">
      <w:r w:rsidRPr="00082DAA">
        <w:t>Das Ernährungsprotokoll ist wichtiger Bestandteil einer Diät, da es eine chronologische Sicht auf die verzehrten Nahrungsmittel über einen bestimmten Zeitraum ermöglicht. Es wird selbständig vom Patienten geführt. Von einem Patienten können in einem Zeitraum mehrere Ernährungsprotokolle geführt werden. Ausschlaggebend ist die Krankheit. Bei durch Diätfehler negativ beeinträchtigten Krankheiten wird ein äußerst genaues Ernährungsprotokoll vom Patienten verlangt. Ansonsten reic</w:t>
      </w:r>
      <w:r w:rsidR="00720265">
        <w:t>ht ein ungenaues Protokoll aus.</w:t>
      </w:r>
    </w:p>
    <w:p w:rsidR="00082DAA" w:rsidRPr="00720265" w:rsidRDefault="00720265" w:rsidP="00D8176D">
      <w:pPr>
        <w:pStyle w:val="berschrift3"/>
        <w:ind w:left="0" w:firstLine="0"/>
      </w:pPr>
      <w:r>
        <w:t>A</w:t>
      </w:r>
      <w:r w:rsidR="00082DAA" w:rsidRPr="00082DAA">
        <w:t>uswertung von Ernährungsprotokollen</w:t>
      </w:r>
    </w:p>
    <w:p w:rsidR="00082DAA" w:rsidRPr="00720265" w:rsidRDefault="00082DAA" w:rsidP="00D8176D">
      <w:r w:rsidRPr="00082DAA">
        <w:t xml:space="preserve">Die Auswertung der Protokolle erfolgt unter Berücksichtigung von Parametersets, die vom </w:t>
      </w:r>
      <w:proofErr w:type="spellStart"/>
      <w:r w:rsidRPr="00082DAA">
        <w:t>Diättyp</w:t>
      </w:r>
      <w:proofErr w:type="spellEnd"/>
      <w:r w:rsidRPr="00082DAA">
        <w:t>, von Vorgaben durch den Arzt und vom Patientenstatus abhängig sind. Welche Parameter und wie diese zu berücksichtigen sind, entscheidet der Diätass</w:t>
      </w:r>
      <w:bookmarkStart w:id="0" w:name="_GoBack"/>
      <w:bookmarkEnd w:id="0"/>
      <w:r w:rsidRPr="00082DAA">
        <w:t>istent letztlic</w:t>
      </w:r>
      <w:r w:rsidR="00720265">
        <w:t>h zum Zeitpunkt der Auswertung.</w:t>
      </w:r>
    </w:p>
    <w:p w:rsidR="00082DAA" w:rsidRPr="00082DAA" w:rsidRDefault="00082DAA" w:rsidP="00D8176D">
      <w:pPr>
        <w:pStyle w:val="berschrift3"/>
        <w:ind w:left="0" w:firstLine="0"/>
      </w:pPr>
      <w:r w:rsidRPr="00082DAA">
        <w:lastRenderedPageBreak/>
        <w:t>Erstellung von Ernährungsempfehlungen</w:t>
      </w:r>
    </w:p>
    <w:p w:rsidR="00082DAA" w:rsidRPr="00720265" w:rsidRDefault="00082DAA" w:rsidP="00D8176D">
      <w:r w:rsidRPr="00082DAA">
        <w:t>Die Ernährungsempfehlung ist bezüglich ihrer Struktur die freieste Form der Ernährungsplanung. Dementsprechend gibt es keine dem Speise- oder Diätplan vergleichbare Datenstruktur. Die Abgabe einer Ernährungsempfehlung ist jedoch ein protokollierungspflichtiges Ereignis. Die Inhalte der Empfehlung werden als Text festgehal</w:t>
      </w:r>
      <w:r w:rsidR="00720265">
        <w:t>ten.</w:t>
      </w:r>
    </w:p>
    <w:p w:rsidR="00082DAA" w:rsidRPr="00082DAA" w:rsidRDefault="00082DAA" w:rsidP="00D8176D">
      <w:pPr>
        <w:pStyle w:val="berschrift3"/>
        <w:ind w:left="0" w:firstLine="0"/>
      </w:pPr>
      <w:r w:rsidRPr="00082DAA">
        <w:t>Erstellung von Speiseplänen</w:t>
      </w:r>
    </w:p>
    <w:p w:rsidR="00082DAA" w:rsidRPr="00082DAA" w:rsidRDefault="00082DAA" w:rsidP="00D8176D">
      <w:r w:rsidRPr="00082DAA">
        <w:t xml:space="preserve">siehe Erstellung von Diätplan --&gt; verarbeitungstechnisch äquivalent, nur haben Speisepläne striktere Vorgaben als </w:t>
      </w:r>
      <w:proofErr w:type="spellStart"/>
      <w:r w:rsidRPr="00082DAA">
        <w:t>Diätlpläne</w:t>
      </w:r>
      <w:proofErr w:type="spellEnd"/>
      <w:r w:rsidRPr="00082DAA">
        <w:t>.</w:t>
      </w:r>
      <w:r w:rsidR="006366FE">
        <w:tab/>
      </w:r>
    </w:p>
    <w:p w:rsidR="00082DAA" w:rsidRPr="00082DAA" w:rsidRDefault="00082DAA" w:rsidP="00D8176D">
      <w:pPr>
        <w:pStyle w:val="berschrift3"/>
        <w:ind w:left="0" w:firstLine="0"/>
      </w:pPr>
      <w:r w:rsidRPr="00082DAA">
        <w:t>Erstellung von Diätplänen</w:t>
      </w:r>
    </w:p>
    <w:p w:rsidR="00082DAA" w:rsidRPr="00720265" w:rsidRDefault="00082DAA" w:rsidP="00D8176D">
      <w:r w:rsidRPr="00082DAA">
        <w:t xml:space="preserve">Ein Diätplan stellt im Gegensatz zur Diätempfehlung eine exaktere Ernährungsvorgabe dar. Im Diätplan wird genau geregelt, welche Nahrungsmittel der Patient in welcher Menge essen darf. Durch eine Zusammenstellung einer Liste austauschbarer Nahrungsmittel für die jeweiligen Mahlzeiten wird dem Patienten eine gewisse Freiheit gelassen. Dabei </w:t>
      </w:r>
      <w:proofErr w:type="spellStart"/>
      <w:r w:rsidRPr="00082DAA">
        <w:t>muß</w:t>
      </w:r>
      <w:proofErr w:type="spellEnd"/>
      <w:r w:rsidRPr="00082DAA">
        <w:t xml:space="preserve"> jedoch gewährleistet werden, </w:t>
      </w:r>
      <w:proofErr w:type="spellStart"/>
      <w:r w:rsidRPr="00082DAA">
        <w:t>daß</w:t>
      </w:r>
      <w:proofErr w:type="spellEnd"/>
      <w:r w:rsidRPr="00082DAA">
        <w:t xml:space="preserve"> Grenzwerte von zwingenden Parametern keinesfalls über- oder unterschritten werden können. Das Erfassen eines Diätplans und die Auswertung der vorgeschlagenen Daten geschieht in einem Vorgang. Die parallel stattfindende Auswertung hat den Sinn, </w:t>
      </w:r>
      <w:proofErr w:type="spellStart"/>
      <w:r w:rsidRPr="00082DAA">
        <w:t>daß</w:t>
      </w:r>
      <w:proofErr w:type="spellEnd"/>
      <w:r w:rsidRPr="00082DAA">
        <w:t xml:space="preserve"> nur solche Nahrungsmittel vorgeschlagen werden, die den Parametergrenzwerten genügen. Bei der Diätplanerstellung dürfen Nahrungsmittel mit fehlenden zwingenden Parametern gar nicht auswählbar sein. Bei freizügigen Parametern entscheidet die Diätassistentin aufgrund ihrer Erfahrung und des individuellen Diätregimes, ob das Nahrungsmittel trotzdem ver</w:t>
      </w:r>
      <w:r w:rsidR="00720265">
        <w:t xml:space="preserve">wendet werden soll oder nicht. </w:t>
      </w:r>
    </w:p>
    <w:p w:rsidR="00082DAA" w:rsidRPr="00082DAA" w:rsidRDefault="00082DAA" w:rsidP="00D8176D">
      <w:pPr>
        <w:pStyle w:val="berschrift3"/>
        <w:ind w:left="0" w:firstLine="0"/>
      </w:pPr>
      <w:r w:rsidRPr="00082DAA">
        <w:t>Soll-Ist Analyse</w:t>
      </w:r>
    </w:p>
    <w:p w:rsidR="00082DAA" w:rsidRPr="00082DAA" w:rsidRDefault="00082DAA" w:rsidP="00D8176D">
      <w:r w:rsidRPr="00082DAA">
        <w:t xml:space="preserve">Der Soll-Ist Vergleich wird während der Erfassung von EPs durchgeführt. Die anzuzeigenden Sollgrößen entsprechen </w:t>
      </w:r>
      <w:proofErr w:type="gramStart"/>
      <w:r w:rsidRPr="00082DAA">
        <w:t>den</w:t>
      </w:r>
      <w:proofErr w:type="gramEnd"/>
      <w:r w:rsidRPr="00082DAA">
        <w:t xml:space="preserve"> zu überwachenden Parametern. </w:t>
      </w:r>
    </w:p>
    <w:p w:rsidR="00082DAA" w:rsidRDefault="00082DAA" w:rsidP="00D8176D">
      <w:pPr>
        <w:pStyle w:val="berschrift3"/>
        <w:ind w:left="0" w:firstLine="0"/>
      </w:pPr>
      <w:r w:rsidRPr="00082DAA">
        <w:t>Berechnung von Über- bzw. Untergewicht</w:t>
      </w:r>
    </w:p>
    <w:p w:rsidR="0063022A" w:rsidRPr="0063022A" w:rsidRDefault="0063022A" w:rsidP="00D8176D">
      <w:proofErr w:type="spellStart"/>
      <w:r>
        <w:t>EasyDiet</w:t>
      </w:r>
      <w:proofErr w:type="spellEnd"/>
      <w:r>
        <w:t xml:space="preserve"> soll die Möglichkeit bieten über verschiedene Standardverfahren das Über- bzw. Untergewicht von dem Patienten zu bestimmen.</w:t>
      </w:r>
    </w:p>
    <w:p w:rsidR="00082DAA" w:rsidRDefault="00082DAA" w:rsidP="00D8176D">
      <w:pPr>
        <w:pStyle w:val="berschrift3"/>
        <w:ind w:left="0" w:firstLine="0"/>
      </w:pPr>
      <w:r w:rsidRPr="00082DAA">
        <w:t>Erstellung von Rezepten</w:t>
      </w:r>
    </w:p>
    <w:p w:rsidR="0063022A" w:rsidRPr="0063022A" w:rsidRDefault="0063022A" w:rsidP="00D8176D">
      <w:r>
        <w:t>Es soll möglich sein neue Rezepte in die Datenbank einzutragen, es muss außerdem eine Schnittstelle geben um Rezepte von außen einzutragen, zum Beispiel von der Küche.</w:t>
      </w:r>
    </w:p>
    <w:p w:rsidR="00082DAA" w:rsidRDefault="00082DAA" w:rsidP="00D8176D">
      <w:pPr>
        <w:pStyle w:val="berschrift3"/>
        <w:ind w:left="0" w:firstLine="0"/>
      </w:pPr>
      <w:r w:rsidRPr="00082DAA">
        <w:t>Auswertung von Rezepten</w:t>
      </w:r>
    </w:p>
    <w:p w:rsidR="005932C0" w:rsidRPr="005932C0" w:rsidRDefault="005932C0" w:rsidP="00D8176D">
      <w:r>
        <w:t>Die Auswertung von Rezepten erfolgt bei der Erstellung eines Diätplans, dabei werden 2 Gruppen von Parametern unterschieden, Energie und Nährstoffe.</w:t>
      </w:r>
    </w:p>
    <w:p w:rsidR="00082DAA" w:rsidRDefault="00082DAA" w:rsidP="00D8176D">
      <w:pPr>
        <w:pStyle w:val="berschrift3"/>
        <w:ind w:left="0" w:firstLine="0"/>
      </w:pPr>
      <w:r w:rsidRPr="00082DAA">
        <w:t>Erstellung von Mahlzeiten</w:t>
      </w:r>
      <w:r>
        <w:tab/>
      </w:r>
    </w:p>
    <w:p w:rsidR="004D7554" w:rsidRPr="004D7554" w:rsidRDefault="004D7554" w:rsidP="00D8176D">
      <w:r>
        <w:t xml:space="preserve">Es muss möglich sein mehrere Rezepte zu einer Mahlzeit zusammenzuführen die für einen bestimmten Tageszeitraum bestimmt ist z.B.: Frühstück. </w:t>
      </w:r>
    </w:p>
    <w:p w:rsidR="00082DAA" w:rsidRDefault="00082DAA" w:rsidP="00D8176D">
      <w:pPr>
        <w:pStyle w:val="berschrift3"/>
        <w:ind w:left="0" w:firstLine="0"/>
      </w:pPr>
      <w:r w:rsidRPr="00082DAA">
        <w:t>Erstellung eines Rezeptbüchleins</w:t>
      </w:r>
    </w:p>
    <w:p w:rsidR="00BE4C5C" w:rsidRPr="00BE4C5C" w:rsidRDefault="00BE4C5C" w:rsidP="00D8176D">
      <w:proofErr w:type="spellStart"/>
      <w:r>
        <w:t>EasyDiet</w:t>
      </w:r>
      <w:proofErr w:type="spellEnd"/>
      <w:r>
        <w:t xml:space="preserve"> soll dem Patienten eine übersichtliche Form der verwendeten Rezepte in ausgedruckter Form vom Diätplan zur Verfügung stellen.</w:t>
      </w:r>
    </w:p>
    <w:p w:rsidR="00082DAA" w:rsidRDefault="00082DAA" w:rsidP="00D8176D">
      <w:pPr>
        <w:pStyle w:val="berschrift3"/>
        <w:ind w:left="0" w:firstLine="0"/>
      </w:pPr>
      <w:r w:rsidRPr="00082DAA">
        <w:lastRenderedPageBreak/>
        <w:t>Erstellung einer Gut &amp; Schlecht Liste</w:t>
      </w:r>
    </w:p>
    <w:p w:rsidR="00B92025" w:rsidRPr="00B92025" w:rsidRDefault="00B92025" w:rsidP="00D8176D">
      <w:proofErr w:type="spellStart"/>
      <w:r>
        <w:t>EasyDiet</w:t>
      </w:r>
      <w:proofErr w:type="spellEnd"/>
      <w:r>
        <w:t xml:space="preserve"> soll eine Gut &amp; Schlechte Liste für den Patienten zur Verfügung stellen, in welcher die verschiedenen Nahrungsmittel aufgelistet sind die für den Patienten gut bzw. schlecht sind. Sie beschränkt sich nur auf die für den Patienten wichtigsten Lebensmittel und soll in ausgedruckter Form zur Verfügung stehen.</w:t>
      </w:r>
    </w:p>
    <w:p w:rsidR="00082DAA" w:rsidRDefault="00784566" w:rsidP="00D8176D">
      <w:pPr>
        <w:pStyle w:val="berschrift3"/>
        <w:ind w:left="0" w:firstLine="0"/>
      </w:pPr>
      <w:r>
        <w:t>Drucken einer</w:t>
      </w:r>
      <w:r w:rsidR="00082DAA" w:rsidRPr="00082DAA">
        <w:t xml:space="preserve"> </w:t>
      </w:r>
      <w:r>
        <w:t>Ernährungsprotokollvorlage</w:t>
      </w:r>
    </w:p>
    <w:p w:rsidR="00082DAA" w:rsidRPr="00082DAA" w:rsidRDefault="00784566" w:rsidP="00D8176D">
      <w:pPr>
        <w:rPr>
          <w:rFonts w:asciiTheme="majorHAnsi" w:eastAsiaTheme="majorEastAsia" w:hAnsiTheme="majorHAnsi" w:cstheme="majorBidi"/>
          <w:b/>
          <w:bCs/>
          <w:color w:val="4F81BD" w:themeColor="accent1"/>
          <w:sz w:val="26"/>
          <w:szCs w:val="26"/>
        </w:rPr>
      </w:pPr>
      <w:r>
        <w:t>Es soll möglich sein eine Vorlage von dem Ernährungsprotokoll auszudrucken, damit der Patient eine korrekte Auflistung seiner an diesem Tag gegessenen Lebensmittel machen kann.</w:t>
      </w:r>
    </w:p>
    <w:p w:rsidR="00480AF2" w:rsidRDefault="00480AF2" w:rsidP="00D8176D">
      <w:pPr>
        <w:pStyle w:val="berschrift3"/>
        <w:ind w:left="0" w:firstLine="0"/>
      </w:pPr>
      <w:r>
        <w:t>Annahmen und Abhängigkeiten</w:t>
      </w:r>
    </w:p>
    <w:p w:rsidR="00480AF2" w:rsidRDefault="00480AF2" w:rsidP="00D8176D">
      <w:r>
        <w:t xml:space="preserve">Es muss eine Java Virtual </w:t>
      </w:r>
      <w:proofErr w:type="spellStart"/>
      <w:r>
        <w:t>Machine</w:t>
      </w:r>
      <w:proofErr w:type="spellEnd"/>
      <w:r>
        <w:t xml:space="preserve"> für das vom Kunden eingesetzte Betriebssystem existieren. Die Verbindung zum Datenbankserver muss </w:t>
      </w:r>
      <w:proofErr w:type="spellStart"/>
      <w:r>
        <w:t>Vorhanden</w:t>
      </w:r>
      <w:proofErr w:type="spellEnd"/>
      <w:r>
        <w:t xml:space="preserve"> sein und Adresse zu diesem Server muss ebenfalls bekannt sein. Das Betriebssystem muss grafische Benutzeroberflächen unterstützen, zusätzlich sollte auch noch ein Drucker vorhanden sein.</w:t>
      </w:r>
    </w:p>
    <w:p w:rsidR="00480AF2" w:rsidRDefault="00480AF2" w:rsidP="00D8176D">
      <w:pPr>
        <w:pStyle w:val="berschrift1"/>
        <w:ind w:left="0" w:firstLine="0"/>
      </w:pPr>
      <w:r>
        <w:t>Domänenmodell</w:t>
      </w:r>
    </w:p>
    <w:p w:rsidR="00480AF2" w:rsidRDefault="00480AF2" w:rsidP="00D8176D"/>
    <w:p w:rsidR="00480AF2" w:rsidRDefault="00480AF2" w:rsidP="00D8176D">
      <w:pPr>
        <w:pStyle w:val="berschrift2"/>
        <w:ind w:left="0" w:firstLine="0"/>
      </w:pPr>
      <w:r>
        <w:t>Überblick</w:t>
      </w:r>
    </w:p>
    <w:p w:rsidR="00480AF2" w:rsidRDefault="006212BF" w:rsidP="00D8176D">
      <w:r>
        <w:rPr>
          <w:noProof/>
          <w:lang w:eastAsia="de-AT"/>
        </w:rPr>
        <w:drawing>
          <wp:inline distT="0" distB="0" distL="0" distR="0" wp14:anchorId="151E71AA" wp14:editId="4BFB3D01">
            <wp:extent cx="5760720" cy="328993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model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289935"/>
                    </a:xfrm>
                    <a:prstGeom prst="rect">
                      <a:avLst/>
                    </a:prstGeom>
                  </pic:spPr>
                </pic:pic>
              </a:graphicData>
            </a:graphic>
          </wp:inline>
        </w:drawing>
      </w:r>
    </w:p>
    <w:p w:rsidR="00480AF2" w:rsidRDefault="00480AF2" w:rsidP="00D8176D">
      <w:pPr>
        <w:pStyle w:val="berschrift2"/>
        <w:ind w:left="0" w:firstLine="0"/>
      </w:pPr>
      <w:r>
        <w:lastRenderedPageBreak/>
        <w:t>Detailliertes Modell</w:t>
      </w:r>
    </w:p>
    <w:p w:rsidR="00480AF2" w:rsidRDefault="00CC7C05" w:rsidP="00D8176D">
      <w:r>
        <w:rPr>
          <w:noProof/>
          <w:lang w:eastAsia="de-AT"/>
        </w:rPr>
        <w:drawing>
          <wp:inline distT="0" distB="0" distL="0" distR="0" wp14:anchorId="00603CB0" wp14:editId="0704DFF1">
            <wp:extent cx="5753735" cy="4589145"/>
            <wp:effectExtent l="0" t="0" r="0" b="1905"/>
            <wp:docPr id="3" name="Grafik 3" descr="C:\Users\Manuel\Documents\eclipse\Easy Diet\doc\Domänenmodell_Pati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uel\Documents\eclipse\Easy Diet\doc\Domänenmodell_Patie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735" cy="4589145"/>
                    </a:xfrm>
                    <a:prstGeom prst="rect">
                      <a:avLst/>
                    </a:prstGeom>
                    <a:noFill/>
                    <a:ln>
                      <a:noFill/>
                    </a:ln>
                  </pic:spPr>
                </pic:pic>
              </a:graphicData>
            </a:graphic>
          </wp:inline>
        </w:drawing>
      </w:r>
    </w:p>
    <w:p w:rsidR="00480AF2" w:rsidRDefault="00480AF2" w:rsidP="00D8176D">
      <w:pPr>
        <w:pStyle w:val="berschrift3"/>
        <w:ind w:left="0" w:firstLine="0"/>
      </w:pPr>
      <w:r>
        <w:t>Patient</w:t>
      </w:r>
    </w:p>
    <w:p w:rsidR="00480AF2" w:rsidRDefault="00480AF2" w:rsidP="00D8176D">
      <w:r>
        <w:t>Die Klasse Patient steht im Mittelpunkt unseres Modelles, da nahezu alles von diesem abhängt. Sie beinhaltet die Stammdaten sowie diverse Zusatzinformationen. Zusätzliche Informationen kann man in dem Attribut Notizzettel unterbringen.</w:t>
      </w:r>
    </w:p>
    <w:p w:rsidR="00480AF2" w:rsidRDefault="00480AF2" w:rsidP="00D8176D">
      <w:pPr>
        <w:pStyle w:val="berschrift3"/>
        <w:ind w:left="0" w:firstLine="0"/>
      </w:pPr>
      <w:r>
        <w:t>Gewohnheiten</w:t>
      </w:r>
    </w:p>
    <w:p w:rsidR="00480AF2" w:rsidRDefault="00480AF2" w:rsidP="00D8176D">
      <w:r>
        <w:t xml:space="preserve">Diese Klasse bezieht sich auf einen bestimmten Patienten und dessen Essensgewohnheiten. Hier bekommt das Programm den nötigen </w:t>
      </w:r>
      <w:proofErr w:type="spellStart"/>
      <w:r>
        <w:t>input</w:t>
      </w:r>
      <w:proofErr w:type="spellEnd"/>
      <w:r>
        <w:t xml:space="preserve"> um festzustellen welche Lebensmittel der Patient mag und essen darf.</w:t>
      </w:r>
    </w:p>
    <w:p w:rsidR="00480AF2" w:rsidRDefault="00480AF2" w:rsidP="00D8176D">
      <w:pPr>
        <w:pStyle w:val="berschrift3"/>
        <w:ind w:left="0" w:firstLine="0"/>
      </w:pPr>
      <w:r>
        <w:t>Befund</w:t>
      </w:r>
    </w:p>
    <w:p w:rsidR="00480AF2" w:rsidRDefault="00480AF2" w:rsidP="00D8176D">
      <w:r>
        <w:t xml:space="preserve">Die Klasse Befund </w:t>
      </w:r>
      <w:proofErr w:type="spellStart"/>
      <w:r>
        <w:t>beinaltet</w:t>
      </w:r>
      <w:proofErr w:type="spellEnd"/>
      <w:r>
        <w:t xml:space="preserve"> die Befunde welche für diesen Patienten erstellt werden.</w:t>
      </w:r>
    </w:p>
    <w:p w:rsidR="00720265" w:rsidRPr="00720265" w:rsidRDefault="00480AF2" w:rsidP="00D8176D">
      <w:pPr>
        <w:pStyle w:val="berschrift3"/>
        <w:ind w:left="0" w:firstLine="0"/>
      </w:pPr>
      <w:r>
        <w:t>Nebenbefund</w:t>
      </w:r>
    </w:p>
    <w:p w:rsidR="00480AF2" w:rsidRDefault="00480AF2" w:rsidP="00D8176D">
      <w:r>
        <w:t>Im Nebenbefund sind die von einem Arzt interpretierte Daten die nicht direkt etwas mit der Diät des Patienten zu tun haben.</w:t>
      </w:r>
    </w:p>
    <w:p w:rsidR="00480AF2" w:rsidRDefault="00480AF2" w:rsidP="00D8176D">
      <w:pPr>
        <w:pStyle w:val="berschrift3"/>
        <w:ind w:left="0" w:firstLine="0"/>
      </w:pPr>
      <w:r>
        <w:t>Laborbefund</w:t>
      </w:r>
    </w:p>
    <w:p w:rsidR="00480AF2" w:rsidRDefault="00480AF2" w:rsidP="00D8176D">
      <w:r>
        <w:t>Hier befinden sich die verschiedenen Werte auf die das Labor geprüft hat.</w:t>
      </w:r>
    </w:p>
    <w:p w:rsidR="00480AF2" w:rsidRDefault="00480AF2" w:rsidP="00D8176D">
      <w:pPr>
        <w:pStyle w:val="berschrift3"/>
        <w:ind w:left="0" w:firstLine="0"/>
      </w:pPr>
      <w:r>
        <w:t>Laborbefundeinträge</w:t>
      </w:r>
    </w:p>
    <w:p w:rsidR="00720265" w:rsidRPr="00720265" w:rsidRDefault="00720265" w:rsidP="00D8176D">
      <w:r>
        <w:t>Befinden sich im Laborbefunde und beinhaltet einen Namen und einen Wert.</w:t>
      </w:r>
    </w:p>
    <w:p w:rsidR="00480AF2" w:rsidRDefault="00480AF2" w:rsidP="00D8176D">
      <w:pPr>
        <w:pStyle w:val="berschrift3"/>
        <w:ind w:left="0" w:firstLine="0"/>
      </w:pPr>
      <w:r>
        <w:lastRenderedPageBreak/>
        <w:t>Überweisungsbefund</w:t>
      </w:r>
    </w:p>
    <w:p w:rsidR="00480AF2" w:rsidRDefault="00480AF2" w:rsidP="00D8176D">
      <w:r>
        <w:t xml:space="preserve">Eine vom </w:t>
      </w:r>
      <w:proofErr w:type="spellStart"/>
      <w:r>
        <w:t>Azrt</w:t>
      </w:r>
      <w:proofErr w:type="spellEnd"/>
      <w:r>
        <w:t xml:space="preserve"> erstellte Diagnose welche zufolge hat, dass der Patient zu der Diätassistentin verwiesen wird</w:t>
      </w:r>
    </w:p>
    <w:p w:rsidR="00A475D4" w:rsidRDefault="00A475D4" w:rsidP="00D8176D">
      <w:pPr>
        <w:pStyle w:val="berschrift3"/>
        <w:ind w:left="0" w:firstLine="0"/>
      </w:pPr>
      <w:r>
        <w:t>Status</w:t>
      </w:r>
    </w:p>
    <w:p w:rsidR="00A475D4" w:rsidRDefault="00A475D4" w:rsidP="00D8176D">
      <w:r>
        <w:t>Der Patientenstatus wird wiederkehrend ermittelt und spiegelt die Effekte der Diättherapie auf den Patienten wieder.</w:t>
      </w:r>
    </w:p>
    <w:p w:rsidR="00CC7C05" w:rsidRDefault="00CC7C05" w:rsidP="00D8176D">
      <w:r>
        <w:rPr>
          <w:noProof/>
          <w:lang w:eastAsia="de-AT"/>
        </w:rPr>
        <w:drawing>
          <wp:inline distT="0" distB="0" distL="0" distR="0" wp14:anchorId="610FD646" wp14:editId="379C2CB6">
            <wp:extent cx="5760720" cy="1237567"/>
            <wp:effectExtent l="0" t="0" r="0" b="1270"/>
            <wp:docPr id="4" name="Grafik 4" descr="C:\Users\Manuel\Documents\eclipse\Easy Diet\doc\Domänenmodell_Anamne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uel\Documents\eclipse\Easy Diet\doc\Domänenmodell_Anamnes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237567"/>
                    </a:xfrm>
                    <a:prstGeom prst="rect">
                      <a:avLst/>
                    </a:prstGeom>
                    <a:noFill/>
                    <a:ln>
                      <a:noFill/>
                    </a:ln>
                  </pic:spPr>
                </pic:pic>
              </a:graphicData>
            </a:graphic>
          </wp:inline>
        </w:drawing>
      </w:r>
    </w:p>
    <w:p w:rsidR="00480AF2" w:rsidRDefault="00480AF2" w:rsidP="00D8176D">
      <w:pPr>
        <w:pStyle w:val="berschrift3"/>
        <w:ind w:left="0" w:firstLine="0"/>
      </w:pPr>
      <w:r>
        <w:t>Anamnese</w:t>
      </w:r>
    </w:p>
    <w:p w:rsidR="00480AF2" w:rsidRDefault="00480AF2" w:rsidP="00D8176D">
      <w:r>
        <w:t>Krankheitsgeschichte des Patienten, in der auch Umgebungsparameter erhoben werden, die in einem Zusammenhang mit dem Krankheitsverlauf stehen könnte</w:t>
      </w:r>
    </w:p>
    <w:p w:rsidR="00480AF2" w:rsidRDefault="00480AF2" w:rsidP="00D8176D">
      <w:pPr>
        <w:pStyle w:val="berschrift3"/>
        <w:ind w:left="0" w:firstLine="0"/>
      </w:pPr>
      <w:r w:rsidRPr="000B4798">
        <w:t>Sozialanamnese</w:t>
      </w:r>
    </w:p>
    <w:p w:rsidR="00480AF2" w:rsidRDefault="00FD2E61" w:rsidP="00D8176D">
      <w:r>
        <w:t>Mit der Sozialanamnese soll die soziale Position des Patienten erfasst werden. Gefragt wird unter anderem nach dem Familienstatus dem Beruf sowie nach der Religionszugehörigkeit.</w:t>
      </w:r>
    </w:p>
    <w:p w:rsidR="00480AF2" w:rsidRDefault="00480AF2" w:rsidP="00D8176D">
      <w:pPr>
        <w:pStyle w:val="berschrift3"/>
        <w:ind w:left="0" w:firstLine="0"/>
      </w:pPr>
      <w:r>
        <w:t>Ernährungsanamnese</w:t>
      </w:r>
    </w:p>
    <w:p w:rsidR="00480AF2" w:rsidRDefault="00762131" w:rsidP="00D8176D">
      <w:r>
        <w:t>Daten welche die Ernährung des Patienten betreffen darunter fallen unter anderem Körpergewicht und Allergien.</w:t>
      </w:r>
    </w:p>
    <w:p w:rsidR="00480AF2" w:rsidRDefault="00480AF2" w:rsidP="00D8176D">
      <w:pPr>
        <w:pStyle w:val="berschrift3"/>
        <w:ind w:left="0" w:firstLine="0"/>
      </w:pPr>
      <w:r>
        <w:t>Familienanamnese</w:t>
      </w:r>
    </w:p>
    <w:p w:rsidR="00480AF2" w:rsidRDefault="003D3DDE" w:rsidP="00D8176D">
      <w:r>
        <w:t>Beinhaltet d</w:t>
      </w:r>
      <w:r w:rsidR="00A00CB5">
        <w:t>ie Krankheitsgeschichte der Familie, welche Allergien und sonstige Erkrankungen aufgetreten sind.</w:t>
      </w:r>
    </w:p>
    <w:p w:rsidR="00480AF2" w:rsidRDefault="00480AF2" w:rsidP="00D8176D">
      <w:pPr>
        <w:pStyle w:val="berschrift3"/>
        <w:ind w:left="0" w:firstLine="0"/>
      </w:pPr>
      <w:r>
        <w:t>Fragenkatalog</w:t>
      </w:r>
    </w:p>
    <w:p w:rsidR="00480AF2" w:rsidRDefault="00480AF2" w:rsidP="00D8176D">
      <w:r>
        <w:t>Ist eine Sammlung von Fragen welche für die Ernährungsanamnese benötigt werden.</w:t>
      </w:r>
    </w:p>
    <w:p w:rsidR="00480AF2" w:rsidRDefault="00480AF2" w:rsidP="00D8176D">
      <w:pPr>
        <w:pStyle w:val="berschrift3"/>
        <w:ind w:left="0" w:firstLine="0"/>
      </w:pPr>
      <w:r>
        <w:t>Frage</w:t>
      </w:r>
    </w:p>
    <w:p w:rsidR="00480AF2" w:rsidRDefault="00480AF2" w:rsidP="00D8176D">
      <w:r>
        <w:t>Fragen sind einem Fragenkatalog zugeordnet und beziehen sich auf die Ernährungsanamnese.</w:t>
      </w:r>
    </w:p>
    <w:p w:rsidR="00296FC8" w:rsidRDefault="00666411" w:rsidP="00D8176D">
      <w:r>
        <w:rPr>
          <w:noProof/>
          <w:lang w:eastAsia="de-AT"/>
        </w:rPr>
        <w:drawing>
          <wp:inline distT="0" distB="0" distL="0" distR="0" wp14:anchorId="7D6C253E" wp14:editId="38DDC7A4">
            <wp:extent cx="5760720" cy="2185357"/>
            <wp:effectExtent l="0" t="0" r="0" b="5715"/>
            <wp:docPr id="8" name="Grafik 8" descr="C:\Users\Manuel\Documents\eclipse\Easy Diet\doc\Domänenmodell_Diä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nuel\Documents\eclipse\Easy Diet\doc\Domänenmodell_Diät.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185357"/>
                    </a:xfrm>
                    <a:prstGeom prst="rect">
                      <a:avLst/>
                    </a:prstGeom>
                    <a:noFill/>
                    <a:ln>
                      <a:noFill/>
                    </a:ln>
                  </pic:spPr>
                </pic:pic>
              </a:graphicData>
            </a:graphic>
          </wp:inline>
        </w:drawing>
      </w:r>
    </w:p>
    <w:p w:rsidR="00480AF2" w:rsidRDefault="00480AF2" w:rsidP="00D8176D">
      <w:pPr>
        <w:pStyle w:val="berschrift3"/>
        <w:ind w:left="0" w:firstLine="0"/>
      </w:pPr>
      <w:r>
        <w:lastRenderedPageBreak/>
        <w:t>Gut &amp; Schlecht Liste</w:t>
      </w:r>
    </w:p>
    <w:p w:rsidR="00480AF2" w:rsidRDefault="00480AF2" w:rsidP="00D8176D">
      <w:r>
        <w:t xml:space="preserve">Eine Auflistung von Nahrungsmittel welche für einen Patient gut </w:t>
      </w:r>
      <w:proofErr w:type="spellStart"/>
      <w:r>
        <w:t>bzw</w:t>
      </w:r>
      <w:proofErr w:type="spellEnd"/>
      <w:r>
        <w:t xml:space="preserve"> schlecht sind diese Liste wird von </w:t>
      </w:r>
      <w:proofErr w:type="gramStart"/>
      <w:r>
        <w:t>einer Diätassistent</w:t>
      </w:r>
      <w:proofErr w:type="gramEnd"/>
      <w:r>
        <w:t xml:space="preserve"> erfasst.</w:t>
      </w:r>
    </w:p>
    <w:p w:rsidR="00480AF2" w:rsidRDefault="00480AF2" w:rsidP="00D8176D">
      <w:pPr>
        <w:pStyle w:val="berschrift3"/>
        <w:ind w:left="0" w:firstLine="0"/>
      </w:pPr>
      <w:r>
        <w:t>Diätplan</w:t>
      </w:r>
    </w:p>
    <w:p w:rsidR="00480AF2" w:rsidRDefault="00480AF2" w:rsidP="00D8176D">
      <w:r>
        <w:t xml:space="preserve">Ein Diätplan ist einem bestimmten Patienten zugeordnet und von der </w:t>
      </w:r>
      <w:proofErr w:type="spellStart"/>
      <w:r>
        <w:t>Diätsassistentin</w:t>
      </w:r>
      <w:proofErr w:type="spellEnd"/>
      <w:r>
        <w:t xml:space="preserve"> erstellt. Er beinhaltet verschiedene Mahlzeitzeilen die der Diät von dem Patienten entsprechen. </w:t>
      </w:r>
    </w:p>
    <w:p w:rsidR="00480AF2" w:rsidRDefault="00480AF2" w:rsidP="00D8176D">
      <w:pPr>
        <w:pStyle w:val="berschrift3"/>
        <w:ind w:left="0" w:firstLine="0"/>
      </w:pPr>
      <w:r>
        <w:t>Mahlzeitzeile</w:t>
      </w:r>
    </w:p>
    <w:p w:rsidR="00480AF2" w:rsidRDefault="00480AF2" w:rsidP="00D8176D">
      <w:r>
        <w:t xml:space="preserve">Eine Mahlzeitzeile ist von </w:t>
      </w:r>
      <w:proofErr w:type="gramStart"/>
      <w:r>
        <w:t>einem</w:t>
      </w:r>
      <w:proofErr w:type="gramEnd"/>
      <w:r>
        <w:t xml:space="preserve"> bestimmten Tageszeit abhängig (Frühstück, Mittagessen, Abendessen) und beinhaltet verschiedene Mahlzeiten.</w:t>
      </w:r>
    </w:p>
    <w:p w:rsidR="00480AF2" w:rsidRDefault="00480AF2" w:rsidP="00D8176D">
      <w:pPr>
        <w:pStyle w:val="berschrift3"/>
        <w:ind w:left="0" w:firstLine="0"/>
      </w:pPr>
      <w:r>
        <w:t>Mahlzeit</w:t>
      </w:r>
    </w:p>
    <w:p w:rsidR="00480AF2" w:rsidRDefault="00480AF2" w:rsidP="00D8176D">
      <w:r>
        <w:t>Eine Mahlzeit hat einen eindeutigen BLS Code und sie beinhaltet Rezepte.</w:t>
      </w:r>
    </w:p>
    <w:p w:rsidR="00480AF2" w:rsidRDefault="00480AF2" w:rsidP="00D8176D">
      <w:pPr>
        <w:pStyle w:val="berschrift3"/>
        <w:ind w:left="0" w:firstLine="0"/>
      </w:pPr>
      <w:r>
        <w:t>Speiseplan</w:t>
      </w:r>
    </w:p>
    <w:p w:rsidR="00480AF2" w:rsidRDefault="00480AF2" w:rsidP="00D8176D">
      <w:r>
        <w:t>In einem Speiseplan ist jede Mahlzeit fest vorgegeben. Speisepläne können für einen beliebigen Zeitraum erstellt werden.</w:t>
      </w:r>
    </w:p>
    <w:p w:rsidR="00480AF2" w:rsidRDefault="00480AF2" w:rsidP="00D8176D">
      <w:pPr>
        <w:pStyle w:val="berschrift3"/>
        <w:ind w:left="0" w:firstLine="0"/>
      </w:pPr>
      <w:r>
        <w:t>Ernährungsplan</w:t>
      </w:r>
    </w:p>
    <w:p w:rsidR="00480AF2" w:rsidRDefault="00480AF2" w:rsidP="00D8176D">
      <w:r>
        <w:t xml:space="preserve">Ist die </w:t>
      </w:r>
      <w:proofErr w:type="spellStart"/>
      <w:r>
        <w:t>SuperKlasse</w:t>
      </w:r>
      <w:proofErr w:type="spellEnd"/>
      <w:r>
        <w:t xml:space="preserve"> von Speis- und Diätplan, an solch </w:t>
      </w:r>
      <w:proofErr w:type="gramStart"/>
      <w:r>
        <w:t>ein</w:t>
      </w:r>
      <w:proofErr w:type="gramEnd"/>
      <w:r>
        <w:t xml:space="preserve"> Plan beschreibt was der Patient essen muss.</w:t>
      </w:r>
    </w:p>
    <w:p w:rsidR="00296FC8" w:rsidRDefault="00296FC8" w:rsidP="00D8176D">
      <w:pPr>
        <w:pStyle w:val="berschrift3"/>
        <w:ind w:left="0" w:firstLine="0"/>
      </w:pPr>
      <w:r>
        <w:t>Blockdiät</w:t>
      </w:r>
    </w:p>
    <w:p w:rsidR="00296FC8" w:rsidRDefault="00296FC8" w:rsidP="00D8176D">
      <w:r>
        <w:t>Eine Blockdiät wird von der Diätassistentin erstellt und kann von vielen verschiedenen Patienten verwenden werden. Sie Beinhaltet Mahlzeitzeilen welchen den Nahrungsmittelkonsum für den Patienten für eine bestimmte Tageszeit vorgeben.</w:t>
      </w:r>
    </w:p>
    <w:p w:rsidR="00E91F56" w:rsidRDefault="00E91F56" w:rsidP="00D8176D">
      <w:pPr>
        <w:pStyle w:val="berschrift3"/>
        <w:ind w:left="0" w:firstLine="0"/>
      </w:pPr>
      <w:r>
        <w:t>Ernährungsempfehlung</w:t>
      </w:r>
    </w:p>
    <w:p w:rsidR="00E91F56" w:rsidRDefault="00E91F56" w:rsidP="00D8176D">
      <w:r>
        <w:t>Die Ernährungsempfehlung ist bezüglich ihrer Struktur die freieste Form der Ernährungsplanung.</w:t>
      </w:r>
    </w:p>
    <w:p w:rsidR="00296FC8" w:rsidRDefault="00296FC8" w:rsidP="00D8176D"/>
    <w:p w:rsidR="00CC7C05" w:rsidRDefault="00CC7C05" w:rsidP="00D8176D">
      <w:r>
        <w:rPr>
          <w:noProof/>
          <w:lang w:eastAsia="de-AT"/>
        </w:rPr>
        <w:drawing>
          <wp:inline distT="0" distB="0" distL="0" distR="0" wp14:anchorId="2F40ABD5" wp14:editId="5F0CC845">
            <wp:extent cx="5760720" cy="2762335"/>
            <wp:effectExtent l="0" t="0" r="0" b="0"/>
            <wp:docPr id="5" name="Grafik 5" descr="C:\Users\Manuel\Documents\eclipse\Easy Diet\doc\Domänenmodell_Rezept_Nahrungsmitt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uel\Documents\eclipse\Easy Diet\doc\Domänenmodell_Rezept_Nahrungsmitte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762335"/>
                    </a:xfrm>
                    <a:prstGeom prst="rect">
                      <a:avLst/>
                    </a:prstGeom>
                    <a:noFill/>
                    <a:ln>
                      <a:noFill/>
                    </a:ln>
                  </pic:spPr>
                </pic:pic>
              </a:graphicData>
            </a:graphic>
          </wp:inline>
        </w:drawing>
      </w:r>
    </w:p>
    <w:p w:rsidR="00480AF2" w:rsidRDefault="00480AF2" w:rsidP="00D8176D">
      <w:pPr>
        <w:pStyle w:val="berschrift3"/>
        <w:ind w:left="0" w:firstLine="0"/>
      </w:pPr>
      <w:r>
        <w:t>Rezeptbüchlein</w:t>
      </w:r>
    </w:p>
    <w:p w:rsidR="00480AF2" w:rsidRDefault="00480AF2" w:rsidP="00D8176D">
      <w:r>
        <w:t xml:space="preserve">Ein </w:t>
      </w:r>
      <w:proofErr w:type="spellStart"/>
      <w:r>
        <w:t>Rezeptbücklein</w:t>
      </w:r>
      <w:proofErr w:type="spellEnd"/>
      <w:r>
        <w:t xml:space="preserve"> ist eine Sammlung von verschiedenen Rezepten und ist einem Diätplan zugeordnet.</w:t>
      </w:r>
    </w:p>
    <w:p w:rsidR="00480AF2" w:rsidRDefault="00480AF2" w:rsidP="00D8176D">
      <w:pPr>
        <w:pStyle w:val="berschrift3"/>
        <w:ind w:left="0" w:firstLine="0"/>
      </w:pPr>
      <w:r>
        <w:lastRenderedPageBreak/>
        <w:t>Nahrungsmittelgruppe</w:t>
      </w:r>
    </w:p>
    <w:p w:rsidR="00480AF2" w:rsidRDefault="001959F2" w:rsidP="00D8176D">
      <w:r>
        <w:t>Die verschiedenen Nahrungsmittel sind nach verschiedenen Kriterien in dem BLS gruppiert und diese Gruppen finden sich hier wieder.</w:t>
      </w:r>
    </w:p>
    <w:p w:rsidR="00480AF2" w:rsidRDefault="00480AF2" w:rsidP="00D8176D">
      <w:pPr>
        <w:pStyle w:val="berschrift3"/>
        <w:ind w:left="0" w:firstLine="0"/>
      </w:pPr>
      <w:r>
        <w:t>Rezept</w:t>
      </w:r>
    </w:p>
    <w:p w:rsidR="00480AF2" w:rsidRDefault="00480AF2" w:rsidP="00D8176D">
      <w:r>
        <w:t xml:space="preserve">Ein Rezept wird von der </w:t>
      </w:r>
      <w:proofErr w:type="spellStart"/>
      <w:r>
        <w:t>Diätsassistentin</w:t>
      </w:r>
      <w:proofErr w:type="spellEnd"/>
      <w:r>
        <w:t xml:space="preserve"> erstellt und besteht aus verschiedenen </w:t>
      </w:r>
      <w:proofErr w:type="spellStart"/>
      <w:r>
        <w:t>Zustaten</w:t>
      </w:r>
      <w:proofErr w:type="spellEnd"/>
      <w:r>
        <w:t>. Es wird durch einen BLS Code eindeutig identifiziert.</w:t>
      </w:r>
    </w:p>
    <w:p w:rsidR="00480AF2" w:rsidRDefault="00480AF2" w:rsidP="00D8176D">
      <w:pPr>
        <w:pStyle w:val="berschrift3"/>
        <w:ind w:left="0" w:firstLine="0"/>
      </w:pPr>
      <w:r>
        <w:t>Zutat</w:t>
      </w:r>
    </w:p>
    <w:p w:rsidR="00480AF2" w:rsidRDefault="00480AF2" w:rsidP="00D8176D">
      <w:r>
        <w:t>Eine Zutat besteht aus verschiedenen Nahrungsmitteln diese werden durch eine Gewichtsangabe in Gramm und in Haushaltsmengen (eine Messerspitze Salz) konkretisiert</w:t>
      </w:r>
      <w:proofErr w:type="gramStart"/>
      <w:r>
        <w:t>..</w:t>
      </w:r>
      <w:proofErr w:type="gramEnd"/>
    </w:p>
    <w:p w:rsidR="00480AF2" w:rsidRDefault="00480AF2" w:rsidP="00D8176D">
      <w:pPr>
        <w:pStyle w:val="berschrift3"/>
        <w:ind w:left="0" w:firstLine="0"/>
      </w:pPr>
      <w:r>
        <w:t>Nahrungsmittel</w:t>
      </w:r>
    </w:p>
    <w:p w:rsidR="00480AF2" w:rsidRDefault="00480AF2" w:rsidP="00D8176D">
      <w:r>
        <w:t>Ein Nahrungsmittel hat verschiedene Inhaltsstoffe sowie Nährstoffe und wird in unserer Datenbank eindeutig mittels einem BLS Code identifiziert.</w:t>
      </w:r>
    </w:p>
    <w:p w:rsidR="00480AF2" w:rsidRDefault="00480AF2" w:rsidP="00D8176D">
      <w:pPr>
        <w:pStyle w:val="berschrift3"/>
        <w:ind w:left="0" w:firstLine="0"/>
      </w:pPr>
      <w:r>
        <w:t>Nährstoff</w:t>
      </w:r>
    </w:p>
    <w:p w:rsidR="00480AF2" w:rsidRDefault="00480AF2" w:rsidP="00D8176D">
      <w:r>
        <w:t>Die energieliefernden Bestandteile der Nahrung.</w:t>
      </w:r>
    </w:p>
    <w:p w:rsidR="00480AF2" w:rsidRDefault="00480AF2" w:rsidP="00D8176D">
      <w:pPr>
        <w:pStyle w:val="berschrift3"/>
        <w:ind w:left="0" w:firstLine="0"/>
      </w:pPr>
      <w:r>
        <w:t>Inhaltsstoff</w:t>
      </w:r>
    </w:p>
    <w:p w:rsidR="00480AF2" w:rsidRDefault="00480AF2" w:rsidP="00D8176D">
      <w:r>
        <w:t>Dieser Begriff wird hier für alle im BLS angeführten Nahrungsbestandteile verwendet, die nicht Grundnährstoffe sind.</w:t>
      </w:r>
    </w:p>
    <w:p w:rsidR="00CC7C05" w:rsidRDefault="00CC7C05" w:rsidP="00D8176D">
      <w:r>
        <w:rPr>
          <w:noProof/>
          <w:lang w:eastAsia="de-AT"/>
        </w:rPr>
        <w:drawing>
          <wp:inline distT="0" distB="0" distL="0" distR="0" wp14:anchorId="086BDA42" wp14:editId="2CA0CBA0">
            <wp:extent cx="5760720" cy="4098437"/>
            <wp:effectExtent l="0" t="0" r="0" b="0"/>
            <wp:docPr id="6" name="Grafik 6" descr="C:\Users\Manuel\Documents\eclipse\Easy Diet\doc\Domänenmodell_Protokoll_Parameter_Diätassistent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uel\Documents\eclipse\Easy Diet\doc\Domänenmodell_Protokoll_Parameter_Diätassistenti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098437"/>
                    </a:xfrm>
                    <a:prstGeom prst="rect">
                      <a:avLst/>
                    </a:prstGeom>
                    <a:noFill/>
                    <a:ln>
                      <a:noFill/>
                    </a:ln>
                  </pic:spPr>
                </pic:pic>
              </a:graphicData>
            </a:graphic>
          </wp:inline>
        </w:drawing>
      </w:r>
    </w:p>
    <w:p w:rsidR="00480AF2" w:rsidRDefault="00480AF2" w:rsidP="00D8176D">
      <w:pPr>
        <w:pStyle w:val="berschrift3"/>
        <w:ind w:left="0" w:firstLine="0"/>
      </w:pPr>
      <w:r>
        <w:t>Kontaktjournal</w:t>
      </w:r>
    </w:p>
    <w:p w:rsidR="00480AF2" w:rsidRDefault="00480AF2" w:rsidP="00D8176D">
      <w:r>
        <w:t xml:space="preserve">Diese Klasse ist eine Sammlung von Kontakten die ein Patient mit unserem System </w:t>
      </w:r>
      <w:proofErr w:type="spellStart"/>
      <w:r>
        <w:t>bzw</w:t>
      </w:r>
      <w:proofErr w:type="spellEnd"/>
      <w:r>
        <w:t xml:space="preserve"> den Ärzten hat, jeder </w:t>
      </w:r>
      <w:proofErr w:type="spellStart"/>
      <w:r>
        <w:t>Konakt</w:t>
      </w:r>
      <w:proofErr w:type="spellEnd"/>
      <w:r>
        <w:t xml:space="preserve"> wird im Kontaktjournal zu dem Patienten gespeichert.</w:t>
      </w:r>
    </w:p>
    <w:p w:rsidR="00480AF2" w:rsidRDefault="00480AF2" w:rsidP="00D8176D">
      <w:pPr>
        <w:pStyle w:val="berschrift3"/>
        <w:ind w:left="0" w:firstLine="0"/>
      </w:pPr>
      <w:r>
        <w:lastRenderedPageBreak/>
        <w:t>Kontakt</w:t>
      </w:r>
    </w:p>
    <w:p w:rsidR="00480AF2" w:rsidRDefault="00480AF2" w:rsidP="00D8176D">
      <w:r>
        <w:t xml:space="preserve">Für </w:t>
      </w:r>
      <w:proofErr w:type="gramStart"/>
      <w:r>
        <w:t>jeden</w:t>
      </w:r>
      <w:proofErr w:type="gramEnd"/>
      <w:r>
        <w:t xml:space="preserve"> Aktivität die mit dem Patienten geschieht wird ein neuer Kontakt angelegt. Aktivitäten sind Gespräche und von unserem System erstellte Dinge wie zum Beispiel Diätpläne.</w:t>
      </w:r>
    </w:p>
    <w:p w:rsidR="00480AF2" w:rsidRDefault="00480AF2" w:rsidP="00D8176D">
      <w:pPr>
        <w:pStyle w:val="berschrift3"/>
        <w:ind w:left="0" w:firstLine="0"/>
      </w:pPr>
      <w:r>
        <w:t>Protokoll</w:t>
      </w:r>
    </w:p>
    <w:p w:rsidR="00480AF2" w:rsidRDefault="00480AF2" w:rsidP="00D8176D">
      <w:proofErr w:type="gramStart"/>
      <w:r>
        <w:t>Diese</w:t>
      </w:r>
      <w:proofErr w:type="gramEnd"/>
      <w:r>
        <w:t xml:space="preserve"> Protokoll besteht aus Protokollzeilen, welches als gesamtes ein vom Patienten geschriebenes Protokoll beinhaltet.</w:t>
      </w:r>
    </w:p>
    <w:p w:rsidR="00480AF2" w:rsidRDefault="00480AF2" w:rsidP="00D8176D">
      <w:pPr>
        <w:pStyle w:val="berschrift3"/>
        <w:ind w:left="0" w:firstLine="0"/>
      </w:pPr>
      <w:r>
        <w:t>Protokollzeile</w:t>
      </w:r>
    </w:p>
    <w:p w:rsidR="00480AF2" w:rsidRDefault="00480AF2" w:rsidP="00D8176D">
      <w:r>
        <w:t>Die einzelnen Informationen von dem Protokoll das der Patient erfasst hat werden hier abgebildet.</w:t>
      </w:r>
    </w:p>
    <w:p w:rsidR="00480AF2" w:rsidRDefault="00480AF2" w:rsidP="00D8176D">
      <w:pPr>
        <w:pStyle w:val="berschrift3"/>
        <w:ind w:left="0" w:firstLine="0"/>
      </w:pPr>
      <w:r>
        <w:t>Parameterset</w:t>
      </w:r>
    </w:p>
    <w:p w:rsidR="00480AF2" w:rsidRDefault="00480AF2" w:rsidP="00D8176D">
      <w:r>
        <w:t>Ein Parameterset ist eine Kombination von Parametern, die für die Auswertung bzw. Erstellung von Ernährungsempfehlungen oder Diätplänen</w:t>
      </w:r>
    </w:p>
    <w:p w:rsidR="00480AF2" w:rsidRDefault="00480AF2" w:rsidP="00D8176D">
      <w:pPr>
        <w:pStyle w:val="berschrift3"/>
        <w:ind w:left="0" w:firstLine="0"/>
      </w:pPr>
      <w:r>
        <w:t>Parameter</w:t>
      </w:r>
    </w:p>
    <w:p w:rsidR="00480AF2" w:rsidRDefault="00480AF2" w:rsidP="00D8176D">
      <w:r>
        <w:t xml:space="preserve">Ist ein Medizinisch erfassbarer Wert. </w:t>
      </w:r>
    </w:p>
    <w:p w:rsidR="00480AF2" w:rsidRDefault="00155618" w:rsidP="00D8176D">
      <w:pPr>
        <w:pStyle w:val="berschrift3"/>
        <w:ind w:left="0" w:firstLine="0"/>
      </w:pPr>
      <w:r>
        <w:t>Parametere</w:t>
      </w:r>
      <w:r w:rsidR="00480AF2">
        <w:t>intrag</w:t>
      </w:r>
    </w:p>
    <w:p w:rsidR="00480AF2" w:rsidRDefault="00CF07E6" w:rsidP="00D8176D">
      <w:r>
        <w:t xml:space="preserve">Ist der Konkrete Wert mit einem Zeitraum und ist einem Parameter zugeordnet. </w:t>
      </w:r>
    </w:p>
    <w:p w:rsidR="00480AF2" w:rsidRDefault="00480AF2" w:rsidP="00D8176D">
      <w:pPr>
        <w:pStyle w:val="berschrift3"/>
        <w:ind w:left="0" w:firstLine="0"/>
      </w:pPr>
      <w:r>
        <w:t>Diätassistentin</w:t>
      </w:r>
    </w:p>
    <w:p w:rsidR="00480AF2" w:rsidRDefault="00480AF2" w:rsidP="00D8176D">
      <w:r>
        <w:t>Eine zentrale Klasse zur Verwaltung von dem ganzen System.</w:t>
      </w:r>
    </w:p>
    <w:p w:rsidR="00480AF2" w:rsidRDefault="00480AF2" w:rsidP="00D8176D">
      <w:pPr>
        <w:pStyle w:val="berschrift1"/>
        <w:ind w:left="0" w:firstLine="0"/>
      </w:pPr>
      <w:r>
        <w:t>Dynamisches Modell</w:t>
      </w:r>
    </w:p>
    <w:p w:rsidR="00480AF2" w:rsidRDefault="00480AF2" w:rsidP="00D8176D"/>
    <w:p w:rsidR="00480AF2" w:rsidRDefault="00480AF2" w:rsidP="00D8176D">
      <w:pPr>
        <w:pStyle w:val="berschrift2"/>
        <w:ind w:left="0" w:firstLine="0"/>
      </w:pPr>
      <w:r>
        <w:t>Detaillierte Benutzungsfälle (</w:t>
      </w:r>
      <w:proofErr w:type="spellStart"/>
      <w:r>
        <w:t>Usecases</w:t>
      </w:r>
      <w:proofErr w:type="spellEnd"/>
      <w:r>
        <w:t>)</w:t>
      </w:r>
    </w:p>
    <w:p w:rsidR="00E6507A" w:rsidRDefault="00E6507A" w:rsidP="00D8176D">
      <w:r>
        <w:rPr>
          <w:b/>
          <w:bCs/>
        </w:rPr>
        <w:t>Vorlage:</w:t>
      </w:r>
    </w:p>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Erhebung des Patientenstatus (Diäteinhaltung)</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Beschreibt den Ablauf beim erheben des Status eines Patienten bezüglich der Einhaltung der Diät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2670"/>
        <w:gridCol w:w="5460"/>
      </w:tblGrid>
      <w:tr w:rsidR="00E6507A" w:rsidTr="00E6507A">
        <w:trPr>
          <w:trHeight w:val="300"/>
        </w:trPr>
        <w:tc>
          <w:tcPr>
            <w:tcW w:w="2670" w:type="dxa"/>
            <w:tcBorders>
              <w:top w:val="single" w:sz="4" w:space="0" w:color="000000"/>
              <w:left w:val="single" w:sz="4" w:space="0" w:color="000000"/>
              <w:bottom w:val="single" w:sz="4" w:space="0" w:color="000000"/>
              <w:right w:val="single" w:sz="4" w:space="0" w:color="000000"/>
            </w:tcBorders>
            <w:tcMar>
              <w:top w:w="99" w:type="dxa"/>
              <w:left w:w="99" w:type="dxa"/>
              <w:bottom w:w="99" w:type="dxa"/>
              <w:right w:w="99"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Verarbeitung der eingegebenen Daten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Patient</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seiner Daten</w:t>
            </w:r>
          </w:p>
        </w:tc>
      </w:tr>
      <w:tr w:rsidR="00E6507A" w:rsidTr="00E6507A">
        <w:tc>
          <w:tcPr>
            <w:tcW w:w="26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54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Fortschritt des Patienten bei der Diät</w:t>
            </w:r>
          </w:p>
        </w:tc>
      </w:tr>
    </w:tbl>
    <w:p w:rsidR="00E6507A" w:rsidRDefault="00E6507A" w:rsidP="00D8176D">
      <w:pPr>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3"/>
        </w:numPr>
        <w:tabs>
          <w:tab w:val="num" w:pos="720"/>
        </w:tabs>
        <w:spacing w:after="0"/>
        <w:ind w:left="0" w:firstLine="0"/>
      </w:pPr>
      <w:r>
        <w:t>Diätassistentin ist im System eingeloggt</w:t>
      </w:r>
    </w:p>
    <w:p w:rsidR="00E6507A" w:rsidRDefault="00E6507A" w:rsidP="00D8176D">
      <w:pPr>
        <w:numPr>
          <w:ilvl w:val="0"/>
          <w:numId w:val="3"/>
        </w:numPr>
        <w:tabs>
          <w:tab w:val="num" w:pos="720"/>
        </w:tabs>
        <w:spacing w:after="0"/>
        <w:ind w:left="0" w:firstLine="0"/>
      </w:pPr>
      <w:r>
        <w:t>Patient sitzt im Behandlungszimmer</w:t>
      </w:r>
    </w:p>
    <w:p w:rsidR="00E6507A" w:rsidRDefault="00E6507A" w:rsidP="00D8176D">
      <w:pPr>
        <w:numPr>
          <w:ilvl w:val="0"/>
          <w:numId w:val="3"/>
        </w:numPr>
        <w:tabs>
          <w:tab w:val="num" w:pos="720"/>
        </w:tabs>
        <w:spacing w:after="0"/>
        <w:ind w:left="0" w:firstLine="0"/>
      </w:pPr>
      <w:r>
        <w:t>Patientenakt ist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4"/>
        </w:numPr>
        <w:tabs>
          <w:tab w:val="num" w:pos="720"/>
        </w:tabs>
        <w:spacing w:after="0"/>
        <w:ind w:left="0" w:firstLine="0"/>
      </w:pPr>
      <w:r>
        <w:t>Neuer Patientenstatus ist im System erfasst und mit dem Patienten verlinkt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5"/>
        </w:numPr>
        <w:tabs>
          <w:tab w:val="num" w:pos="720"/>
        </w:tabs>
        <w:spacing w:after="0"/>
        <w:ind w:left="0" w:firstLine="0"/>
      </w:pPr>
      <w:r>
        <w:t>Diätassistentin Öffnet Ansicht für Patientenstatus</w:t>
      </w:r>
    </w:p>
    <w:p w:rsidR="00E6507A" w:rsidRDefault="00E6507A" w:rsidP="00D8176D">
      <w:pPr>
        <w:numPr>
          <w:ilvl w:val="0"/>
          <w:numId w:val="5"/>
        </w:numPr>
        <w:tabs>
          <w:tab w:val="num" w:pos="720"/>
        </w:tabs>
        <w:spacing w:after="0"/>
        <w:ind w:left="0" w:firstLine="0"/>
      </w:pPr>
      <w:r>
        <w:t>System zeigt Ansicht für Patientenstatus an</w:t>
      </w:r>
    </w:p>
    <w:p w:rsidR="00E6507A" w:rsidRDefault="00E6507A" w:rsidP="00D8176D">
      <w:pPr>
        <w:numPr>
          <w:ilvl w:val="0"/>
          <w:numId w:val="5"/>
        </w:numPr>
        <w:tabs>
          <w:tab w:val="num" w:pos="720"/>
        </w:tabs>
        <w:spacing w:after="0"/>
        <w:ind w:left="0" w:firstLine="0"/>
      </w:pPr>
      <w:r>
        <w:t>Diätassistentin wählt neues Patientenstatusblatt anlegen aus</w:t>
      </w:r>
    </w:p>
    <w:p w:rsidR="00E6507A" w:rsidRDefault="00E6507A" w:rsidP="00D8176D">
      <w:pPr>
        <w:numPr>
          <w:ilvl w:val="0"/>
          <w:numId w:val="5"/>
        </w:numPr>
        <w:tabs>
          <w:tab w:val="num" w:pos="720"/>
        </w:tabs>
        <w:spacing w:after="0"/>
        <w:ind w:left="0" w:firstLine="0"/>
      </w:pPr>
      <w:r>
        <w:t>System zeigt leeren Patientenstatus an</w:t>
      </w:r>
    </w:p>
    <w:p w:rsidR="00E6507A" w:rsidRDefault="00E6507A" w:rsidP="00D8176D">
      <w:pPr>
        <w:numPr>
          <w:ilvl w:val="0"/>
          <w:numId w:val="5"/>
        </w:numPr>
        <w:tabs>
          <w:tab w:val="num" w:pos="720"/>
        </w:tabs>
        <w:spacing w:after="0"/>
        <w:ind w:left="0" w:firstLine="0"/>
      </w:pPr>
      <w:r>
        <w:t>Diätassistentin trägt die anthropometrischen Daten des Patienten ein</w:t>
      </w:r>
    </w:p>
    <w:p w:rsidR="00E6507A" w:rsidRDefault="00E6507A" w:rsidP="00D8176D">
      <w:pPr>
        <w:numPr>
          <w:ilvl w:val="0"/>
          <w:numId w:val="5"/>
        </w:numPr>
        <w:tabs>
          <w:tab w:val="num" w:pos="720"/>
        </w:tabs>
        <w:spacing w:after="0"/>
        <w:ind w:left="0" w:firstLine="0"/>
      </w:pPr>
      <w:r>
        <w:t xml:space="preserve">System übernimmt die </w:t>
      </w:r>
      <w:proofErr w:type="spellStart"/>
      <w:r>
        <w:t>anthroprometrischen</w:t>
      </w:r>
      <w:proofErr w:type="spellEnd"/>
      <w:r>
        <w:t xml:space="preserve"> Daten</w:t>
      </w:r>
    </w:p>
    <w:p w:rsidR="00E6507A" w:rsidRDefault="00E6507A" w:rsidP="00D8176D">
      <w:pPr>
        <w:numPr>
          <w:ilvl w:val="0"/>
          <w:numId w:val="5"/>
        </w:numPr>
        <w:tabs>
          <w:tab w:val="num" w:pos="720"/>
        </w:tabs>
        <w:spacing w:after="0"/>
        <w:ind w:left="0" w:firstLine="0"/>
      </w:pPr>
      <w:r>
        <w:t>Diätassistentin verknüpft Befund mit Patientenstatus</w:t>
      </w:r>
    </w:p>
    <w:p w:rsidR="00E6507A" w:rsidRDefault="00E6507A" w:rsidP="00D8176D">
      <w:pPr>
        <w:numPr>
          <w:ilvl w:val="0"/>
          <w:numId w:val="5"/>
        </w:numPr>
        <w:tabs>
          <w:tab w:val="num" w:pos="720"/>
        </w:tabs>
        <w:spacing w:after="0"/>
        <w:ind w:left="0" w:firstLine="0"/>
      </w:pPr>
      <w:r>
        <w:t>System übernimmt Daten des Befundes</w:t>
      </w:r>
    </w:p>
    <w:p w:rsidR="00E6507A" w:rsidRDefault="00E6507A" w:rsidP="00D8176D">
      <w:pPr>
        <w:numPr>
          <w:ilvl w:val="0"/>
          <w:numId w:val="5"/>
        </w:numPr>
        <w:tabs>
          <w:tab w:val="num" w:pos="720"/>
        </w:tabs>
        <w:spacing w:after="0"/>
        <w:ind w:left="0" w:firstLine="0"/>
      </w:pPr>
      <w:r>
        <w:t>Wiederholung Schritt 7-8 bis alle Befunde übernommen worden sind</w:t>
      </w:r>
    </w:p>
    <w:p w:rsidR="00E6507A" w:rsidRDefault="00E6507A" w:rsidP="00D8176D">
      <w:pPr>
        <w:numPr>
          <w:ilvl w:val="0"/>
          <w:numId w:val="5"/>
        </w:numPr>
        <w:tabs>
          <w:tab w:val="num" w:pos="720"/>
        </w:tabs>
        <w:spacing w:after="0"/>
        <w:ind w:left="0" w:firstLine="0"/>
      </w:pPr>
      <w:r>
        <w:t>Neue Daten werden gespeichert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 xml:space="preserve">Jedes </w:t>
      </w:r>
      <w:proofErr w:type="gramStart"/>
      <w:r>
        <w:t>mal</w:t>
      </w:r>
      <w:proofErr w:type="spellEnd"/>
      <w:proofErr w:type="gramEnd"/>
      <w:r>
        <w:t>, wenn ein Patient zur Besprechung kommt.</w:t>
      </w:r>
    </w:p>
    <w:p w:rsidR="00E6507A" w:rsidRDefault="00E6507A" w:rsidP="00D8176D"/>
    <w:p w:rsidR="00E6507A" w:rsidRDefault="00E6507A" w:rsidP="00D8176D">
      <w:pPr>
        <w:rPr>
          <w:u w:val="single"/>
        </w:rPr>
      </w:pPr>
      <w:r>
        <w:rPr>
          <w:u w:val="single"/>
        </w:rPr>
        <w:lastRenderedPageBreak/>
        <w:t>8. Offene Punkte</w:t>
      </w:r>
    </w:p>
    <w:p w:rsidR="00E6507A" w:rsidRDefault="00E6507A" w:rsidP="00D8176D">
      <w:pPr>
        <w:pStyle w:val="berschrift3"/>
        <w:ind w:left="0" w:firstLine="0"/>
      </w:pPr>
      <w:r>
        <w:t xml:space="preserve"> Erfassung von Ernährungsprotokollen</w:t>
      </w:r>
    </w:p>
    <w:p w:rsidR="00E6507A" w:rsidRDefault="00E6507A" w:rsidP="00D8176D">
      <w:pPr>
        <w:rPr>
          <w:u w:val="single"/>
        </w:rPr>
      </w:pPr>
      <w:r>
        <w:rPr>
          <w:u w:val="single"/>
        </w:rPr>
        <w:t>1. Kurzbeschreibung</w:t>
      </w:r>
    </w:p>
    <w:p w:rsidR="00E6507A" w:rsidRDefault="00E6507A" w:rsidP="00D8176D">
      <w:r>
        <w:t>Beschreibt, wie ein neues Ernährungsprotokoll eines Patienten von der Sekretärin ins System eingetragen wird.</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6"/>
        </w:numPr>
        <w:tabs>
          <w:tab w:val="num" w:pos="720"/>
        </w:tabs>
        <w:spacing w:after="0"/>
        <w:ind w:left="0" w:firstLine="0"/>
      </w:pPr>
      <w:r>
        <w:t>Sekretärin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 Erfassung des </w:t>
            </w:r>
            <w:proofErr w:type="spellStart"/>
            <w:r>
              <w:t>Protokolles</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 Erfassung des </w:t>
            </w:r>
            <w:proofErr w:type="spellStart"/>
            <w:r>
              <w:t>Protokolles</w:t>
            </w:r>
            <w:proofErr w:type="spellEnd"/>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7"/>
        </w:numPr>
        <w:tabs>
          <w:tab w:val="num" w:pos="720"/>
        </w:tabs>
        <w:spacing w:after="0"/>
        <w:ind w:left="0" w:firstLine="0"/>
      </w:pPr>
      <w:r>
        <w:t>Diätassistentin ist im System eingeloggt</w:t>
      </w:r>
    </w:p>
    <w:p w:rsidR="00E6507A" w:rsidRDefault="00E6507A" w:rsidP="00D8176D">
      <w:pPr>
        <w:numPr>
          <w:ilvl w:val="0"/>
          <w:numId w:val="7"/>
        </w:numPr>
        <w:tabs>
          <w:tab w:val="num" w:pos="720"/>
        </w:tabs>
        <w:spacing w:after="0"/>
        <w:ind w:left="0" w:firstLine="0"/>
      </w:pPr>
      <w:r>
        <w:t>Ernährungsprotokoll vom Patienten erhalten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8"/>
        </w:numPr>
        <w:tabs>
          <w:tab w:val="num" w:pos="720"/>
        </w:tabs>
        <w:spacing w:after="0"/>
        <w:ind w:left="0" w:firstLine="0"/>
      </w:pPr>
      <w:r>
        <w:t>Das Ernährungsprotokoll ist korrekt im System erfasst und mit dem Patienten verlinkt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9"/>
        </w:numPr>
        <w:tabs>
          <w:tab w:val="num" w:pos="720"/>
        </w:tabs>
        <w:spacing w:after="0"/>
        <w:ind w:left="0" w:firstLine="0"/>
      </w:pPr>
      <w:r>
        <w:t>Sekretärin sucht im System nach dem Patienten mittels dessen Namen.</w:t>
      </w:r>
    </w:p>
    <w:p w:rsidR="00E6507A" w:rsidRDefault="00E6507A" w:rsidP="00D8176D">
      <w:pPr>
        <w:numPr>
          <w:ilvl w:val="0"/>
          <w:numId w:val="9"/>
        </w:numPr>
        <w:tabs>
          <w:tab w:val="num" w:pos="720"/>
        </w:tabs>
        <w:spacing w:after="0"/>
        <w:ind w:left="0" w:firstLine="0"/>
      </w:pPr>
      <w:r>
        <w:t>System zeigt alle Patienten mit diesem Namen an</w:t>
      </w:r>
    </w:p>
    <w:p w:rsidR="00E6507A" w:rsidRDefault="00E6507A" w:rsidP="00D8176D">
      <w:pPr>
        <w:numPr>
          <w:ilvl w:val="0"/>
          <w:numId w:val="9"/>
        </w:numPr>
        <w:tabs>
          <w:tab w:val="num" w:pos="720"/>
        </w:tabs>
        <w:spacing w:after="0"/>
        <w:ind w:left="0" w:firstLine="0"/>
      </w:pPr>
      <w:r>
        <w:t>Sekretärin wählt aufgrund der Adresse den passenden Patienten aus.</w:t>
      </w:r>
    </w:p>
    <w:p w:rsidR="00E6507A" w:rsidRDefault="00E6507A" w:rsidP="00D8176D">
      <w:pPr>
        <w:numPr>
          <w:ilvl w:val="0"/>
          <w:numId w:val="9"/>
        </w:numPr>
        <w:tabs>
          <w:tab w:val="num" w:pos="720"/>
        </w:tabs>
        <w:spacing w:after="0"/>
        <w:ind w:left="0" w:firstLine="0"/>
      </w:pPr>
      <w:r>
        <w:t>Aufruf der Seite zur Erfassung von Ernährungsprotokollen für diesen Patient.</w:t>
      </w:r>
    </w:p>
    <w:p w:rsidR="00E6507A" w:rsidRDefault="00E6507A" w:rsidP="00D8176D">
      <w:pPr>
        <w:numPr>
          <w:ilvl w:val="0"/>
          <w:numId w:val="9"/>
        </w:numPr>
        <w:tabs>
          <w:tab w:val="num" w:pos="720"/>
        </w:tabs>
        <w:spacing w:after="0"/>
        <w:ind w:left="0" w:firstLine="0"/>
      </w:pPr>
      <w:r>
        <w:t xml:space="preserve">Das System bietet die Möglichkeit die </w:t>
      </w:r>
      <w:proofErr w:type="gramStart"/>
      <w:r>
        <w:t>vorhanden</w:t>
      </w:r>
      <w:proofErr w:type="gramEnd"/>
      <w:r>
        <w:t xml:space="preserve"> Protokolle einzusehen, oder ein neues Protokoll zu erfassen.</w:t>
      </w:r>
    </w:p>
    <w:p w:rsidR="00E6507A" w:rsidRDefault="00E6507A" w:rsidP="00D8176D">
      <w:pPr>
        <w:numPr>
          <w:ilvl w:val="0"/>
          <w:numId w:val="9"/>
        </w:numPr>
        <w:tabs>
          <w:tab w:val="num" w:pos="720"/>
        </w:tabs>
        <w:spacing w:after="0"/>
        <w:ind w:left="0" w:firstLine="0"/>
      </w:pPr>
      <w:r>
        <w:t>Sekretärin wählt “neues Protokoll erstellen”</w:t>
      </w:r>
    </w:p>
    <w:p w:rsidR="00E6507A" w:rsidRDefault="00E6507A" w:rsidP="00D8176D">
      <w:pPr>
        <w:numPr>
          <w:ilvl w:val="0"/>
          <w:numId w:val="9"/>
        </w:numPr>
        <w:tabs>
          <w:tab w:val="num" w:pos="720"/>
        </w:tabs>
        <w:spacing w:after="0"/>
        <w:ind w:left="0" w:firstLine="0"/>
      </w:pPr>
      <w:r>
        <w:t xml:space="preserve">System öffnet ein neues </w:t>
      </w:r>
      <w:proofErr w:type="spellStart"/>
      <w:r>
        <w:t>Ernäherungsprotokoll</w:t>
      </w:r>
      <w:proofErr w:type="spellEnd"/>
    </w:p>
    <w:p w:rsidR="00E6507A" w:rsidRDefault="00E6507A" w:rsidP="00D8176D">
      <w:pPr>
        <w:numPr>
          <w:ilvl w:val="0"/>
          <w:numId w:val="9"/>
        </w:numPr>
        <w:tabs>
          <w:tab w:val="num" w:pos="720"/>
        </w:tabs>
        <w:spacing w:after="0"/>
        <w:ind w:left="0" w:firstLine="0"/>
      </w:pPr>
      <w:proofErr w:type="spellStart"/>
      <w:r>
        <w:t>Sekräterin</w:t>
      </w:r>
      <w:proofErr w:type="spellEnd"/>
      <w:r>
        <w:t xml:space="preserve"> wählt Protokolltyp aus</w:t>
      </w:r>
    </w:p>
    <w:p w:rsidR="00E6507A" w:rsidRDefault="00E6507A" w:rsidP="00D8176D">
      <w:pPr>
        <w:numPr>
          <w:ilvl w:val="0"/>
          <w:numId w:val="9"/>
        </w:numPr>
        <w:tabs>
          <w:tab w:val="num" w:pos="720"/>
        </w:tabs>
        <w:spacing w:after="0"/>
        <w:ind w:left="0" w:firstLine="0"/>
      </w:pPr>
      <w:r>
        <w:lastRenderedPageBreak/>
        <w:t xml:space="preserve">System zeigt entsprechenden </w:t>
      </w:r>
      <w:proofErr w:type="spellStart"/>
      <w:r>
        <w:t>Protkolltyp</w:t>
      </w:r>
      <w:proofErr w:type="spellEnd"/>
      <w:r>
        <w:t xml:space="preserve"> an.</w:t>
      </w:r>
    </w:p>
    <w:p w:rsidR="00E6507A" w:rsidRDefault="00E6507A" w:rsidP="00D8176D">
      <w:pPr>
        <w:numPr>
          <w:ilvl w:val="0"/>
          <w:numId w:val="9"/>
        </w:numPr>
        <w:tabs>
          <w:tab w:val="num" w:pos="720"/>
        </w:tabs>
        <w:spacing w:after="0"/>
        <w:ind w:left="0" w:firstLine="0"/>
      </w:pPr>
      <w:r>
        <w:t xml:space="preserve">Sekretärin erstellt neue </w:t>
      </w:r>
      <w:proofErr w:type="spellStart"/>
      <w:r>
        <w:t>Prokollzeile</w:t>
      </w:r>
      <w:proofErr w:type="spellEnd"/>
    </w:p>
    <w:p w:rsidR="00E6507A" w:rsidRDefault="00E6507A" w:rsidP="00D8176D">
      <w:pPr>
        <w:numPr>
          <w:ilvl w:val="0"/>
          <w:numId w:val="9"/>
        </w:numPr>
        <w:tabs>
          <w:tab w:val="num" w:pos="720"/>
        </w:tabs>
        <w:spacing w:after="0"/>
        <w:ind w:left="0" w:firstLine="0"/>
      </w:pPr>
      <w:r>
        <w:t>System generiert neue Protokollzeile</w:t>
      </w:r>
    </w:p>
    <w:p w:rsidR="00E6507A" w:rsidRDefault="00E6507A" w:rsidP="00D8176D">
      <w:pPr>
        <w:numPr>
          <w:ilvl w:val="0"/>
          <w:numId w:val="9"/>
        </w:numPr>
        <w:tabs>
          <w:tab w:val="num" w:pos="720"/>
        </w:tabs>
        <w:spacing w:after="0"/>
        <w:ind w:left="0" w:firstLine="0"/>
      </w:pPr>
      <w:r>
        <w:t>Sekretärin trägt Mahlzeit ein</w:t>
      </w:r>
    </w:p>
    <w:p w:rsidR="00E6507A" w:rsidRDefault="00E6507A" w:rsidP="00D8176D">
      <w:pPr>
        <w:numPr>
          <w:ilvl w:val="0"/>
          <w:numId w:val="9"/>
        </w:numPr>
        <w:tabs>
          <w:tab w:val="num" w:pos="720"/>
        </w:tabs>
        <w:spacing w:after="0"/>
        <w:ind w:left="0" w:firstLine="0"/>
      </w:pPr>
      <w:r>
        <w:t>System zeigt Liste verfügbarer Rezepte und Lebensmittel an</w:t>
      </w:r>
    </w:p>
    <w:p w:rsidR="00E6507A" w:rsidRDefault="00E6507A" w:rsidP="00D8176D">
      <w:pPr>
        <w:numPr>
          <w:ilvl w:val="0"/>
          <w:numId w:val="9"/>
        </w:numPr>
        <w:tabs>
          <w:tab w:val="num" w:pos="720"/>
        </w:tabs>
        <w:spacing w:after="0"/>
        <w:ind w:left="0" w:firstLine="0"/>
      </w:pPr>
      <w:r>
        <w:t xml:space="preserve">Sekretärin wählt </w:t>
      </w:r>
      <w:proofErr w:type="spellStart"/>
      <w:r>
        <w:t>entprechendes</w:t>
      </w:r>
      <w:proofErr w:type="spellEnd"/>
      <w:r>
        <w:t xml:space="preserve"> Rezept oder Lebensmittel aus</w:t>
      </w:r>
    </w:p>
    <w:p w:rsidR="00E6507A" w:rsidRDefault="00E6507A" w:rsidP="00D8176D">
      <w:pPr>
        <w:numPr>
          <w:ilvl w:val="0"/>
          <w:numId w:val="9"/>
        </w:numPr>
        <w:tabs>
          <w:tab w:val="num" w:pos="720"/>
        </w:tabs>
        <w:spacing w:after="0"/>
        <w:ind w:left="0" w:firstLine="0"/>
      </w:pPr>
      <w:r>
        <w:t>Wiederholung Schritt 8-12 bis alle Mahlzeiten des abgegebenen Ernährungsprotokolls digitalisiert sind</w:t>
      </w:r>
    </w:p>
    <w:p w:rsidR="00E6507A" w:rsidRDefault="00E6507A" w:rsidP="00D8176D">
      <w:pPr>
        <w:numPr>
          <w:ilvl w:val="0"/>
          <w:numId w:val="9"/>
        </w:numPr>
        <w:tabs>
          <w:tab w:val="num" w:pos="720"/>
        </w:tabs>
        <w:spacing w:after="0"/>
        <w:ind w:left="0" w:firstLine="0"/>
      </w:pPr>
      <w:r>
        <w:t>Sekretärin speichert die Daten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die Sekretärin ein neues Protokoll von einem Patienten erhält.</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3. Erfassung des 24 Stunden Recall </w:t>
      </w:r>
      <w:proofErr w:type="spellStart"/>
      <w:r>
        <w:t>Protokolles</w:t>
      </w:r>
      <w:proofErr w:type="spellEnd"/>
      <w:r>
        <w:t xml:space="preserve"> (Stephan: siehe </w:t>
      </w:r>
      <w:proofErr w:type="spellStart"/>
      <w:r>
        <w:t>UseCase</w:t>
      </w:r>
      <w:proofErr w:type="spellEnd"/>
      <w:r>
        <w:t xml:space="preserve"> Erfassung von Ernährungsprotokollen)</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 xml:space="preserve">Ablauf zur Erfassung der Lebensmittel, die vom Patienten in den letzten 24 Stunden konsumiert wurden. </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10"/>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lastRenderedPageBreak/>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genaue Angaben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schnelle Erfassung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1"/>
        </w:numPr>
        <w:tabs>
          <w:tab w:val="num" w:pos="720"/>
        </w:tabs>
        <w:spacing w:after="0"/>
        <w:ind w:left="0" w:firstLine="0"/>
      </w:pPr>
      <w:r>
        <w:t>Diätassistentin ist im System eingeloggt</w:t>
      </w:r>
    </w:p>
    <w:p w:rsidR="00E6507A" w:rsidRDefault="00E6507A" w:rsidP="00D8176D">
      <w:pPr>
        <w:numPr>
          <w:ilvl w:val="0"/>
          <w:numId w:val="11"/>
        </w:numPr>
        <w:tabs>
          <w:tab w:val="num" w:pos="720"/>
        </w:tabs>
        <w:spacing w:after="0"/>
        <w:ind w:left="0" w:firstLine="0"/>
      </w:pPr>
      <w:r>
        <w:t>Patient sitzt im Behandlungszimmer</w:t>
      </w:r>
    </w:p>
    <w:p w:rsidR="00E6507A" w:rsidRDefault="00E6507A" w:rsidP="00D8176D">
      <w:pPr>
        <w:numPr>
          <w:ilvl w:val="0"/>
          <w:numId w:val="11"/>
        </w:numPr>
        <w:tabs>
          <w:tab w:val="num" w:pos="720"/>
        </w:tabs>
        <w:spacing w:after="0"/>
        <w:ind w:left="0" w:firstLine="0"/>
      </w:pPr>
      <w:r>
        <w:t>Patientenakt wurde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2"/>
        </w:numPr>
        <w:tabs>
          <w:tab w:val="num" w:pos="720"/>
        </w:tabs>
        <w:spacing w:after="0"/>
        <w:ind w:left="0" w:firstLine="0"/>
      </w:pPr>
      <w:r>
        <w:t>Die Diätassistentin öffnet die Ansicht für die Erfassung des 24hRecallProt</w:t>
      </w:r>
    </w:p>
    <w:p w:rsidR="00E6507A" w:rsidRDefault="00E6507A" w:rsidP="00D8176D">
      <w:pPr>
        <w:numPr>
          <w:ilvl w:val="0"/>
          <w:numId w:val="12"/>
        </w:numPr>
        <w:tabs>
          <w:tab w:val="num" w:pos="720"/>
        </w:tabs>
        <w:spacing w:after="0"/>
        <w:ind w:left="0" w:firstLine="0"/>
      </w:pPr>
      <w:r>
        <w:t>Das System zeigt die Ansicht für die Erfassung eines Protokolls</w:t>
      </w:r>
    </w:p>
    <w:p w:rsidR="00E6507A" w:rsidRDefault="00E6507A" w:rsidP="00D8176D">
      <w:pPr>
        <w:numPr>
          <w:ilvl w:val="0"/>
          <w:numId w:val="12"/>
        </w:numPr>
        <w:tabs>
          <w:tab w:val="num" w:pos="720"/>
        </w:tabs>
        <w:spacing w:after="0"/>
        <w:ind w:left="0" w:firstLine="0"/>
      </w:pPr>
      <w:r>
        <w:t>Diätassistentin erstellt neue Protokollzeile</w:t>
      </w:r>
    </w:p>
    <w:p w:rsidR="00E6507A" w:rsidRDefault="00E6507A" w:rsidP="00D8176D">
      <w:pPr>
        <w:numPr>
          <w:ilvl w:val="0"/>
          <w:numId w:val="12"/>
        </w:numPr>
        <w:tabs>
          <w:tab w:val="num" w:pos="720"/>
        </w:tabs>
        <w:spacing w:after="0"/>
        <w:ind w:left="0" w:firstLine="0"/>
      </w:pPr>
      <w:r>
        <w:t>Diätassistentin  trägt die Lebensmittel ein die der Patient in den letzten 24h zu sich genommen hat</w:t>
      </w:r>
    </w:p>
    <w:p w:rsidR="00E6507A" w:rsidRDefault="00E6507A" w:rsidP="00D8176D">
      <w:pPr>
        <w:numPr>
          <w:ilvl w:val="0"/>
          <w:numId w:val="12"/>
        </w:numPr>
        <w:tabs>
          <w:tab w:val="num" w:pos="720"/>
        </w:tabs>
        <w:spacing w:after="0"/>
        <w:ind w:left="0" w:firstLine="0"/>
      </w:pPr>
      <w:r>
        <w:t>System zeigt eine Liste der aktuellen Lebensmittel im Protokoll</w:t>
      </w:r>
    </w:p>
    <w:p w:rsidR="00E6507A" w:rsidRDefault="00E6507A" w:rsidP="00D8176D">
      <w:pPr>
        <w:numPr>
          <w:ilvl w:val="0"/>
          <w:numId w:val="12"/>
        </w:numPr>
        <w:tabs>
          <w:tab w:val="num" w:pos="720"/>
        </w:tabs>
        <w:spacing w:after="0"/>
        <w:ind w:left="0" w:firstLine="0"/>
        <w:rPr>
          <w:i/>
          <w:iCs/>
        </w:rPr>
      </w:pPr>
      <w:r>
        <w:rPr>
          <w:i/>
          <w:iCs/>
        </w:rPr>
        <w:t>Wiederhole Schritt 1-3 bis Patient alles angegeben hat</w:t>
      </w:r>
    </w:p>
    <w:p w:rsidR="00E6507A" w:rsidRDefault="00E6507A" w:rsidP="00D8176D">
      <w:pPr>
        <w:numPr>
          <w:ilvl w:val="0"/>
          <w:numId w:val="12"/>
        </w:numPr>
        <w:tabs>
          <w:tab w:val="num" w:pos="720"/>
        </w:tabs>
        <w:spacing w:after="0"/>
        <w:ind w:left="0" w:firstLine="0"/>
      </w:pPr>
      <w:r>
        <w:t xml:space="preserve"> Diätassistentin speichert die Daten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der Patient danach gefragt wird</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 Erfassung 7/14 Tage Protokoll (Stephan: siehe </w:t>
      </w:r>
      <w:proofErr w:type="spellStart"/>
      <w:r>
        <w:t>UseCase</w:t>
      </w:r>
      <w:proofErr w:type="spellEnd"/>
      <w:r>
        <w:t xml:space="preserve"> Erfassung von Ernährungsprotokollen)</w:t>
      </w:r>
    </w:p>
    <w:p w:rsidR="00E6507A" w:rsidRDefault="00E6507A" w:rsidP="00D8176D">
      <w:pPr>
        <w:rPr>
          <w:u w:val="single"/>
        </w:rPr>
      </w:pPr>
      <w:r>
        <w:rPr>
          <w:u w:val="single"/>
        </w:rPr>
        <w:t>1. Kurzbeschreibung</w:t>
      </w:r>
    </w:p>
    <w:p w:rsidR="00E6507A" w:rsidRDefault="00E6507A" w:rsidP="00D8176D">
      <w:r>
        <w:t xml:space="preserve">Erfassung der Lebensmittel, die der Patient die letzten 7 </w:t>
      </w:r>
      <w:proofErr w:type="spellStart"/>
      <w:r>
        <w:t>bzw</w:t>
      </w:r>
      <w:proofErr w:type="spellEnd"/>
      <w:r>
        <w:t xml:space="preserve"> 14 Tage zu sich genommen und protokolliert hat.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13"/>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 geführtes Protokoll</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Korrekte Eingabe des </w:t>
            </w:r>
            <w:proofErr w:type="spellStart"/>
            <w:r>
              <w:t>Protokolles</w:t>
            </w:r>
            <w:proofErr w:type="spellEnd"/>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4"/>
        </w:numPr>
        <w:tabs>
          <w:tab w:val="num" w:pos="720"/>
        </w:tabs>
        <w:spacing w:after="0"/>
        <w:ind w:left="0" w:firstLine="0"/>
      </w:pPr>
      <w:r>
        <w:t>Diätassistentin ist im System eingeloggt</w:t>
      </w:r>
    </w:p>
    <w:p w:rsidR="00E6507A" w:rsidRDefault="00E6507A" w:rsidP="00D8176D">
      <w:pPr>
        <w:numPr>
          <w:ilvl w:val="0"/>
          <w:numId w:val="14"/>
        </w:numPr>
        <w:tabs>
          <w:tab w:val="num" w:pos="720"/>
        </w:tabs>
        <w:spacing w:after="0"/>
        <w:ind w:left="0" w:firstLine="0"/>
      </w:pPr>
      <w:r>
        <w:t>Patient sitzt im Behandlungszimmer</w:t>
      </w:r>
    </w:p>
    <w:p w:rsidR="00E6507A" w:rsidRDefault="00E6507A" w:rsidP="00D8176D">
      <w:pPr>
        <w:numPr>
          <w:ilvl w:val="0"/>
          <w:numId w:val="14"/>
        </w:numPr>
        <w:tabs>
          <w:tab w:val="num" w:pos="720"/>
        </w:tabs>
        <w:spacing w:after="0"/>
        <w:ind w:left="0" w:firstLine="0"/>
      </w:pPr>
      <w:r>
        <w:t>Patient hat das Protokoll in tabellarischer Form dabei</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5"/>
        </w:numPr>
        <w:tabs>
          <w:tab w:val="num" w:pos="720"/>
        </w:tabs>
        <w:spacing w:after="0"/>
        <w:ind w:left="0" w:firstLine="0"/>
      </w:pPr>
      <w:r>
        <w:t>Die Diätassistentin öffnet das Fenster für die Erfassung des Protokolls</w:t>
      </w:r>
    </w:p>
    <w:p w:rsidR="00E6507A" w:rsidRDefault="00E6507A" w:rsidP="00D8176D">
      <w:pPr>
        <w:numPr>
          <w:ilvl w:val="0"/>
          <w:numId w:val="15"/>
        </w:numPr>
        <w:tabs>
          <w:tab w:val="num" w:pos="720"/>
        </w:tabs>
        <w:spacing w:after="0"/>
        <w:ind w:left="0" w:firstLine="0"/>
      </w:pPr>
      <w:r>
        <w:t>System zeigt eine Auswahl verschiedener Protokolltypen an.</w:t>
      </w:r>
    </w:p>
    <w:p w:rsidR="00E6507A" w:rsidRDefault="00E6507A" w:rsidP="00D8176D">
      <w:pPr>
        <w:numPr>
          <w:ilvl w:val="0"/>
          <w:numId w:val="15"/>
        </w:numPr>
        <w:tabs>
          <w:tab w:val="num" w:pos="720"/>
        </w:tabs>
        <w:spacing w:after="0"/>
        <w:ind w:left="0" w:firstLine="0"/>
      </w:pPr>
      <w:r>
        <w:t>Die Diätassistentin wählt das entsprechende Protokoll aus.</w:t>
      </w:r>
    </w:p>
    <w:p w:rsidR="00E6507A" w:rsidRDefault="00E6507A" w:rsidP="00D8176D">
      <w:pPr>
        <w:numPr>
          <w:ilvl w:val="0"/>
          <w:numId w:val="15"/>
        </w:numPr>
        <w:tabs>
          <w:tab w:val="num" w:pos="720"/>
        </w:tabs>
        <w:spacing w:after="0"/>
        <w:ind w:left="0" w:firstLine="0"/>
      </w:pPr>
      <w:r>
        <w:t>System zeigt ein neues Protokoll an.</w:t>
      </w:r>
    </w:p>
    <w:p w:rsidR="00E6507A" w:rsidRDefault="00E6507A" w:rsidP="00D8176D">
      <w:pPr>
        <w:numPr>
          <w:ilvl w:val="0"/>
          <w:numId w:val="15"/>
        </w:numPr>
        <w:tabs>
          <w:tab w:val="num" w:pos="720"/>
        </w:tabs>
        <w:spacing w:after="0"/>
        <w:ind w:left="0" w:firstLine="0"/>
      </w:pPr>
      <w:r>
        <w:lastRenderedPageBreak/>
        <w:t>Die Diätassistentin übernimmt die Daten aus dem vorgelegten Protokoll in das System.</w:t>
      </w:r>
    </w:p>
    <w:p w:rsidR="00E6507A" w:rsidRDefault="00E6507A" w:rsidP="00D8176D">
      <w:pPr>
        <w:numPr>
          <w:ilvl w:val="0"/>
          <w:numId w:val="15"/>
        </w:numPr>
        <w:tabs>
          <w:tab w:val="num" w:pos="720"/>
        </w:tabs>
        <w:spacing w:after="0"/>
        <w:ind w:left="0" w:firstLine="0"/>
        <w:rPr>
          <w:i/>
          <w:iCs/>
        </w:rPr>
      </w:pPr>
      <w:r>
        <w:rPr>
          <w:i/>
          <w:iCs/>
        </w:rPr>
        <w:t>Wiederhole Schritt 4  bis alle Daten vollständig eingetragen sind.</w:t>
      </w:r>
    </w:p>
    <w:p w:rsidR="00E6507A" w:rsidRDefault="00E6507A" w:rsidP="00D8176D">
      <w:pPr>
        <w:numPr>
          <w:ilvl w:val="0"/>
          <w:numId w:val="15"/>
        </w:numPr>
        <w:tabs>
          <w:tab w:val="num" w:pos="720"/>
        </w:tabs>
        <w:spacing w:after="0"/>
        <w:ind w:left="0" w:firstLine="0"/>
      </w:pPr>
      <w:r>
        <w:t>Diätassistentin speichert die Daten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ein Patient mit seinem Protokoll zur Kontrolle vorbei kommt</w:t>
      </w:r>
    </w:p>
    <w:p w:rsidR="00E6507A" w:rsidRDefault="00E6507A" w:rsidP="00D8176D"/>
    <w:p w:rsidR="00E6507A" w:rsidRDefault="00E6507A" w:rsidP="00D8176D">
      <w:pPr>
        <w:rPr>
          <w:u w:val="single"/>
        </w:rPr>
      </w:pPr>
      <w:r>
        <w:rPr>
          <w:u w:val="single"/>
        </w:rPr>
        <w:t>8. Offene Punkte</w:t>
      </w:r>
    </w:p>
    <w:p w:rsidR="00E6507A" w:rsidRDefault="00E6507A" w:rsidP="00D8176D">
      <w:pPr>
        <w:numPr>
          <w:ilvl w:val="0"/>
          <w:numId w:val="16"/>
        </w:numPr>
        <w:tabs>
          <w:tab w:val="num" w:pos="720"/>
        </w:tabs>
        <w:spacing w:after="0"/>
        <w:ind w:left="0" w:firstLine="0"/>
      </w:pPr>
      <w:r>
        <w:t>Kann das Protokoll auch per Mail geschickt werden?</w:t>
      </w:r>
    </w:p>
    <w:p w:rsidR="00E6507A" w:rsidRDefault="00E6507A" w:rsidP="00D8176D">
      <w:pPr>
        <w:pStyle w:val="berschrift3"/>
        <w:ind w:left="0" w:firstLine="0"/>
      </w:pPr>
      <w:r>
        <w:t xml:space="preserve"> Digitalisierung des </w:t>
      </w:r>
      <w:proofErr w:type="spellStart"/>
      <w:r>
        <w:t>Wägeprotokolles</w:t>
      </w:r>
      <w:proofErr w:type="spellEnd"/>
      <w:r>
        <w:t xml:space="preserve"> (Stephan: siehe </w:t>
      </w:r>
      <w:proofErr w:type="spellStart"/>
      <w:r>
        <w:t>UseCase</w:t>
      </w:r>
      <w:proofErr w:type="spellEnd"/>
      <w:r>
        <w:t xml:space="preserve"> Erfassung von Ernährungsprotokollen)</w:t>
      </w:r>
    </w:p>
    <w:p w:rsidR="00E6507A" w:rsidRDefault="00E6507A" w:rsidP="00D8176D">
      <w:pPr>
        <w:rPr>
          <w:u w:val="single"/>
        </w:rPr>
      </w:pPr>
      <w:r>
        <w:rPr>
          <w:u w:val="single"/>
        </w:rPr>
        <w:t>1. Kurzbeschreibung</w:t>
      </w:r>
    </w:p>
    <w:p w:rsidR="00E6507A" w:rsidRDefault="00E6507A" w:rsidP="00D8176D">
      <w:r>
        <w:t xml:space="preserve">Digitalisierung des </w:t>
      </w:r>
      <w:proofErr w:type="spellStart"/>
      <w:r>
        <w:t>Wägeprotokolles</w:t>
      </w:r>
      <w:proofErr w:type="spellEnd"/>
      <w:r>
        <w:t>, das vom Patienten geschrieben und anschließend an die Diätassistentin übermittelt wurde.</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17"/>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Korrekter Erfassung der Daten; Korrekte Angaben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Erfassung der Daten im System</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8"/>
        </w:numPr>
        <w:tabs>
          <w:tab w:val="num" w:pos="720"/>
        </w:tabs>
        <w:spacing w:after="0"/>
        <w:ind w:left="0" w:firstLine="0"/>
      </w:pPr>
      <w:r>
        <w:t>Diätassistentin ist im System eingeloggt</w:t>
      </w:r>
    </w:p>
    <w:p w:rsidR="00E6507A" w:rsidRDefault="00E6507A" w:rsidP="00D8176D">
      <w:pPr>
        <w:numPr>
          <w:ilvl w:val="0"/>
          <w:numId w:val="18"/>
        </w:numPr>
        <w:tabs>
          <w:tab w:val="num" w:pos="720"/>
        </w:tabs>
        <w:spacing w:after="0"/>
        <w:ind w:left="0" w:firstLine="0"/>
      </w:pPr>
      <w:r>
        <w:t>Patient sitzt im Behandlungszimmer</w:t>
      </w:r>
    </w:p>
    <w:p w:rsidR="00E6507A" w:rsidRDefault="00E6507A" w:rsidP="00D8176D">
      <w:pPr>
        <w:numPr>
          <w:ilvl w:val="0"/>
          <w:numId w:val="18"/>
        </w:numPr>
        <w:tabs>
          <w:tab w:val="num" w:pos="720"/>
        </w:tabs>
        <w:spacing w:after="0"/>
        <w:ind w:left="0" w:firstLine="0"/>
      </w:pPr>
      <w:r>
        <w:t xml:space="preserve">Patient hat das von ihm geführte </w:t>
      </w:r>
      <w:proofErr w:type="spellStart"/>
      <w:r>
        <w:t>Wägeprotokoll</w:t>
      </w:r>
      <w:proofErr w:type="spellEnd"/>
      <w:r>
        <w:t xml:space="preserve"> dabei</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19"/>
        </w:numPr>
        <w:tabs>
          <w:tab w:val="num" w:pos="720"/>
        </w:tabs>
        <w:spacing w:after="0"/>
        <w:ind w:left="0" w:firstLine="0"/>
      </w:pPr>
      <w:r>
        <w:t>Protokoll ist im System erfasst und ist dem Patienten richtigen Patienten zugeordnet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20"/>
        </w:numPr>
        <w:tabs>
          <w:tab w:val="num" w:pos="720"/>
        </w:tabs>
        <w:spacing w:after="0"/>
        <w:ind w:left="0" w:firstLine="0"/>
      </w:pPr>
      <w:r>
        <w:t>Diätassistentin ruft im Patientenakt das Fenster Protokolle auf.</w:t>
      </w:r>
    </w:p>
    <w:p w:rsidR="00E6507A" w:rsidRDefault="00E6507A" w:rsidP="00D8176D">
      <w:pPr>
        <w:numPr>
          <w:ilvl w:val="0"/>
          <w:numId w:val="20"/>
        </w:numPr>
        <w:tabs>
          <w:tab w:val="num" w:pos="720"/>
        </w:tabs>
        <w:spacing w:after="0"/>
        <w:ind w:left="0" w:firstLine="0"/>
      </w:pPr>
      <w:r>
        <w:t>System zeigt Protokolltypen an</w:t>
      </w:r>
    </w:p>
    <w:p w:rsidR="00E6507A" w:rsidRDefault="00E6507A" w:rsidP="00D8176D">
      <w:pPr>
        <w:numPr>
          <w:ilvl w:val="0"/>
          <w:numId w:val="20"/>
        </w:numPr>
        <w:tabs>
          <w:tab w:val="num" w:pos="720"/>
        </w:tabs>
        <w:spacing w:after="0"/>
        <w:ind w:left="0" w:firstLine="0"/>
      </w:pPr>
      <w:r>
        <w:t xml:space="preserve">Diätassistentin sucht sich </w:t>
      </w:r>
      <w:proofErr w:type="spellStart"/>
      <w:r>
        <w:t>Wägeprotokoll</w:t>
      </w:r>
      <w:proofErr w:type="spellEnd"/>
      <w:r>
        <w:t xml:space="preserve"> aus.</w:t>
      </w:r>
    </w:p>
    <w:p w:rsidR="00E6507A" w:rsidRDefault="00E6507A" w:rsidP="00D8176D">
      <w:pPr>
        <w:numPr>
          <w:ilvl w:val="0"/>
          <w:numId w:val="20"/>
        </w:numPr>
        <w:tabs>
          <w:tab w:val="num" w:pos="720"/>
        </w:tabs>
        <w:spacing w:after="0"/>
        <w:ind w:left="0" w:firstLine="0"/>
      </w:pPr>
      <w:r>
        <w:t xml:space="preserve">System zeigt </w:t>
      </w:r>
      <w:proofErr w:type="spellStart"/>
      <w:r>
        <w:t>Wägeprotokolle</w:t>
      </w:r>
      <w:proofErr w:type="spellEnd"/>
      <w:r>
        <w:t xml:space="preserve"> an</w:t>
      </w:r>
    </w:p>
    <w:p w:rsidR="00E6507A" w:rsidRDefault="00E6507A" w:rsidP="00D8176D">
      <w:pPr>
        <w:numPr>
          <w:ilvl w:val="0"/>
          <w:numId w:val="20"/>
        </w:numPr>
        <w:tabs>
          <w:tab w:val="num" w:pos="720"/>
        </w:tabs>
        <w:spacing w:after="0"/>
        <w:ind w:left="0" w:firstLine="0"/>
      </w:pPr>
      <w:r>
        <w:t xml:space="preserve">Diätassistentin wählt neues </w:t>
      </w:r>
      <w:proofErr w:type="spellStart"/>
      <w:r>
        <w:t>Wägeprotokoll</w:t>
      </w:r>
      <w:proofErr w:type="spellEnd"/>
      <w:r>
        <w:t xml:space="preserve"> erstellen aus</w:t>
      </w:r>
    </w:p>
    <w:p w:rsidR="00E6507A" w:rsidRDefault="00E6507A" w:rsidP="00D8176D">
      <w:pPr>
        <w:numPr>
          <w:ilvl w:val="0"/>
          <w:numId w:val="20"/>
        </w:numPr>
        <w:tabs>
          <w:tab w:val="num" w:pos="720"/>
        </w:tabs>
        <w:spacing w:after="0"/>
        <w:ind w:left="0" w:firstLine="0"/>
      </w:pPr>
      <w:r>
        <w:t xml:space="preserve">System zeigt leeres </w:t>
      </w:r>
      <w:proofErr w:type="spellStart"/>
      <w:r>
        <w:t>Wägeprotokoll</w:t>
      </w:r>
      <w:proofErr w:type="spellEnd"/>
      <w:r>
        <w:t xml:space="preserve"> an.</w:t>
      </w:r>
    </w:p>
    <w:p w:rsidR="00E6507A" w:rsidRDefault="00E6507A" w:rsidP="00D8176D">
      <w:pPr>
        <w:numPr>
          <w:ilvl w:val="0"/>
          <w:numId w:val="20"/>
        </w:numPr>
        <w:tabs>
          <w:tab w:val="num" w:pos="720"/>
        </w:tabs>
        <w:spacing w:after="0"/>
        <w:ind w:left="0" w:firstLine="0"/>
      </w:pPr>
      <w:r>
        <w:t>Diätassistentin wählt Zeile hinzufügen aus.</w:t>
      </w:r>
    </w:p>
    <w:p w:rsidR="00E6507A" w:rsidRDefault="00E6507A" w:rsidP="00D8176D">
      <w:pPr>
        <w:numPr>
          <w:ilvl w:val="0"/>
          <w:numId w:val="20"/>
        </w:numPr>
        <w:tabs>
          <w:tab w:val="num" w:pos="720"/>
        </w:tabs>
        <w:spacing w:after="0"/>
        <w:ind w:left="0" w:firstLine="0"/>
      </w:pPr>
      <w:r>
        <w:t>System zeigt Zeile hinzufügen Dialog an.</w:t>
      </w:r>
    </w:p>
    <w:p w:rsidR="00E6507A" w:rsidRDefault="00E6507A" w:rsidP="00D8176D">
      <w:pPr>
        <w:numPr>
          <w:ilvl w:val="0"/>
          <w:numId w:val="20"/>
        </w:numPr>
        <w:tabs>
          <w:tab w:val="num" w:pos="720"/>
        </w:tabs>
        <w:spacing w:after="0"/>
        <w:ind w:left="0" w:firstLine="0"/>
      </w:pPr>
      <w:r>
        <w:t>Diätassistentin wählt Lebensmittel hinzufügen aus</w:t>
      </w:r>
    </w:p>
    <w:p w:rsidR="00E6507A" w:rsidRDefault="00E6507A" w:rsidP="00D8176D">
      <w:pPr>
        <w:numPr>
          <w:ilvl w:val="0"/>
          <w:numId w:val="20"/>
        </w:numPr>
        <w:tabs>
          <w:tab w:val="num" w:pos="720"/>
        </w:tabs>
        <w:spacing w:after="0"/>
        <w:ind w:left="0" w:firstLine="0"/>
      </w:pPr>
      <w:r>
        <w:t xml:space="preserve">System zeigt </w:t>
      </w:r>
      <w:proofErr w:type="spellStart"/>
      <w:r>
        <w:t>LebensmittelSuchen</w:t>
      </w:r>
      <w:proofErr w:type="spellEnd"/>
      <w:r>
        <w:t xml:space="preserve"> Dialog an</w:t>
      </w:r>
    </w:p>
    <w:p w:rsidR="00E6507A" w:rsidRDefault="00E6507A" w:rsidP="00D8176D">
      <w:pPr>
        <w:numPr>
          <w:ilvl w:val="0"/>
          <w:numId w:val="20"/>
        </w:numPr>
        <w:tabs>
          <w:tab w:val="num" w:pos="720"/>
        </w:tabs>
        <w:spacing w:after="0"/>
        <w:ind w:left="0" w:firstLine="0"/>
      </w:pPr>
      <w:r>
        <w:t>Diätassistentin sucht Lebensmittel aus.</w:t>
      </w:r>
    </w:p>
    <w:p w:rsidR="00E6507A" w:rsidRDefault="00E6507A" w:rsidP="00D8176D">
      <w:pPr>
        <w:numPr>
          <w:ilvl w:val="0"/>
          <w:numId w:val="20"/>
        </w:numPr>
        <w:tabs>
          <w:tab w:val="num" w:pos="720"/>
        </w:tabs>
        <w:spacing w:after="0"/>
        <w:ind w:left="0" w:firstLine="0"/>
      </w:pPr>
      <w:r>
        <w:t>System übernimmt Lebensmittel in Protokollzeile</w:t>
      </w:r>
    </w:p>
    <w:p w:rsidR="00E6507A" w:rsidRDefault="00E6507A" w:rsidP="00D8176D">
      <w:pPr>
        <w:numPr>
          <w:ilvl w:val="0"/>
          <w:numId w:val="20"/>
        </w:numPr>
        <w:tabs>
          <w:tab w:val="num" w:pos="720"/>
        </w:tabs>
        <w:spacing w:after="0"/>
        <w:ind w:left="0" w:firstLine="0"/>
      </w:pPr>
      <w:r>
        <w:t xml:space="preserve">Diätassistentin trägt grammgenaue Angaben des analogen </w:t>
      </w:r>
      <w:proofErr w:type="spellStart"/>
      <w:r>
        <w:t>Wägeprotokolles</w:t>
      </w:r>
      <w:proofErr w:type="spellEnd"/>
      <w:r>
        <w:t xml:space="preserve"> im System ein.</w:t>
      </w:r>
    </w:p>
    <w:p w:rsidR="00E6507A" w:rsidRDefault="00E6507A" w:rsidP="00D8176D">
      <w:pPr>
        <w:numPr>
          <w:ilvl w:val="0"/>
          <w:numId w:val="20"/>
        </w:numPr>
        <w:tabs>
          <w:tab w:val="num" w:pos="720"/>
        </w:tabs>
        <w:spacing w:after="0"/>
        <w:ind w:left="0" w:firstLine="0"/>
        <w:rPr>
          <w:i/>
          <w:iCs/>
        </w:rPr>
      </w:pPr>
      <w:r>
        <w:rPr>
          <w:i/>
          <w:iCs/>
        </w:rPr>
        <w:t xml:space="preserve">Diätassistentin wiederholt Schritt 7 - 13 bis alle Lebensmittel mit </w:t>
      </w:r>
      <w:proofErr w:type="gramStart"/>
      <w:r>
        <w:rPr>
          <w:i/>
          <w:iCs/>
        </w:rPr>
        <w:t>jeweiligen grammgenauen</w:t>
      </w:r>
      <w:proofErr w:type="gramEnd"/>
      <w:r>
        <w:rPr>
          <w:i/>
          <w:iCs/>
        </w:rPr>
        <w:t xml:space="preserve"> Gewicht erfasst sind.</w:t>
      </w:r>
    </w:p>
    <w:p w:rsidR="00E6507A" w:rsidRDefault="00E6507A" w:rsidP="00D8176D">
      <w:pPr>
        <w:numPr>
          <w:ilvl w:val="0"/>
          <w:numId w:val="20"/>
        </w:numPr>
        <w:tabs>
          <w:tab w:val="num" w:pos="720"/>
        </w:tabs>
        <w:spacing w:after="0"/>
        <w:ind w:left="0" w:firstLine="0"/>
      </w:pPr>
      <w:r>
        <w:t xml:space="preserve">Diätassistentin speichert das </w:t>
      </w:r>
      <w:proofErr w:type="spellStart"/>
      <w:r>
        <w:t>Wägeprotokoll</w:t>
      </w:r>
      <w:proofErr w:type="spellEnd"/>
      <w:r>
        <w:t xml:space="preserve">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xml:space="preserve">, wenn ein neues </w:t>
      </w:r>
      <w:proofErr w:type="spellStart"/>
      <w:r>
        <w:t>Wägeprotokoll</w:t>
      </w:r>
      <w:proofErr w:type="spellEnd"/>
      <w:r>
        <w:t xml:space="preserve"> erhalten wurde</w:t>
      </w:r>
    </w:p>
    <w:p w:rsidR="00E6507A" w:rsidRDefault="00E6507A" w:rsidP="00D8176D"/>
    <w:p w:rsidR="00E6507A" w:rsidRDefault="00E6507A" w:rsidP="00D8176D">
      <w:pPr>
        <w:rPr>
          <w:u w:val="single"/>
        </w:rPr>
      </w:pPr>
      <w:r>
        <w:rPr>
          <w:u w:val="single"/>
        </w:rPr>
        <w:t>8. Offene Punkte</w:t>
      </w:r>
    </w:p>
    <w:p w:rsidR="00E6507A" w:rsidRDefault="00E6507A" w:rsidP="00D8176D">
      <w:pPr>
        <w:numPr>
          <w:ilvl w:val="0"/>
          <w:numId w:val="21"/>
        </w:numPr>
        <w:tabs>
          <w:tab w:val="num" w:pos="720"/>
        </w:tabs>
        <w:spacing w:after="0"/>
        <w:ind w:left="0" w:firstLine="0"/>
      </w:pPr>
      <w:r>
        <w:t xml:space="preserve">Muss der Patient das </w:t>
      </w:r>
      <w:proofErr w:type="spellStart"/>
      <w:r>
        <w:t>Wägeprotokoll</w:t>
      </w:r>
      <w:proofErr w:type="spellEnd"/>
      <w:r>
        <w:t xml:space="preserve"> persönlich abgeben?</w:t>
      </w:r>
    </w:p>
    <w:p w:rsidR="00E6507A" w:rsidRDefault="00E6507A" w:rsidP="00D8176D">
      <w:pPr>
        <w:pStyle w:val="berschrift3"/>
        <w:ind w:left="0" w:firstLine="0"/>
      </w:pPr>
      <w:r>
        <w:t xml:space="preserve"> Erstellung der Ernährungsanamnese</w:t>
      </w:r>
    </w:p>
    <w:p w:rsidR="00E6507A" w:rsidRDefault="00E6507A" w:rsidP="00D8176D">
      <w:pPr>
        <w:rPr>
          <w:u w:val="single"/>
        </w:rPr>
      </w:pPr>
      <w:r>
        <w:rPr>
          <w:u w:val="single"/>
        </w:rPr>
        <w:t>1. Kurzbeschreibung</w:t>
      </w:r>
    </w:p>
    <w:p w:rsidR="00E6507A" w:rsidRDefault="00E6507A" w:rsidP="00D8176D">
      <w:r>
        <w:t>Ablauf zur Erfassung der Ernährungsanamnese des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aller medizinischer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 sitzt im Behandlungszimmer</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24"/>
        </w:numPr>
        <w:tabs>
          <w:tab w:val="num" w:pos="720"/>
        </w:tabs>
        <w:spacing w:after="0"/>
        <w:ind w:left="0" w:firstLine="0"/>
      </w:pPr>
      <w:r>
        <w:t>Anamnese ist im System erfasst und dem Patienten zugeordnet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25"/>
        </w:numPr>
        <w:tabs>
          <w:tab w:val="num" w:pos="720"/>
        </w:tabs>
        <w:spacing w:after="0"/>
        <w:ind w:left="0" w:firstLine="0"/>
      </w:pPr>
      <w:r>
        <w:t xml:space="preserve">Diätassistentin öffnet den Fragenkatalog </w:t>
      </w:r>
    </w:p>
    <w:p w:rsidR="00E6507A" w:rsidRDefault="00E6507A" w:rsidP="00D8176D">
      <w:pPr>
        <w:numPr>
          <w:ilvl w:val="0"/>
          <w:numId w:val="25"/>
        </w:numPr>
        <w:tabs>
          <w:tab w:val="num" w:pos="720"/>
        </w:tabs>
        <w:spacing w:after="0"/>
        <w:ind w:left="0" w:firstLine="0"/>
      </w:pPr>
      <w:r>
        <w:t>System zeigt Fragenkatalogfragen an</w:t>
      </w:r>
    </w:p>
    <w:p w:rsidR="00E6507A" w:rsidRDefault="00E6507A" w:rsidP="00D8176D">
      <w:pPr>
        <w:numPr>
          <w:ilvl w:val="0"/>
          <w:numId w:val="25"/>
        </w:numPr>
        <w:tabs>
          <w:tab w:val="num" w:pos="720"/>
        </w:tabs>
        <w:spacing w:after="0"/>
        <w:ind w:left="0" w:firstLine="0"/>
      </w:pPr>
      <w:r>
        <w:t>Diätassistentin trägt die Antworte im System ein.</w:t>
      </w:r>
    </w:p>
    <w:p w:rsidR="00E6507A" w:rsidRDefault="00E6507A" w:rsidP="00D8176D">
      <w:pPr>
        <w:numPr>
          <w:ilvl w:val="0"/>
          <w:numId w:val="25"/>
        </w:numPr>
        <w:tabs>
          <w:tab w:val="num" w:pos="720"/>
        </w:tabs>
        <w:spacing w:after="0"/>
        <w:ind w:left="0" w:firstLine="0"/>
        <w:rPr>
          <w:i/>
          <w:iCs/>
        </w:rPr>
      </w:pPr>
      <w:r>
        <w:rPr>
          <w:i/>
          <w:iCs/>
        </w:rPr>
        <w:t xml:space="preserve">Wiederhole Schritt 3 bis alle Fragen </w:t>
      </w:r>
      <w:proofErr w:type="spellStart"/>
      <w:r>
        <w:rPr>
          <w:i/>
          <w:iCs/>
        </w:rPr>
        <w:t>bewantwortet</w:t>
      </w:r>
      <w:proofErr w:type="spellEnd"/>
      <w:r>
        <w:rPr>
          <w:i/>
          <w:iCs/>
        </w:rPr>
        <w:t xml:space="preserve"> sind.</w:t>
      </w:r>
    </w:p>
    <w:p w:rsidR="00E6507A" w:rsidRDefault="00E6507A" w:rsidP="00D8176D">
      <w:pPr>
        <w:numPr>
          <w:ilvl w:val="0"/>
          <w:numId w:val="25"/>
        </w:numPr>
        <w:tabs>
          <w:tab w:val="num" w:pos="720"/>
        </w:tabs>
        <w:spacing w:after="0"/>
        <w:ind w:left="0" w:firstLine="0"/>
      </w:pPr>
      <w:r>
        <w:t>Diätassistentin speichert den Fragenkatalog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 Auswertung der Ernährungsprotokolle eines Patienten (Ist das ein </w:t>
      </w:r>
      <w:proofErr w:type="spellStart"/>
      <w:r>
        <w:t>UseCase</w:t>
      </w:r>
      <w:proofErr w:type="spellEnd"/>
      <w:r>
        <w:t xml:space="preserve"> oder eine Funktion?)</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Die Diätassistentin wertet die bereits in die Datenbank eingegebenen Protokolle des Patienten aus.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6"/>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2"/>
        <w:gridCol w:w="464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 eingegebene Daten im Ernährungsprotokoll</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Korrekt ausgewertete Protokolle, damit seine Diät </w:t>
            </w:r>
            <w:proofErr w:type="spellStart"/>
            <w:r>
              <w:t>bestmöglichst</w:t>
            </w:r>
            <w:proofErr w:type="spellEnd"/>
            <w:r>
              <w:t xml:space="preserve"> auf ihn angepasst werden kann.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7"/>
        </w:numPr>
        <w:tabs>
          <w:tab w:val="num" w:pos="720"/>
        </w:tabs>
        <w:spacing w:after="0"/>
        <w:ind w:left="0" w:firstLine="0"/>
      </w:pPr>
      <w:r>
        <w:lastRenderedPageBreak/>
        <w:t>Diätassistentin ist im System eingeloggt</w:t>
      </w:r>
    </w:p>
    <w:p w:rsidR="00E6507A" w:rsidRDefault="00E6507A" w:rsidP="00D8176D">
      <w:pPr>
        <w:numPr>
          <w:ilvl w:val="0"/>
          <w:numId w:val="27"/>
        </w:numPr>
        <w:tabs>
          <w:tab w:val="num" w:pos="720"/>
        </w:tabs>
        <w:spacing w:after="0"/>
        <w:ind w:left="0" w:firstLine="0"/>
      </w:pPr>
      <w:r>
        <w:t>Nährstofftabelle muss vorhanden sein</w:t>
      </w:r>
    </w:p>
    <w:p w:rsidR="00E6507A" w:rsidRDefault="00E6507A" w:rsidP="00D8176D">
      <w:pPr>
        <w:numPr>
          <w:ilvl w:val="0"/>
          <w:numId w:val="27"/>
        </w:numPr>
        <w:tabs>
          <w:tab w:val="num" w:pos="720"/>
        </w:tabs>
        <w:spacing w:after="0"/>
        <w:ind w:left="0" w:firstLine="0"/>
      </w:pPr>
      <w:r>
        <w:t>Ernährungsprotokoll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28"/>
        </w:numPr>
        <w:tabs>
          <w:tab w:val="num" w:pos="720"/>
        </w:tabs>
        <w:spacing w:after="0"/>
        <w:ind w:left="0" w:firstLine="0"/>
      </w:pPr>
      <w:r>
        <w:t>Auswahl eines Lebensmittels.</w:t>
      </w:r>
    </w:p>
    <w:p w:rsidR="00E6507A" w:rsidRDefault="00E6507A" w:rsidP="00D8176D">
      <w:pPr>
        <w:numPr>
          <w:ilvl w:val="0"/>
          <w:numId w:val="28"/>
        </w:numPr>
        <w:tabs>
          <w:tab w:val="num" w:pos="720"/>
        </w:tabs>
        <w:spacing w:after="0"/>
        <w:ind w:left="0" w:firstLine="0"/>
      </w:pPr>
      <w:r>
        <w:t>System sucht das Lebensmittel in den Nährstofftabellen</w:t>
      </w:r>
    </w:p>
    <w:p w:rsidR="00E6507A" w:rsidRDefault="00E6507A" w:rsidP="00D8176D">
      <w:pPr>
        <w:numPr>
          <w:ilvl w:val="0"/>
          <w:numId w:val="28"/>
        </w:numPr>
        <w:tabs>
          <w:tab w:val="num" w:pos="720"/>
        </w:tabs>
        <w:spacing w:after="0"/>
        <w:ind w:left="0" w:firstLine="0"/>
      </w:pPr>
      <w:r>
        <w:t>System bewertet das Lebensmittel wird anhand  Nährstofftabellen (BLS) bewertet.</w:t>
      </w:r>
    </w:p>
    <w:p w:rsidR="00E6507A" w:rsidRDefault="00E6507A" w:rsidP="00D8176D">
      <w:pPr>
        <w:numPr>
          <w:ilvl w:val="0"/>
          <w:numId w:val="28"/>
        </w:numPr>
        <w:tabs>
          <w:tab w:val="num" w:pos="720"/>
        </w:tabs>
        <w:spacing w:after="0"/>
        <w:ind w:left="0" w:firstLine="0"/>
      </w:pPr>
      <w:r>
        <w:t xml:space="preserve">Wiederholung Schritt 1 bis 4 bis alle Lebensmittel des </w:t>
      </w:r>
      <w:proofErr w:type="spellStart"/>
      <w:r>
        <w:t>Protokolles</w:t>
      </w:r>
      <w:proofErr w:type="spellEnd"/>
      <w:r>
        <w:t xml:space="preserve"> bewertet sind.</w:t>
      </w:r>
    </w:p>
    <w:p w:rsidR="00E6507A" w:rsidRDefault="00E6507A" w:rsidP="00D8176D">
      <w:pPr>
        <w:numPr>
          <w:ilvl w:val="0"/>
          <w:numId w:val="28"/>
        </w:numPr>
        <w:tabs>
          <w:tab w:val="num" w:pos="720"/>
        </w:tabs>
        <w:spacing w:after="0"/>
        <w:ind w:left="0" w:firstLine="0"/>
      </w:pPr>
      <w:r>
        <w:t xml:space="preserve">Diätassistentin speichert </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kein Ernährungsprotokoll vorhanden → führt zu Abbruch der Auswertung</w:t>
      </w:r>
    </w:p>
    <w:p w:rsidR="00E6507A" w:rsidRDefault="00E6507A" w:rsidP="00D8176D">
      <w:r>
        <w:t>3.a) Lebensmittel in der Datenbank nicht vorhanden</w:t>
      </w:r>
    </w:p>
    <w:p w:rsidR="00E6507A" w:rsidRDefault="00E6507A" w:rsidP="00D8176D">
      <w:r>
        <w:tab/>
        <w:t>Lebensmittel muss in der Datenbank erfasst werden danach weiter bei 4</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Pr>
        <w:numPr>
          <w:ilvl w:val="0"/>
          <w:numId w:val="29"/>
        </w:numPr>
        <w:tabs>
          <w:tab w:val="num" w:pos="720"/>
        </w:tabs>
        <w:spacing w:after="0"/>
        <w:ind w:left="0" w:firstLine="0"/>
      </w:pPr>
      <w:r>
        <w:t xml:space="preserve">Beim Neuerhalt von </w:t>
      </w:r>
      <w:proofErr w:type="gramStart"/>
      <w:r>
        <w:t>Ernährungsprotokolle</w:t>
      </w:r>
      <w:proofErr w:type="gramEnd"/>
      <w:r>
        <w:t>, dies variiert nach Protokolltyp.</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Pr="009926DD" w:rsidRDefault="00E6507A" w:rsidP="00D8176D">
      <w:pPr>
        <w:rPr>
          <w:rStyle w:val="berschrift3Zchn"/>
        </w:rPr>
      </w:pPr>
      <w:r w:rsidRPr="009926DD">
        <w:rPr>
          <w:rStyle w:val="berschrift3Zchn"/>
        </w:rPr>
        <w:t>- 8. Erstellung einer Lebensmittelliste(</w:t>
      </w:r>
      <w:proofErr w:type="spellStart"/>
      <w:r w:rsidRPr="009926DD">
        <w:rPr>
          <w:rStyle w:val="berschrift3Zchn"/>
        </w:rPr>
        <w:t>deprecated</w:t>
      </w:r>
      <w:proofErr w:type="spellEnd"/>
      <w:r w:rsidRPr="009926DD">
        <w:rPr>
          <w:rStyle w:val="berschrift3Zchn"/>
        </w:rPr>
        <w:t>)</w:t>
      </w:r>
    </w:p>
    <w:p w:rsidR="00E6507A" w:rsidRDefault="00E6507A" w:rsidP="00D8176D">
      <w:r>
        <w:t>Hauptakteur</w:t>
      </w:r>
      <w:r>
        <w:rPr>
          <w:b/>
          <w:bCs/>
        </w:rPr>
        <w:t xml:space="preserve">: </w:t>
      </w:r>
      <w:r>
        <w:t>Diätassistentin</w:t>
      </w:r>
    </w:p>
    <w:p w:rsidR="00E6507A" w:rsidRDefault="00E6507A" w:rsidP="00D8176D">
      <w:r>
        <w:t>Vorbedingung: Patientenakt geöffnet</w:t>
      </w:r>
    </w:p>
    <w:p w:rsidR="00E6507A" w:rsidRDefault="00E6507A" w:rsidP="00D8176D"/>
    <w:p w:rsidR="00E6507A" w:rsidRDefault="00E6507A" w:rsidP="00D8176D">
      <w:pPr>
        <w:rPr>
          <w:u w:val="single"/>
        </w:rPr>
      </w:pPr>
      <w:r>
        <w:rPr>
          <w:u w:val="single"/>
        </w:rPr>
        <w:lastRenderedPageBreak/>
        <w:t>1. Kurzbeschreibung</w:t>
      </w:r>
    </w:p>
    <w:p w:rsidR="00E6507A" w:rsidRDefault="00E6507A" w:rsidP="00D8176D">
      <w:r>
        <w:t xml:space="preserve">Die Diätassistentin erfasst für eine Patienten eine Lebensmittelliste aus </w:t>
      </w:r>
      <w:proofErr w:type="gramStart"/>
      <w:r>
        <w:t>verschiedene</w:t>
      </w:r>
      <w:proofErr w:type="gramEnd"/>
      <w:r>
        <w:t xml:space="preserve"> Lebensmittelkategorien.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0"/>
        <w:gridCol w:w="4642"/>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Erstellt einer Lebensmittelliste aus verschiedene Lebensmittelkategorien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Patientenakt geöffnet</w:t>
      </w:r>
    </w:p>
    <w:p w:rsidR="00E6507A" w:rsidRDefault="00E6507A" w:rsidP="00D8176D">
      <w:pPr>
        <w:numPr>
          <w:ilvl w:val="0"/>
          <w:numId w:val="23"/>
        </w:numPr>
        <w:tabs>
          <w:tab w:val="num" w:pos="720"/>
        </w:tabs>
        <w:spacing w:after="0"/>
        <w:ind w:left="0" w:firstLine="0"/>
      </w:pPr>
      <w:proofErr w:type="spellStart"/>
      <w:r>
        <w:t>Diätassitentin</w:t>
      </w:r>
      <w:proofErr w:type="spellEnd"/>
      <w:r>
        <w:t xml:space="preserve"> weiß schon, was Patient mag und nicht mag.</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r>
        <w:tab/>
      </w:r>
    </w:p>
    <w:p w:rsidR="00E6507A" w:rsidRDefault="00E6507A" w:rsidP="00D8176D">
      <w:pPr>
        <w:numPr>
          <w:ilvl w:val="0"/>
          <w:numId w:val="30"/>
        </w:numPr>
        <w:tabs>
          <w:tab w:val="num" w:pos="720"/>
        </w:tabs>
        <w:spacing w:after="0"/>
        <w:ind w:left="0" w:firstLine="0"/>
      </w:pPr>
      <w:r>
        <w:t>Diätassistentin öffnet das Fenster zur Erstellung einer neuen Lebensmittelliste</w:t>
      </w:r>
    </w:p>
    <w:p w:rsidR="00E6507A" w:rsidRDefault="00E6507A" w:rsidP="00D8176D">
      <w:pPr>
        <w:numPr>
          <w:ilvl w:val="0"/>
          <w:numId w:val="30"/>
        </w:numPr>
        <w:tabs>
          <w:tab w:val="num" w:pos="720"/>
        </w:tabs>
        <w:spacing w:after="0"/>
        <w:ind w:left="0" w:firstLine="0"/>
      </w:pPr>
      <w:r>
        <w:t>Das System zeigt alle bestehenden Listen an und bietet die Möglichkeit eine neue Liste zu erfassen</w:t>
      </w:r>
    </w:p>
    <w:p w:rsidR="00E6507A" w:rsidRDefault="00E6507A" w:rsidP="00D8176D">
      <w:pPr>
        <w:numPr>
          <w:ilvl w:val="0"/>
          <w:numId w:val="30"/>
        </w:numPr>
        <w:tabs>
          <w:tab w:val="num" w:pos="720"/>
        </w:tabs>
        <w:spacing w:after="0"/>
        <w:ind w:left="0" w:firstLine="0"/>
      </w:pPr>
      <w:r>
        <w:t>Diätassistentin wählt neue Liste erfassen</w:t>
      </w:r>
    </w:p>
    <w:p w:rsidR="00E6507A" w:rsidRDefault="00E6507A" w:rsidP="00D8176D">
      <w:pPr>
        <w:numPr>
          <w:ilvl w:val="0"/>
          <w:numId w:val="30"/>
        </w:numPr>
        <w:tabs>
          <w:tab w:val="num" w:pos="720"/>
        </w:tabs>
        <w:spacing w:after="0"/>
        <w:ind w:left="0" w:firstLine="0"/>
      </w:pPr>
      <w:r>
        <w:t>Eine leere Lebensmittelliste wird angezeigt.</w:t>
      </w:r>
    </w:p>
    <w:p w:rsidR="00E6507A" w:rsidRDefault="00E6507A" w:rsidP="00D8176D">
      <w:pPr>
        <w:numPr>
          <w:ilvl w:val="0"/>
          <w:numId w:val="30"/>
        </w:numPr>
        <w:tabs>
          <w:tab w:val="num" w:pos="720"/>
        </w:tabs>
        <w:spacing w:after="0"/>
        <w:ind w:left="0" w:firstLine="0"/>
      </w:pPr>
      <w:r>
        <w:t>Die Diätassistentin öffnet die Ansicht zur Anzeige der Nährstofftabelle</w:t>
      </w:r>
    </w:p>
    <w:p w:rsidR="00E6507A" w:rsidRDefault="00E6507A" w:rsidP="00D8176D">
      <w:pPr>
        <w:numPr>
          <w:ilvl w:val="0"/>
          <w:numId w:val="30"/>
        </w:numPr>
        <w:tabs>
          <w:tab w:val="num" w:pos="720"/>
        </w:tabs>
        <w:spacing w:after="0"/>
        <w:ind w:left="0" w:firstLine="0"/>
      </w:pPr>
      <w:r>
        <w:t>Diätassistentin gibt in der Suchmaske das gewünschte Lebensmittel ein</w:t>
      </w:r>
    </w:p>
    <w:p w:rsidR="00E6507A" w:rsidRDefault="00E6507A" w:rsidP="00D8176D">
      <w:pPr>
        <w:numPr>
          <w:ilvl w:val="0"/>
          <w:numId w:val="30"/>
        </w:numPr>
        <w:tabs>
          <w:tab w:val="num" w:pos="720"/>
        </w:tabs>
        <w:spacing w:after="0"/>
        <w:ind w:left="0" w:firstLine="0"/>
      </w:pPr>
      <w:r>
        <w:t>System zeigt alle Suchtreffer tabellarisch an</w:t>
      </w:r>
    </w:p>
    <w:p w:rsidR="00E6507A" w:rsidRDefault="00E6507A" w:rsidP="00D8176D">
      <w:pPr>
        <w:numPr>
          <w:ilvl w:val="0"/>
          <w:numId w:val="30"/>
        </w:numPr>
        <w:tabs>
          <w:tab w:val="num" w:pos="720"/>
        </w:tabs>
        <w:spacing w:after="0"/>
        <w:ind w:left="0" w:firstLine="0"/>
      </w:pPr>
      <w:r>
        <w:t>Diätassistentin markiert das gewünschte Lebensmittel und bestätigt die Eingabe</w:t>
      </w:r>
    </w:p>
    <w:p w:rsidR="00E6507A" w:rsidRDefault="00E6507A" w:rsidP="00D8176D">
      <w:pPr>
        <w:numPr>
          <w:ilvl w:val="0"/>
          <w:numId w:val="30"/>
        </w:numPr>
        <w:tabs>
          <w:tab w:val="num" w:pos="720"/>
        </w:tabs>
        <w:spacing w:after="0"/>
        <w:ind w:left="0" w:firstLine="0"/>
      </w:pPr>
      <w:r>
        <w:lastRenderedPageBreak/>
        <w:t>Das System fügt das ausgewählte Lebensmittel zur Liste hinzu</w:t>
      </w:r>
    </w:p>
    <w:p w:rsidR="00E6507A" w:rsidRDefault="00E6507A" w:rsidP="00D8176D">
      <w:pPr>
        <w:numPr>
          <w:ilvl w:val="0"/>
          <w:numId w:val="30"/>
        </w:numPr>
        <w:tabs>
          <w:tab w:val="num" w:pos="720"/>
        </w:tabs>
        <w:spacing w:after="0"/>
        <w:ind w:left="0" w:firstLine="0"/>
      </w:pPr>
      <w:r>
        <w:t>Wiederhole Schritt 4 - 8 solange bis alle gewünschten Lebensmittel eingetragen wurden</w:t>
      </w:r>
    </w:p>
    <w:p w:rsidR="00E6507A" w:rsidRDefault="00E6507A" w:rsidP="00D8176D">
      <w:pPr>
        <w:numPr>
          <w:ilvl w:val="0"/>
          <w:numId w:val="30"/>
        </w:numPr>
        <w:tabs>
          <w:tab w:val="num" w:pos="720"/>
        </w:tabs>
        <w:spacing w:after="0"/>
        <w:ind w:left="0" w:firstLine="0"/>
      </w:pPr>
      <w:r>
        <w:t>Diätassistentin speichert die neu erstellte Liste</w:t>
      </w:r>
    </w:p>
    <w:p w:rsidR="00E6507A" w:rsidRDefault="00E6507A" w:rsidP="00D8176D">
      <w:pPr>
        <w:numPr>
          <w:ilvl w:val="0"/>
          <w:numId w:val="30"/>
        </w:numPr>
        <w:tabs>
          <w:tab w:val="num" w:pos="720"/>
        </w:tabs>
        <w:spacing w:after="0"/>
        <w:ind w:left="0" w:firstLine="0"/>
      </w:pPr>
      <w:r>
        <w:t>Diätassistentin druckt die Lebensmittelliste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Erstellung einer Ernährungsempfehlung</w:t>
      </w:r>
    </w:p>
    <w:p w:rsidR="00E6507A" w:rsidRDefault="00E6507A" w:rsidP="00D8176D"/>
    <w:p w:rsidR="00E6507A" w:rsidRDefault="00E6507A" w:rsidP="00D8176D">
      <w:pPr>
        <w:rPr>
          <w:u w:val="single"/>
        </w:rPr>
      </w:pPr>
      <w:r>
        <w:rPr>
          <w:u w:val="single"/>
        </w:rPr>
        <w:t>1. Kurzbeschreibung</w:t>
      </w:r>
    </w:p>
    <w:p w:rsidR="00E6507A" w:rsidRDefault="00E6507A" w:rsidP="00D8176D">
      <w:r>
        <w:t xml:space="preserve">Ablauf zur Erfassung einer Lebensmittelliste </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Erfassung möglichst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bekömmlichen und schmackhaften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lastRenderedPageBreak/>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Patientendatei geöffnet(von hier aus können allerlei Operationen gestartet werden)</w:t>
      </w:r>
    </w:p>
    <w:p w:rsidR="00E6507A" w:rsidRDefault="00E6507A" w:rsidP="00D8176D">
      <w:pPr>
        <w:numPr>
          <w:ilvl w:val="0"/>
          <w:numId w:val="23"/>
        </w:numPr>
        <w:tabs>
          <w:tab w:val="num" w:pos="720"/>
        </w:tabs>
        <w:spacing w:after="0"/>
        <w:ind w:left="0" w:firstLine="0"/>
      </w:pPr>
      <w:r>
        <w:t xml:space="preserve">Vorliegen eines konkreten </w:t>
      </w:r>
      <w:proofErr w:type="gramStart"/>
      <w:r>
        <w:t>Ernährungsprotokoll</w:t>
      </w:r>
      <w:proofErr w:type="gramEnd"/>
      <w:r>
        <w:t>, da diese die Grundlage für Entscheidungen im Diätplan/Speiseplan und in der Ernährungsempfehlung sind.</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31"/>
        </w:numPr>
        <w:tabs>
          <w:tab w:val="num" w:pos="720"/>
        </w:tabs>
        <w:spacing w:after="0"/>
        <w:ind w:left="0" w:firstLine="0"/>
      </w:pPr>
      <w:r>
        <w:t>Die Empfehlung ist im System gespeichert und ist mit dem Patienten assoziiert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r>
        <w:tab/>
      </w:r>
    </w:p>
    <w:p w:rsidR="00E6507A" w:rsidRDefault="00E6507A" w:rsidP="00D8176D">
      <w:pPr>
        <w:numPr>
          <w:ilvl w:val="0"/>
          <w:numId w:val="32"/>
        </w:numPr>
        <w:tabs>
          <w:tab w:val="num" w:pos="720"/>
        </w:tabs>
        <w:spacing w:after="0"/>
        <w:ind w:left="0" w:firstLine="0"/>
      </w:pPr>
      <w:r>
        <w:t xml:space="preserve">Diätassistentin öffnet die Ansicht zur Erstellung eines neuer </w:t>
      </w:r>
      <w:proofErr w:type="spellStart"/>
      <w:r>
        <w:t>Ernärhungsempfehlung</w:t>
      </w:r>
      <w:proofErr w:type="spellEnd"/>
    </w:p>
    <w:p w:rsidR="00E6507A" w:rsidRDefault="00E6507A" w:rsidP="00D8176D">
      <w:pPr>
        <w:numPr>
          <w:ilvl w:val="0"/>
          <w:numId w:val="32"/>
        </w:numPr>
        <w:tabs>
          <w:tab w:val="num" w:pos="720"/>
        </w:tabs>
        <w:spacing w:after="0"/>
        <w:ind w:left="0" w:firstLine="0"/>
      </w:pPr>
      <w:r>
        <w:t>Das System zeigt leere Ernährungsempfehlung an.</w:t>
      </w:r>
    </w:p>
    <w:p w:rsidR="00E6507A" w:rsidRDefault="00E6507A" w:rsidP="00D8176D">
      <w:pPr>
        <w:numPr>
          <w:ilvl w:val="0"/>
          <w:numId w:val="32"/>
        </w:numPr>
        <w:tabs>
          <w:tab w:val="num" w:pos="720"/>
        </w:tabs>
        <w:spacing w:after="0"/>
        <w:ind w:left="0" w:firstLine="0"/>
      </w:pPr>
      <w:r>
        <w:t>Diätassistentin gibt in der Suchmaske das gewünschte Lebensmittel ein</w:t>
      </w:r>
    </w:p>
    <w:p w:rsidR="00E6507A" w:rsidRDefault="00E6507A" w:rsidP="00D8176D">
      <w:pPr>
        <w:numPr>
          <w:ilvl w:val="0"/>
          <w:numId w:val="32"/>
        </w:numPr>
        <w:tabs>
          <w:tab w:val="num" w:pos="720"/>
        </w:tabs>
        <w:spacing w:after="0"/>
        <w:ind w:left="0" w:firstLine="0"/>
      </w:pPr>
      <w:r>
        <w:t>System zeigt alle Suchtreffer an</w:t>
      </w:r>
    </w:p>
    <w:p w:rsidR="00E6507A" w:rsidRDefault="00E6507A" w:rsidP="00D8176D">
      <w:pPr>
        <w:numPr>
          <w:ilvl w:val="0"/>
          <w:numId w:val="32"/>
        </w:numPr>
        <w:tabs>
          <w:tab w:val="num" w:pos="720"/>
        </w:tabs>
        <w:spacing w:after="0"/>
        <w:ind w:left="0" w:firstLine="0"/>
      </w:pPr>
      <w:r>
        <w:t>Diätassistentin markiert das gewünschte Lebensmittel und bestätigt die Eingabe</w:t>
      </w:r>
    </w:p>
    <w:p w:rsidR="00E6507A" w:rsidRDefault="00E6507A" w:rsidP="00D8176D">
      <w:pPr>
        <w:numPr>
          <w:ilvl w:val="0"/>
          <w:numId w:val="32"/>
        </w:numPr>
        <w:tabs>
          <w:tab w:val="num" w:pos="720"/>
        </w:tabs>
        <w:spacing w:after="0"/>
        <w:ind w:left="0" w:firstLine="0"/>
      </w:pPr>
      <w:r>
        <w:t>Das System fügt das ausgewählte Lebensmittel zur Ernährungsempfehlung hinzu</w:t>
      </w:r>
    </w:p>
    <w:p w:rsidR="00E6507A" w:rsidRDefault="00E6507A" w:rsidP="00D8176D">
      <w:pPr>
        <w:numPr>
          <w:ilvl w:val="0"/>
          <w:numId w:val="32"/>
        </w:numPr>
        <w:tabs>
          <w:tab w:val="num" w:pos="720"/>
        </w:tabs>
        <w:spacing w:after="0"/>
        <w:ind w:left="0" w:firstLine="0"/>
      </w:pPr>
      <w:r>
        <w:t>Wiederhole Schritt 4 - 8 solange bis alle gewünschten Lebensmittel eingetragen wurden</w:t>
      </w:r>
    </w:p>
    <w:p w:rsidR="00E6507A" w:rsidRDefault="00E6507A" w:rsidP="00D8176D">
      <w:pPr>
        <w:numPr>
          <w:ilvl w:val="0"/>
          <w:numId w:val="32"/>
        </w:numPr>
        <w:tabs>
          <w:tab w:val="num" w:pos="720"/>
        </w:tabs>
        <w:spacing w:after="0"/>
        <w:ind w:left="0" w:firstLine="0"/>
      </w:pPr>
      <w:r>
        <w:t>Diätassistentin speichert die neu erstellte Ernährungsempfehlung</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 xml:space="preserve">Diätplan erstellen </w:t>
      </w:r>
    </w:p>
    <w:p w:rsidR="00E6507A" w:rsidRDefault="00E6507A" w:rsidP="00D8176D"/>
    <w:p w:rsidR="00E6507A" w:rsidRDefault="00E6507A" w:rsidP="00D8176D">
      <w:pPr>
        <w:rPr>
          <w:u w:val="single"/>
        </w:rPr>
      </w:pPr>
      <w:r>
        <w:rPr>
          <w:u w:val="single"/>
        </w:rPr>
        <w:t>1. Kurzbeschreibung</w:t>
      </w:r>
    </w:p>
    <w:p w:rsidR="00E6507A" w:rsidRDefault="00E6507A" w:rsidP="00D8176D">
      <w:r>
        <w:lastRenderedPageBreak/>
        <w:t>Ablauf zur Erfassung eines Diätplanes mit bestimmten Mahlzeiten die aus Lebensmitteln und Rezepten bestehen die den Parametern und Ausschließungskriterien entsprechen.</w:t>
      </w:r>
    </w:p>
    <w:p w:rsidR="00E6507A" w:rsidRDefault="00E6507A" w:rsidP="00D8176D"/>
    <w:p w:rsidR="00E6507A" w:rsidRDefault="00E6507A" w:rsidP="00D8176D">
      <w:r>
        <w:t xml:space="preserve">Alle vorangegangen Erhebungen dienen als Grundlage für den Diätassistentin zum </w:t>
      </w:r>
      <w:proofErr w:type="spellStart"/>
      <w:r>
        <w:t>erstellen</w:t>
      </w:r>
      <w:proofErr w:type="spellEnd"/>
      <w:r>
        <w:t xml:space="preserve"> des Ernährungsplanes. Das Erfassen und die Auswertung der Daten geschieht in einem Vorgang. dies hat den Vorteil, dass nur Nahrungsmittel vorgeschlagen werden, die den Parametergrenzwerten genügen.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22"/>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Berücksichtigung möglichst aller 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Möchte einen maßgeschneiderten Diätplan für seine Bedürfnisse und seinen Geschmack.</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Legt hohen Wert auf erreichen der Zielparameter über die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23"/>
        </w:numPr>
        <w:tabs>
          <w:tab w:val="num" w:pos="720"/>
        </w:tabs>
        <w:spacing w:after="0"/>
        <w:ind w:left="0" w:firstLine="0"/>
      </w:pPr>
      <w:r>
        <w:t>Diätassistentin ist im System eingeloggt</w:t>
      </w:r>
    </w:p>
    <w:p w:rsidR="00E6507A" w:rsidRDefault="00E6507A" w:rsidP="00D8176D">
      <w:pPr>
        <w:numPr>
          <w:ilvl w:val="0"/>
          <w:numId w:val="23"/>
        </w:numPr>
        <w:tabs>
          <w:tab w:val="num" w:pos="720"/>
        </w:tabs>
        <w:spacing w:after="0"/>
        <w:ind w:left="0" w:firstLine="0"/>
      </w:pPr>
      <w:r>
        <w:t>Patientenakt geöffnet</w:t>
      </w:r>
    </w:p>
    <w:p w:rsidR="00E6507A" w:rsidRDefault="00E6507A" w:rsidP="00D8176D">
      <w:pPr>
        <w:numPr>
          <w:ilvl w:val="0"/>
          <w:numId w:val="23"/>
        </w:numPr>
        <w:tabs>
          <w:tab w:val="num" w:pos="720"/>
        </w:tabs>
        <w:spacing w:after="0"/>
        <w:ind w:left="0" w:firstLine="0"/>
      </w:pPr>
      <w:r>
        <w:t>Zielparameter vorhanden (Patienten-Spezifisch oder WHO- Standard)</w:t>
      </w:r>
    </w:p>
    <w:p w:rsidR="00E6507A" w:rsidRDefault="00E6507A" w:rsidP="00D8176D">
      <w:pPr>
        <w:numPr>
          <w:ilvl w:val="0"/>
          <w:numId w:val="23"/>
        </w:numPr>
        <w:tabs>
          <w:tab w:val="num" w:pos="720"/>
        </w:tabs>
        <w:spacing w:after="0"/>
        <w:ind w:left="0" w:firstLine="0"/>
      </w:pPr>
      <w:r>
        <w:t>Ausschließungskriterien erfasst</w:t>
      </w:r>
    </w:p>
    <w:p w:rsidR="00E6507A" w:rsidRDefault="00E6507A" w:rsidP="00D8176D">
      <w:pPr>
        <w:numPr>
          <w:ilvl w:val="0"/>
          <w:numId w:val="23"/>
        </w:numPr>
        <w:tabs>
          <w:tab w:val="num" w:pos="720"/>
        </w:tabs>
        <w:spacing w:after="0"/>
        <w:ind w:left="0" w:firstLine="0"/>
      </w:pPr>
      <w:r>
        <w:t xml:space="preserve">Der/Die Diätassistent/In befindet sich in der </w:t>
      </w:r>
      <w:proofErr w:type="spellStart"/>
      <w:r>
        <w:t>PatientenMaske</w:t>
      </w:r>
      <w:proofErr w:type="spellEnd"/>
      <w:r>
        <w: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33"/>
        </w:numPr>
        <w:tabs>
          <w:tab w:val="num" w:pos="720"/>
        </w:tabs>
        <w:spacing w:after="0"/>
        <w:ind w:left="0" w:firstLine="0"/>
      </w:pPr>
      <w:r>
        <w:t>Patienten ist ein neuer Diätplan zugeordnet</w:t>
      </w:r>
    </w:p>
    <w:p w:rsidR="00E6507A" w:rsidRDefault="00E6507A" w:rsidP="00D8176D"/>
    <w:p w:rsidR="00E6507A" w:rsidRDefault="00E6507A" w:rsidP="00D8176D"/>
    <w:p w:rsidR="00E6507A" w:rsidRDefault="00E6507A" w:rsidP="00D8176D">
      <w:pPr>
        <w:rPr>
          <w:u w:val="single"/>
        </w:rPr>
      </w:pPr>
      <w:r>
        <w:rPr>
          <w:u w:val="single"/>
        </w:rPr>
        <w:lastRenderedPageBreak/>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r>
        <w:tab/>
      </w:r>
    </w:p>
    <w:p w:rsidR="00E6507A" w:rsidRDefault="00E6507A" w:rsidP="00D8176D">
      <w:pPr>
        <w:numPr>
          <w:ilvl w:val="0"/>
          <w:numId w:val="34"/>
        </w:numPr>
        <w:tabs>
          <w:tab w:val="num" w:pos="720"/>
        </w:tabs>
        <w:spacing w:after="0"/>
        <w:ind w:left="0" w:firstLine="0"/>
      </w:pPr>
      <w:r>
        <w:t>Diätassistentin öffnet die Ansicht der Diätpläne des Patienten</w:t>
      </w:r>
    </w:p>
    <w:p w:rsidR="00E6507A" w:rsidRDefault="00E6507A" w:rsidP="00D8176D">
      <w:pPr>
        <w:numPr>
          <w:ilvl w:val="0"/>
          <w:numId w:val="34"/>
        </w:numPr>
        <w:tabs>
          <w:tab w:val="num" w:pos="720"/>
        </w:tabs>
        <w:spacing w:after="0"/>
        <w:ind w:left="0" w:firstLine="0"/>
      </w:pPr>
      <w:r>
        <w:t>Das System zeigt alle bereits vorhanden Diätpläne an und bietet eine Möglichkeit zur Erstellung eines neuen Planes</w:t>
      </w:r>
    </w:p>
    <w:p w:rsidR="00E6507A" w:rsidRDefault="00E6507A" w:rsidP="00D8176D">
      <w:pPr>
        <w:numPr>
          <w:ilvl w:val="0"/>
          <w:numId w:val="34"/>
        </w:numPr>
        <w:tabs>
          <w:tab w:val="num" w:pos="720"/>
        </w:tabs>
        <w:spacing w:after="0"/>
        <w:ind w:left="0" w:firstLine="0"/>
      </w:pPr>
      <w:r>
        <w:t>Diätassistentin wählt neuen Diätplan erstellen</w:t>
      </w:r>
    </w:p>
    <w:p w:rsidR="00E6507A" w:rsidRDefault="00E6507A" w:rsidP="00D8176D">
      <w:pPr>
        <w:numPr>
          <w:ilvl w:val="0"/>
          <w:numId w:val="34"/>
        </w:numPr>
        <w:tabs>
          <w:tab w:val="num" w:pos="720"/>
        </w:tabs>
        <w:spacing w:after="0"/>
        <w:ind w:left="0" w:firstLine="0"/>
      </w:pPr>
      <w:r>
        <w:t>Das System öffnet einen neuen leeren Diätplan</w:t>
      </w:r>
    </w:p>
    <w:p w:rsidR="00E6507A" w:rsidRDefault="00E6507A" w:rsidP="00D8176D">
      <w:pPr>
        <w:numPr>
          <w:ilvl w:val="0"/>
          <w:numId w:val="34"/>
        </w:numPr>
        <w:tabs>
          <w:tab w:val="num" w:pos="720"/>
        </w:tabs>
        <w:spacing w:after="0"/>
        <w:ind w:left="0" w:firstLine="0"/>
      </w:pPr>
      <w:r>
        <w:t>Diätassistentin öffnet Ansicht zur Auswahl der Mahlzeiten</w:t>
      </w:r>
    </w:p>
    <w:p w:rsidR="00E6507A" w:rsidRDefault="00E6507A" w:rsidP="00D8176D">
      <w:pPr>
        <w:numPr>
          <w:ilvl w:val="0"/>
          <w:numId w:val="34"/>
        </w:numPr>
        <w:tabs>
          <w:tab w:val="num" w:pos="720"/>
        </w:tabs>
        <w:spacing w:after="0"/>
        <w:ind w:left="0" w:firstLine="0"/>
      </w:pPr>
      <w:r>
        <w:t>Das System bietet eine Übersicht aller Mahlzeiten gruppiert nach Kategorie und nach Zielparametern gefiltert. Es werden nur Mahlzeiten angezeigt, die den Zielparametern genügen.</w:t>
      </w:r>
    </w:p>
    <w:p w:rsidR="00E6507A" w:rsidRDefault="00E6507A" w:rsidP="00D8176D">
      <w:pPr>
        <w:numPr>
          <w:ilvl w:val="0"/>
          <w:numId w:val="34"/>
        </w:numPr>
        <w:tabs>
          <w:tab w:val="num" w:pos="720"/>
        </w:tabs>
        <w:spacing w:after="0"/>
        <w:ind w:left="0" w:firstLine="0"/>
      </w:pPr>
      <w:r>
        <w:t>Diätassistentin wählt die gewünschte Mahlzeit aus.</w:t>
      </w:r>
    </w:p>
    <w:p w:rsidR="00E6507A" w:rsidRDefault="00E6507A" w:rsidP="00D8176D">
      <w:pPr>
        <w:numPr>
          <w:ilvl w:val="0"/>
          <w:numId w:val="34"/>
        </w:numPr>
        <w:tabs>
          <w:tab w:val="num" w:pos="720"/>
        </w:tabs>
        <w:spacing w:after="0"/>
        <w:ind w:left="0" w:firstLine="0"/>
      </w:pPr>
      <w:r>
        <w:t>Das System fügt die Mahlzeit dem Diätplan hinzu.</w:t>
      </w:r>
    </w:p>
    <w:p w:rsidR="00E6507A" w:rsidRDefault="00E6507A" w:rsidP="00D8176D">
      <w:pPr>
        <w:numPr>
          <w:ilvl w:val="0"/>
          <w:numId w:val="34"/>
        </w:numPr>
        <w:tabs>
          <w:tab w:val="num" w:pos="720"/>
        </w:tabs>
        <w:spacing w:after="0"/>
        <w:ind w:left="0" w:firstLine="0"/>
      </w:pPr>
      <w:r>
        <w:t>Diätassistentin passt die ausgewählte Mahlzeit an (</w:t>
      </w:r>
      <w:proofErr w:type="spellStart"/>
      <w:r>
        <w:t>zB</w:t>
      </w:r>
      <w:proofErr w:type="spellEnd"/>
      <w:r>
        <w:t xml:space="preserve"> Ändert Kaffee zu Tee), falls erwünscht.</w:t>
      </w:r>
    </w:p>
    <w:p w:rsidR="00E6507A" w:rsidRDefault="00E6507A" w:rsidP="00D8176D">
      <w:pPr>
        <w:numPr>
          <w:ilvl w:val="0"/>
          <w:numId w:val="34"/>
        </w:numPr>
        <w:tabs>
          <w:tab w:val="num" w:pos="720"/>
        </w:tabs>
        <w:spacing w:after="0"/>
        <w:ind w:left="0" w:firstLine="0"/>
      </w:pPr>
      <w:r>
        <w:t>Wiederhole Schritt 5 - 9 bis alle Mahlzeiten hinzugefügt sind</w:t>
      </w:r>
    </w:p>
    <w:p w:rsidR="00E6507A" w:rsidRDefault="00E6507A" w:rsidP="00D8176D">
      <w:pPr>
        <w:numPr>
          <w:ilvl w:val="0"/>
          <w:numId w:val="34"/>
        </w:numPr>
        <w:tabs>
          <w:tab w:val="num" w:pos="720"/>
        </w:tabs>
        <w:spacing w:after="0"/>
        <w:ind w:left="0" w:firstLine="0"/>
      </w:pPr>
      <w:r>
        <w:t>Diätassistentin speichert den Plan ab</w:t>
      </w:r>
    </w:p>
    <w:p w:rsidR="00E6507A" w:rsidRDefault="00E6507A" w:rsidP="00D8176D">
      <w:pPr>
        <w:numPr>
          <w:ilvl w:val="0"/>
          <w:numId w:val="34"/>
        </w:numPr>
        <w:tabs>
          <w:tab w:val="num" w:pos="720"/>
        </w:tabs>
        <w:spacing w:after="0"/>
        <w:ind w:left="0" w:firstLine="0"/>
      </w:pPr>
      <w:r>
        <w:t>System generiert anschließend automatisch das Rezeptbüchlein und bietet die Möglichkeit den Plan und das Rezeptbüchlein auszudrucken.</w:t>
      </w:r>
    </w:p>
    <w:p w:rsidR="00E6507A" w:rsidRDefault="00E6507A" w:rsidP="00D8176D">
      <w:pPr>
        <w:numPr>
          <w:ilvl w:val="0"/>
          <w:numId w:val="34"/>
        </w:numPr>
        <w:tabs>
          <w:tab w:val="num" w:pos="720"/>
        </w:tabs>
        <w:spacing w:after="0"/>
        <w:ind w:left="0" w:firstLine="0"/>
      </w:pPr>
      <w:r>
        <w:t>Diätassistentin druckt die vorgeschlagenen Dokumente aus und händigt sie dem Patienten aus.</w:t>
      </w:r>
      <w:r>
        <w:tab/>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6a) Es ist keine Mahlzeit vorhanden</w:t>
      </w:r>
    </w:p>
    <w:p w:rsidR="00E6507A" w:rsidRDefault="00E6507A" w:rsidP="00D8176D">
      <w:r>
        <w:t xml:space="preserve">1. Es muss eine neue Mahlzeit angelegt werden (anderer </w:t>
      </w:r>
      <w:proofErr w:type="spellStart"/>
      <w:r>
        <w:t>UseCase</w:t>
      </w:r>
      <w:proofErr w:type="spellEnd"/>
      <w:r>
        <w:t>)</w:t>
      </w:r>
    </w:p>
    <w:p w:rsidR="00E6507A" w:rsidRDefault="00E6507A" w:rsidP="00D8176D">
      <w:r>
        <w:t xml:space="preserve">    6b) Keine </w:t>
      </w:r>
      <w:proofErr w:type="spellStart"/>
      <w:r>
        <w:t>Malhzeiten</w:t>
      </w:r>
      <w:proofErr w:type="spellEnd"/>
      <w:r>
        <w:t xml:space="preserve"> werden angezeigt da alle </w:t>
      </w:r>
      <w:proofErr w:type="spellStart"/>
      <w:r>
        <w:t>Zielparamter</w:t>
      </w:r>
      <w:proofErr w:type="spellEnd"/>
      <w:r>
        <w:t xml:space="preserve"> außerhalb der Toleranzwerte sind</w:t>
      </w:r>
    </w:p>
    <w:p w:rsidR="00E6507A" w:rsidRDefault="00E6507A" w:rsidP="00D8176D">
      <w:r>
        <w:tab/>
        <w:t xml:space="preserve">1. Es  muss eine neue Mahlzeit </w:t>
      </w:r>
      <w:proofErr w:type="spellStart"/>
      <w:r>
        <w:t>erstelllt</w:t>
      </w:r>
      <w:proofErr w:type="spellEnd"/>
      <w:r>
        <w:t xml:space="preserve"> werden</w:t>
      </w:r>
    </w:p>
    <w:p w:rsidR="00E6507A" w:rsidRDefault="00E6507A" w:rsidP="00D8176D"/>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Einmalig bei jedem neuen Patienten.</w:t>
      </w:r>
    </w:p>
    <w:p w:rsidR="00E6507A" w:rsidRDefault="00E6507A" w:rsidP="00D8176D">
      <w:r>
        <w:t>mehrmals täglich</w:t>
      </w:r>
    </w:p>
    <w:p w:rsidR="00E6507A" w:rsidRDefault="00E6507A" w:rsidP="00D8176D"/>
    <w:p w:rsidR="00E6507A" w:rsidRDefault="00E6507A" w:rsidP="00D8176D">
      <w:pPr>
        <w:rPr>
          <w:u w:val="single"/>
        </w:rPr>
      </w:pPr>
      <w:r>
        <w:rPr>
          <w:u w:val="single"/>
        </w:rPr>
        <w:t>8. Offene Punkte</w:t>
      </w:r>
    </w:p>
    <w:p w:rsidR="00E6507A" w:rsidRDefault="00E6507A" w:rsidP="00D8176D">
      <w:pPr>
        <w:numPr>
          <w:ilvl w:val="0"/>
          <w:numId w:val="39"/>
        </w:numPr>
        <w:tabs>
          <w:tab w:val="num" w:pos="720"/>
        </w:tabs>
        <w:spacing w:after="0"/>
        <w:ind w:left="0" w:firstLine="0"/>
      </w:pPr>
      <w:r>
        <w:t>Werden Mahlzeiten zentral gespeichert oder nur für den aktuellen Patienten erstellt und gespeichert?</w:t>
      </w:r>
    </w:p>
    <w:p w:rsidR="00E6507A" w:rsidRDefault="00E6507A" w:rsidP="00D8176D">
      <w:pPr>
        <w:numPr>
          <w:ilvl w:val="0"/>
          <w:numId w:val="39"/>
        </w:numPr>
        <w:tabs>
          <w:tab w:val="num" w:pos="720"/>
        </w:tabs>
        <w:spacing w:after="0"/>
        <w:ind w:left="0" w:firstLine="0"/>
      </w:pPr>
      <w:r>
        <w:t>Mahlzeit: Nur Tageszeit oder Mini Speiseplan?</w:t>
      </w:r>
    </w:p>
    <w:p w:rsidR="00E6507A" w:rsidRDefault="00E6507A" w:rsidP="00D8176D"/>
    <w:p w:rsidR="00E6507A" w:rsidRDefault="00E6507A" w:rsidP="00D8176D">
      <w:pPr>
        <w:rPr>
          <w:b/>
          <w:bCs/>
        </w:rPr>
      </w:pP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Diätplan anpassen</w:t>
      </w:r>
    </w:p>
    <w:p w:rsidR="00E6507A" w:rsidRDefault="00E6507A" w:rsidP="00D8176D">
      <w:pPr>
        <w:rPr>
          <w:u w:val="single"/>
        </w:rPr>
      </w:pPr>
      <w:r>
        <w:rPr>
          <w:u w:val="single"/>
        </w:rPr>
        <w:t>1. Kurzbeschreibung</w:t>
      </w:r>
    </w:p>
    <w:p w:rsidR="00E6507A" w:rsidRDefault="00E6507A" w:rsidP="00D8176D">
      <w:r>
        <w:t xml:space="preserve">Anpassen eines bereits </w:t>
      </w:r>
      <w:proofErr w:type="gramStart"/>
      <w:r>
        <w:t>vorhanden</w:t>
      </w:r>
      <w:proofErr w:type="gramEnd"/>
      <w:r>
        <w:t xml:space="preserve"> Diätplanes.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40"/>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will dem Patienten einen idealen Speiseplan zur Verfügung stellen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möchte einen Speiseplan, bei dem Rezepte dabei sind, die er auch mag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41"/>
        </w:numPr>
        <w:tabs>
          <w:tab w:val="num" w:pos="720"/>
        </w:tabs>
        <w:spacing w:after="0"/>
        <w:ind w:left="0" w:firstLine="0"/>
      </w:pPr>
      <w:r>
        <w:t>Patient ist mit aktuellem Plan unzufrieden, verträgt ein Nahrungsmittel nicht, oder aufgrund einer anderen Parameteränderung muss der Diätplan geändert werden</w:t>
      </w:r>
    </w:p>
    <w:p w:rsidR="00E6507A" w:rsidRDefault="00E6507A" w:rsidP="00D8176D">
      <w:pPr>
        <w:numPr>
          <w:ilvl w:val="0"/>
          <w:numId w:val="41"/>
        </w:numPr>
        <w:tabs>
          <w:tab w:val="num" w:pos="720"/>
        </w:tabs>
        <w:spacing w:after="0"/>
        <w:ind w:left="0" w:firstLine="0"/>
      </w:pPr>
      <w:r>
        <w:t>Diätassistentin ist im System eingeloggt</w:t>
      </w:r>
    </w:p>
    <w:p w:rsidR="00E6507A" w:rsidRDefault="00E6507A" w:rsidP="00D8176D">
      <w:pPr>
        <w:numPr>
          <w:ilvl w:val="0"/>
          <w:numId w:val="41"/>
        </w:numPr>
        <w:tabs>
          <w:tab w:val="num" w:pos="720"/>
        </w:tabs>
        <w:spacing w:after="0"/>
        <w:ind w:left="0" w:firstLine="0"/>
      </w:pPr>
      <w:r>
        <w:t>Patientenakte ist bereits geöffnet</w:t>
      </w:r>
    </w:p>
    <w:p w:rsidR="00E6507A" w:rsidRDefault="00E6507A" w:rsidP="00D8176D"/>
    <w:p w:rsidR="00E6507A" w:rsidRDefault="00E6507A" w:rsidP="00D8176D">
      <w:pPr>
        <w:rPr>
          <w:u w:val="single"/>
        </w:rPr>
      </w:pPr>
      <w:r>
        <w:rPr>
          <w:u w:val="single"/>
        </w:rPr>
        <w:lastRenderedPageBreak/>
        <w:t xml:space="preserve">3.2 </w:t>
      </w:r>
      <w:proofErr w:type="gramStart"/>
      <w:r>
        <w:rPr>
          <w:u w:val="single"/>
        </w:rPr>
        <w:t>Nachbedingung</w:t>
      </w:r>
      <w:proofErr w:type="gramEnd"/>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42"/>
        </w:numPr>
        <w:tabs>
          <w:tab w:val="num" w:pos="720"/>
        </w:tabs>
        <w:spacing w:after="0"/>
        <w:ind w:left="0" w:firstLine="0"/>
      </w:pPr>
      <w:r>
        <w:t>Diätassistentin öffnet die Ansicht zum Anpassen eines Diätplans.</w:t>
      </w:r>
    </w:p>
    <w:p w:rsidR="00E6507A" w:rsidRDefault="00E6507A" w:rsidP="00D8176D">
      <w:pPr>
        <w:numPr>
          <w:ilvl w:val="0"/>
          <w:numId w:val="42"/>
        </w:numPr>
        <w:tabs>
          <w:tab w:val="num" w:pos="720"/>
        </w:tabs>
        <w:spacing w:after="0"/>
        <w:ind w:left="0" w:firstLine="0"/>
      </w:pPr>
      <w:r>
        <w:t xml:space="preserve">System liefert eine Ansicht mit dem bereits bestehenden Diätplan zurück. </w:t>
      </w:r>
    </w:p>
    <w:p w:rsidR="00E6507A" w:rsidRDefault="00E6507A" w:rsidP="00D8176D">
      <w:pPr>
        <w:numPr>
          <w:ilvl w:val="0"/>
          <w:numId w:val="42"/>
        </w:numPr>
        <w:tabs>
          <w:tab w:val="num" w:pos="720"/>
        </w:tabs>
        <w:spacing w:after="0"/>
        <w:ind w:left="0" w:firstLine="0"/>
      </w:pPr>
      <w:r>
        <w:t>Diätassistentin ändert die gewünschten Einträge für die entsprechende Mahlzeit.</w:t>
      </w:r>
    </w:p>
    <w:p w:rsidR="00E6507A" w:rsidRDefault="00E6507A" w:rsidP="00D8176D">
      <w:pPr>
        <w:numPr>
          <w:ilvl w:val="0"/>
          <w:numId w:val="42"/>
        </w:numPr>
        <w:tabs>
          <w:tab w:val="num" w:pos="720"/>
        </w:tabs>
        <w:spacing w:after="0"/>
        <w:ind w:left="0" w:firstLine="0"/>
      </w:pPr>
      <w:r>
        <w:t>Wiederhole Schritt 3 bis Diätassistentin mit Änderung des Plans fertig ist.</w:t>
      </w:r>
    </w:p>
    <w:p w:rsidR="00E6507A" w:rsidRDefault="00E6507A" w:rsidP="00D8176D">
      <w:pPr>
        <w:numPr>
          <w:ilvl w:val="0"/>
          <w:numId w:val="42"/>
        </w:numPr>
        <w:tabs>
          <w:tab w:val="num" w:pos="720"/>
        </w:tabs>
        <w:spacing w:after="0"/>
        <w:ind w:left="0" w:firstLine="0"/>
      </w:pPr>
      <w:r>
        <w:t>Diätassistentin speichert den geänderten Plan und schließt das aktuelle Formular.</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Soll/Ist Analyse - Parameter die erreicht werden sollen und momentaner Stand(kein eindeutig definierter </w:t>
      </w:r>
      <w:proofErr w:type="spellStart"/>
      <w:r>
        <w:t>UseCase</w:t>
      </w:r>
      <w:proofErr w:type="spellEnd"/>
      <w:r>
        <w:t>....)</w:t>
      </w:r>
    </w:p>
    <w:p w:rsidR="00E6507A" w:rsidRDefault="00E6507A" w:rsidP="00D8176D"/>
    <w:p w:rsidR="00E6507A" w:rsidRDefault="00E6507A" w:rsidP="00D8176D"/>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43"/>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lastRenderedPageBreak/>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will wissen ob sich der Patient an die Diät hält</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Rückmeldung, ob er sich an die Diät gehalten hat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44"/>
        </w:numPr>
        <w:tabs>
          <w:tab w:val="num" w:pos="720"/>
        </w:tabs>
        <w:spacing w:after="0"/>
        <w:ind w:left="0" w:firstLine="0"/>
      </w:pPr>
      <w:r>
        <w:t xml:space="preserve">Diätassistentin ist im System eingeloggt </w:t>
      </w:r>
    </w:p>
    <w:p w:rsidR="00E6507A" w:rsidRDefault="00E6507A" w:rsidP="00D8176D">
      <w:pPr>
        <w:numPr>
          <w:ilvl w:val="0"/>
          <w:numId w:val="44"/>
        </w:numPr>
        <w:tabs>
          <w:tab w:val="num" w:pos="720"/>
        </w:tabs>
        <w:spacing w:after="0"/>
        <w:ind w:left="0" w:firstLine="0"/>
      </w:pPr>
      <w:r>
        <w:t>Min ein Ernährungsprotokoll ist bereits vorhanden</w:t>
      </w:r>
    </w:p>
    <w:p w:rsidR="00E6507A" w:rsidRDefault="00E6507A" w:rsidP="00D8176D">
      <w:pPr>
        <w:numPr>
          <w:ilvl w:val="0"/>
          <w:numId w:val="44"/>
        </w:numPr>
        <w:tabs>
          <w:tab w:val="num" w:pos="720"/>
        </w:tabs>
        <w:spacing w:after="0"/>
        <w:ind w:left="0" w:firstLine="0"/>
      </w:pPr>
      <w:r>
        <w:t>Patientenakt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45"/>
        </w:numPr>
        <w:tabs>
          <w:tab w:val="num" w:pos="720"/>
        </w:tabs>
        <w:spacing w:after="0"/>
        <w:ind w:left="0" w:firstLine="0"/>
      </w:pPr>
      <w:r>
        <w:t>Diätassistentin öffnet die Ansicht zur Anzeige der Ernährungsprotokolle</w:t>
      </w:r>
    </w:p>
    <w:p w:rsidR="00E6507A" w:rsidRDefault="00E6507A" w:rsidP="00D8176D">
      <w:pPr>
        <w:numPr>
          <w:ilvl w:val="0"/>
          <w:numId w:val="45"/>
        </w:numPr>
        <w:tabs>
          <w:tab w:val="num" w:pos="720"/>
        </w:tabs>
        <w:spacing w:after="0"/>
        <w:ind w:left="0" w:firstLine="0"/>
      </w:pPr>
      <w:r>
        <w:t>System zeigt alle bereits vorhandenen Ernährungsprotokolle des Patienten an und bietet die Möglichkeit neue EP hinzuzufügen.</w:t>
      </w:r>
    </w:p>
    <w:p w:rsidR="00E6507A" w:rsidRDefault="00E6507A" w:rsidP="00D8176D">
      <w:pPr>
        <w:numPr>
          <w:ilvl w:val="0"/>
          <w:numId w:val="45"/>
        </w:numPr>
        <w:tabs>
          <w:tab w:val="num" w:pos="720"/>
        </w:tabs>
        <w:spacing w:after="0"/>
        <w:ind w:left="0" w:firstLine="0"/>
      </w:pPr>
      <w:r>
        <w:t>Diätassistentin wählt neues Protokoll erfassen</w:t>
      </w:r>
    </w:p>
    <w:p w:rsidR="00E6507A" w:rsidRDefault="00E6507A" w:rsidP="00D8176D">
      <w:pPr>
        <w:numPr>
          <w:ilvl w:val="0"/>
          <w:numId w:val="45"/>
        </w:numPr>
        <w:tabs>
          <w:tab w:val="num" w:pos="720"/>
        </w:tabs>
        <w:spacing w:after="0"/>
        <w:ind w:left="0" w:firstLine="0"/>
      </w:pPr>
      <w:r>
        <w:t>Diätassistentin trägt die entsprechenden Daten in das System ein</w:t>
      </w:r>
    </w:p>
    <w:p w:rsidR="00E6507A" w:rsidRDefault="00E6507A" w:rsidP="00D8176D">
      <w:pPr>
        <w:numPr>
          <w:ilvl w:val="0"/>
          <w:numId w:val="45"/>
        </w:numPr>
        <w:tabs>
          <w:tab w:val="num" w:pos="720"/>
        </w:tabs>
        <w:spacing w:after="0"/>
        <w:ind w:left="0" w:firstLine="0"/>
      </w:pPr>
      <w:r>
        <w:t>System wertet die eingegeben Daten aus und zeigt den Soll/Ist Vergleich neben dem Protokoll an</w:t>
      </w:r>
    </w:p>
    <w:p w:rsidR="00E6507A" w:rsidRDefault="00E6507A" w:rsidP="00D8176D">
      <w:pPr>
        <w:numPr>
          <w:ilvl w:val="0"/>
          <w:numId w:val="45"/>
        </w:numPr>
        <w:tabs>
          <w:tab w:val="num" w:pos="720"/>
        </w:tabs>
        <w:spacing w:after="0"/>
        <w:ind w:left="0" w:firstLine="0"/>
        <w:rPr>
          <w:i/>
          <w:iCs/>
        </w:rPr>
      </w:pPr>
      <w:r>
        <w:rPr>
          <w:i/>
          <w:iCs/>
        </w:rPr>
        <w:t>Wiederhole Schritt 4 - 5 bis alle Daten eingegeben wurden</w:t>
      </w:r>
    </w:p>
    <w:p w:rsidR="00E6507A" w:rsidRDefault="00E6507A" w:rsidP="00D8176D">
      <w:pPr>
        <w:numPr>
          <w:ilvl w:val="0"/>
          <w:numId w:val="45"/>
        </w:numPr>
        <w:tabs>
          <w:tab w:val="num" w:pos="720"/>
        </w:tabs>
        <w:spacing w:after="0"/>
        <w:ind w:left="0" w:firstLine="0"/>
      </w:pPr>
      <w:r>
        <w:t>Diätassistentin speichert das neu erstellte Protokoll</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Pr>
        <w:numPr>
          <w:ilvl w:val="0"/>
          <w:numId w:val="46"/>
        </w:numPr>
        <w:tabs>
          <w:tab w:val="num" w:pos="720"/>
        </w:tabs>
        <w:spacing w:after="0"/>
        <w:ind w:left="0" w:firstLine="0"/>
      </w:pPr>
      <w:r>
        <w:t>Die Soll-Ist Analyse wird durchgeführt, während ein Patient bei der Diätassistentin zur Kontrolle ist.</w:t>
      </w:r>
    </w:p>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lastRenderedPageBreak/>
        <w:t>Auswahl Berechnungsmethode von Über- bzw. Untergewicht</w:t>
      </w:r>
    </w:p>
    <w:p w:rsidR="00E6507A" w:rsidRDefault="00E6507A" w:rsidP="00D8176D"/>
    <w:p w:rsidR="00E6507A" w:rsidRDefault="00E6507A" w:rsidP="00D8176D">
      <w:pPr>
        <w:rPr>
          <w:u w:val="single"/>
        </w:rPr>
      </w:pPr>
      <w:r>
        <w:rPr>
          <w:u w:val="single"/>
        </w:rPr>
        <w:t>1. Kurzbeschreibung</w:t>
      </w:r>
    </w:p>
    <w:p w:rsidR="00E6507A" w:rsidRDefault="00E6507A" w:rsidP="00D8176D">
      <w:r>
        <w:t>Diätassistentin wählt das von ihr bevorzugte Verfahren zur Berechnung von Über- bzw. Untergewicht aus.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47"/>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Berechnung</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48"/>
        </w:numPr>
        <w:tabs>
          <w:tab w:val="num" w:pos="720"/>
        </w:tabs>
        <w:spacing w:after="0"/>
        <w:ind w:left="0" w:firstLine="0"/>
      </w:pPr>
      <w:r>
        <w:t>Diätassistentin ist im System eingeloggt</w:t>
      </w:r>
    </w:p>
    <w:p w:rsidR="00E6507A" w:rsidRDefault="00E6507A" w:rsidP="00D8176D">
      <w:pPr>
        <w:numPr>
          <w:ilvl w:val="0"/>
          <w:numId w:val="48"/>
        </w:numPr>
        <w:tabs>
          <w:tab w:val="num" w:pos="720"/>
        </w:tabs>
        <w:spacing w:after="0"/>
        <w:ind w:left="0" w:firstLine="0"/>
      </w:pPr>
      <w:r>
        <w:t>Anthropometrische Daten wurden bereits erfasst; Patientenakt wurde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49"/>
        </w:numPr>
        <w:tabs>
          <w:tab w:val="num" w:pos="720"/>
        </w:tabs>
        <w:spacing w:after="0"/>
        <w:ind w:left="0" w:firstLine="0"/>
      </w:pPr>
      <w:r>
        <w:t>Diätassistentin öffnet Ansicht zur Auswertung der Patientendaten</w:t>
      </w:r>
    </w:p>
    <w:p w:rsidR="00E6507A" w:rsidRDefault="00E6507A" w:rsidP="00D8176D">
      <w:pPr>
        <w:numPr>
          <w:ilvl w:val="0"/>
          <w:numId w:val="49"/>
        </w:numPr>
        <w:tabs>
          <w:tab w:val="num" w:pos="720"/>
        </w:tabs>
        <w:spacing w:after="0"/>
        <w:ind w:left="0" w:firstLine="0"/>
      </w:pPr>
      <w:r>
        <w:t>Diätassistentin wählt das bevorzugte Berechnungsverfahren zur Bestimmung von Über- bzw. Untergewicht aus. Bei Kindern wird automatisch vom System die Verwendung von Perzentilen vorgeschlagen.</w:t>
      </w:r>
    </w:p>
    <w:p w:rsidR="00E6507A" w:rsidRDefault="00E6507A" w:rsidP="00D8176D">
      <w:pPr>
        <w:numPr>
          <w:ilvl w:val="0"/>
          <w:numId w:val="49"/>
        </w:numPr>
        <w:tabs>
          <w:tab w:val="num" w:pos="720"/>
        </w:tabs>
        <w:spacing w:after="0"/>
        <w:ind w:left="0" w:firstLine="0"/>
      </w:pPr>
      <w:r>
        <w:t>Das System verwendet ausgewählte Berechnungsmethode</w:t>
      </w:r>
    </w:p>
    <w:p w:rsidR="00E6507A" w:rsidRDefault="00E6507A" w:rsidP="00D8176D">
      <w:pPr>
        <w:numPr>
          <w:ilvl w:val="0"/>
          <w:numId w:val="49"/>
        </w:numPr>
        <w:tabs>
          <w:tab w:val="num" w:pos="720"/>
        </w:tabs>
        <w:spacing w:after="0"/>
        <w:ind w:left="0" w:firstLine="0"/>
      </w:pPr>
      <w:r>
        <w:t>Diätassistentin speichert</w:t>
      </w:r>
    </w:p>
    <w:p w:rsidR="00E6507A" w:rsidRDefault="00E6507A" w:rsidP="00D8176D"/>
    <w:p w:rsidR="00E6507A" w:rsidRDefault="00E6507A" w:rsidP="00D8176D">
      <w:pPr>
        <w:rPr>
          <w:u w:val="single"/>
        </w:rPr>
      </w:pPr>
      <w:r>
        <w:rPr>
          <w:u w:val="single"/>
        </w:rPr>
        <w:lastRenderedPageBreak/>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pStyle w:val="berschrift3"/>
        <w:ind w:left="0" w:firstLine="0"/>
      </w:pPr>
      <w:r>
        <w:t>Erstellung eines Kochrezepts</w:t>
      </w:r>
    </w:p>
    <w:p w:rsidR="00E6507A" w:rsidRDefault="00E6507A" w:rsidP="00D8176D"/>
    <w:p w:rsidR="00E6507A" w:rsidRDefault="00E6507A" w:rsidP="00D8176D">
      <w:pPr>
        <w:rPr>
          <w:u w:val="single"/>
        </w:rPr>
      </w:pPr>
      <w:r>
        <w:rPr>
          <w:u w:val="single"/>
        </w:rPr>
        <w:t>1. Kurzbeschreibung</w:t>
      </w:r>
    </w:p>
    <w:p w:rsidR="00E6507A" w:rsidRDefault="00E6507A" w:rsidP="00D8176D">
      <w:r>
        <w:t>Diätassistentin  möchte  der internen DB ein neues Kochrezept hinzufügen.</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50"/>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möchte diätgetreue Rezepte erstellen </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Rezepte die einfach zu zubereiten sind</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51"/>
        </w:numPr>
        <w:tabs>
          <w:tab w:val="num" w:pos="720"/>
        </w:tabs>
        <w:spacing w:after="0"/>
        <w:ind w:left="0" w:firstLine="0"/>
      </w:pPr>
      <w:r>
        <w:t>Diätassistentin ist im System eingeloggt</w:t>
      </w:r>
    </w:p>
    <w:p w:rsidR="00E6507A" w:rsidRDefault="00E6507A" w:rsidP="00D8176D">
      <w:pPr>
        <w:numPr>
          <w:ilvl w:val="0"/>
          <w:numId w:val="51"/>
        </w:numPr>
        <w:tabs>
          <w:tab w:val="num" w:pos="720"/>
        </w:tabs>
        <w:spacing w:after="0"/>
        <w:ind w:left="0" w:firstLine="0"/>
      </w:pPr>
      <w:r>
        <w:t>Lebensmitteldaten sind bereits in der Datenbank vorhanden.</w:t>
      </w:r>
    </w:p>
    <w:p w:rsidR="00E6507A" w:rsidRDefault="00E6507A" w:rsidP="00D8176D">
      <w:pPr>
        <w:numPr>
          <w:ilvl w:val="0"/>
          <w:numId w:val="51"/>
        </w:numPr>
        <w:tabs>
          <w:tab w:val="num" w:pos="720"/>
        </w:tabs>
        <w:spacing w:after="0"/>
        <w:ind w:left="0" w:firstLine="0"/>
      </w:pPr>
      <w:r>
        <w:t>Der Rezept neu erstellen Dialog ist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52"/>
        </w:numPr>
        <w:tabs>
          <w:tab w:val="num" w:pos="720"/>
        </w:tabs>
        <w:spacing w:after="0"/>
        <w:ind w:left="0" w:firstLine="0"/>
      </w:pPr>
      <w:r>
        <w:lastRenderedPageBreak/>
        <w:t>Das erstellte Rezept ist in der Datenbank gespeichert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rPr>
          <w:u w:val="single"/>
        </w:rPr>
      </w:pPr>
    </w:p>
    <w:p w:rsidR="00E6507A" w:rsidRDefault="00E6507A" w:rsidP="00D8176D">
      <w:pPr>
        <w:numPr>
          <w:ilvl w:val="0"/>
          <w:numId w:val="53"/>
        </w:numPr>
        <w:tabs>
          <w:tab w:val="num" w:pos="720"/>
        </w:tabs>
        <w:spacing w:after="0"/>
        <w:ind w:left="0" w:firstLine="0"/>
      </w:pPr>
      <w:r>
        <w:t>Diätassistentin öffnet Dialog zum Erstellen eines neuen Kochrezeptes.</w:t>
      </w:r>
    </w:p>
    <w:p w:rsidR="00E6507A" w:rsidRDefault="00E6507A" w:rsidP="00D8176D">
      <w:pPr>
        <w:numPr>
          <w:ilvl w:val="0"/>
          <w:numId w:val="53"/>
        </w:numPr>
        <w:tabs>
          <w:tab w:val="num" w:pos="720"/>
        </w:tabs>
        <w:spacing w:after="0"/>
        <w:ind w:left="0" w:firstLine="0"/>
      </w:pPr>
      <w:r>
        <w:t>Das System zeigt den Dialog an.</w:t>
      </w:r>
    </w:p>
    <w:p w:rsidR="00E6507A" w:rsidRDefault="00E6507A" w:rsidP="00D8176D">
      <w:pPr>
        <w:numPr>
          <w:ilvl w:val="0"/>
          <w:numId w:val="53"/>
        </w:numPr>
        <w:tabs>
          <w:tab w:val="num" w:pos="720"/>
        </w:tabs>
        <w:spacing w:after="0"/>
        <w:ind w:left="0" w:firstLine="0"/>
      </w:pPr>
      <w:r>
        <w:t>Diätassistentin wählt Zutat hinzufügen aus</w:t>
      </w:r>
    </w:p>
    <w:p w:rsidR="00E6507A" w:rsidRDefault="00E6507A" w:rsidP="00D8176D">
      <w:pPr>
        <w:numPr>
          <w:ilvl w:val="0"/>
          <w:numId w:val="53"/>
        </w:numPr>
        <w:tabs>
          <w:tab w:val="num" w:pos="720"/>
        </w:tabs>
        <w:spacing w:after="0"/>
        <w:ind w:left="0" w:firstLine="0"/>
      </w:pPr>
      <w:r>
        <w:t>System zeigt Zutatensuchdialog an.</w:t>
      </w:r>
    </w:p>
    <w:p w:rsidR="00E6507A" w:rsidRDefault="00E6507A" w:rsidP="00D8176D">
      <w:pPr>
        <w:numPr>
          <w:ilvl w:val="0"/>
          <w:numId w:val="53"/>
        </w:numPr>
        <w:tabs>
          <w:tab w:val="num" w:pos="720"/>
        </w:tabs>
        <w:spacing w:after="0"/>
        <w:ind w:left="0" w:firstLine="0"/>
      </w:pPr>
      <w:r>
        <w:t>Diätassistentin sucht Zutat aus.</w:t>
      </w:r>
    </w:p>
    <w:p w:rsidR="00E6507A" w:rsidRDefault="00E6507A" w:rsidP="00D8176D">
      <w:pPr>
        <w:numPr>
          <w:ilvl w:val="0"/>
          <w:numId w:val="53"/>
        </w:numPr>
        <w:tabs>
          <w:tab w:val="num" w:pos="720"/>
        </w:tabs>
        <w:spacing w:after="0"/>
        <w:ind w:left="0" w:firstLine="0"/>
      </w:pPr>
      <w:r>
        <w:t>System fügt Zutat dem Rezept hinzu</w:t>
      </w:r>
    </w:p>
    <w:p w:rsidR="00E6507A" w:rsidRDefault="00E6507A" w:rsidP="00D8176D">
      <w:pPr>
        <w:numPr>
          <w:ilvl w:val="0"/>
          <w:numId w:val="53"/>
        </w:numPr>
        <w:tabs>
          <w:tab w:val="num" w:pos="720"/>
        </w:tabs>
        <w:spacing w:after="0"/>
        <w:ind w:left="0" w:firstLine="0"/>
      </w:pPr>
      <w:r>
        <w:t>Diätassistentin wiederholt Schritt 1-3 bis alle Zutat eingetragen sind</w:t>
      </w:r>
    </w:p>
    <w:p w:rsidR="00E6507A" w:rsidRDefault="00E6507A" w:rsidP="00D8176D">
      <w:pPr>
        <w:numPr>
          <w:ilvl w:val="0"/>
          <w:numId w:val="53"/>
        </w:numPr>
        <w:tabs>
          <w:tab w:val="num" w:pos="720"/>
        </w:tabs>
        <w:spacing w:after="0"/>
        <w:ind w:left="0" w:firstLine="0"/>
      </w:pPr>
      <w:r>
        <w:t>Diätassistentin trägt Zubereitungsanleitung ein.</w:t>
      </w:r>
    </w:p>
    <w:p w:rsidR="00E6507A" w:rsidRDefault="00E6507A" w:rsidP="00D8176D">
      <w:pPr>
        <w:numPr>
          <w:ilvl w:val="0"/>
          <w:numId w:val="53"/>
        </w:numPr>
        <w:tabs>
          <w:tab w:val="num" w:pos="720"/>
        </w:tabs>
        <w:spacing w:after="0"/>
        <w:ind w:left="0" w:firstLine="0"/>
      </w:pPr>
      <w:r>
        <w:t>Diätassistentin speichert ab</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r>
      <w:r>
        <w:tab/>
        <w:t xml:space="preserve"> </w:t>
      </w:r>
    </w:p>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r>
        <w:t xml:space="preserve"> </w:t>
      </w:r>
    </w:p>
    <w:p w:rsidR="00E6507A" w:rsidRDefault="00E6507A" w:rsidP="00D8176D">
      <w:pPr>
        <w:rPr>
          <w:u w:val="single"/>
        </w:rPr>
      </w:pPr>
      <w:r>
        <w:rPr>
          <w:u w:val="single"/>
        </w:rPr>
        <w:t>7. Benutzungsfrequenz</w:t>
      </w:r>
    </w:p>
    <w:p w:rsidR="00E6507A" w:rsidRDefault="00E6507A" w:rsidP="00D8176D">
      <w:r>
        <w:t xml:space="preserve"> </w:t>
      </w:r>
    </w:p>
    <w:p w:rsidR="00E6507A" w:rsidRDefault="00E6507A" w:rsidP="00D8176D">
      <w:pPr>
        <w:rPr>
          <w:u w:val="single"/>
        </w:rPr>
      </w:pPr>
      <w:r>
        <w:rPr>
          <w:u w:val="single"/>
        </w:rPr>
        <w:t>8. Offene Punkte</w:t>
      </w:r>
    </w:p>
    <w:p w:rsidR="00E6507A" w:rsidRDefault="00E6507A" w:rsidP="00D8176D">
      <w:pPr>
        <w:pStyle w:val="berschrift3"/>
        <w:ind w:left="0" w:firstLine="0"/>
      </w:pPr>
      <w:r>
        <w:t>Änderung eines Kochrezepts (Manuel)</w:t>
      </w:r>
    </w:p>
    <w:p w:rsidR="00E6507A" w:rsidRDefault="00E6507A" w:rsidP="00D8176D">
      <w:pPr>
        <w:rPr>
          <w:u w:val="single"/>
        </w:rPr>
      </w:pPr>
      <w:r>
        <w:rPr>
          <w:u w:val="single"/>
        </w:rPr>
        <w:t>1. Kurzbeschreibung</w:t>
      </w:r>
    </w:p>
    <w:p w:rsidR="00E6507A" w:rsidRDefault="00E6507A" w:rsidP="00D8176D">
      <w:r>
        <w:t>Anpassung eines Kochrezeptes.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54"/>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lastRenderedPageBreak/>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Kochrezepten die dem Patienten auch schmecken.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Kochrezepte die schmecken und ihn bei der Diät unterstützen.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55"/>
        </w:numPr>
        <w:tabs>
          <w:tab w:val="num" w:pos="720"/>
        </w:tabs>
        <w:spacing w:after="0"/>
        <w:ind w:left="0" w:firstLine="0"/>
      </w:pPr>
      <w:r>
        <w:t>Diätassistentin ist im System eingeloggt</w:t>
      </w:r>
    </w:p>
    <w:p w:rsidR="00E6507A" w:rsidRDefault="00E6507A" w:rsidP="00D8176D">
      <w:pPr>
        <w:numPr>
          <w:ilvl w:val="0"/>
          <w:numId w:val="55"/>
        </w:numPr>
        <w:tabs>
          <w:tab w:val="num" w:pos="720"/>
        </w:tabs>
        <w:spacing w:after="0"/>
        <w:ind w:left="0" w:firstLine="0"/>
      </w:pPr>
      <w:r>
        <w:t>Lebensmitteldaten sind bereits in der Datenbank vorhanden.</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56"/>
        </w:numPr>
        <w:tabs>
          <w:tab w:val="num" w:pos="720"/>
        </w:tabs>
        <w:spacing w:after="0"/>
        <w:ind w:left="0" w:firstLine="0"/>
      </w:pPr>
      <w:r>
        <w:t>Diätassistentin öffnet Rezeptsammlung</w:t>
      </w:r>
    </w:p>
    <w:p w:rsidR="00E6507A" w:rsidRDefault="00E6507A" w:rsidP="00D8176D">
      <w:pPr>
        <w:numPr>
          <w:ilvl w:val="0"/>
          <w:numId w:val="56"/>
        </w:numPr>
        <w:tabs>
          <w:tab w:val="num" w:pos="720"/>
        </w:tabs>
        <w:spacing w:after="0"/>
        <w:ind w:left="0" w:firstLine="0"/>
      </w:pPr>
      <w:r>
        <w:t xml:space="preserve">System zeig </w:t>
      </w:r>
      <w:proofErr w:type="spellStart"/>
      <w:r>
        <w:t>Rezeptesuchmaske</w:t>
      </w:r>
      <w:proofErr w:type="spellEnd"/>
      <w:r>
        <w:t xml:space="preserve"> an</w:t>
      </w:r>
    </w:p>
    <w:p w:rsidR="00E6507A" w:rsidRDefault="00E6507A" w:rsidP="00D8176D">
      <w:pPr>
        <w:numPr>
          <w:ilvl w:val="0"/>
          <w:numId w:val="56"/>
        </w:numPr>
        <w:tabs>
          <w:tab w:val="num" w:pos="720"/>
        </w:tabs>
        <w:spacing w:after="0"/>
        <w:ind w:left="0" w:firstLine="0"/>
      </w:pPr>
      <w:r>
        <w:t>Diätassistentin sucht zu änderndes Rezept</w:t>
      </w:r>
    </w:p>
    <w:p w:rsidR="00E6507A" w:rsidRDefault="00E6507A" w:rsidP="00D8176D">
      <w:pPr>
        <w:numPr>
          <w:ilvl w:val="0"/>
          <w:numId w:val="56"/>
        </w:numPr>
        <w:tabs>
          <w:tab w:val="num" w:pos="720"/>
        </w:tabs>
        <w:spacing w:after="0"/>
        <w:ind w:left="0" w:firstLine="0"/>
      </w:pPr>
      <w:r>
        <w:t>System zeigt gesuchtes Rezept an</w:t>
      </w:r>
    </w:p>
    <w:p w:rsidR="00E6507A" w:rsidRDefault="00E6507A" w:rsidP="00D8176D">
      <w:pPr>
        <w:numPr>
          <w:ilvl w:val="0"/>
          <w:numId w:val="56"/>
        </w:numPr>
        <w:tabs>
          <w:tab w:val="num" w:pos="720"/>
        </w:tabs>
        <w:spacing w:after="0"/>
        <w:ind w:left="0" w:firstLine="0"/>
      </w:pPr>
      <w:r>
        <w:t>Diätassistentin löscht oder fügt neue Lebensmittel zum Rezept hinzu</w:t>
      </w:r>
    </w:p>
    <w:p w:rsidR="00E6507A" w:rsidRDefault="00E6507A" w:rsidP="00D8176D">
      <w:pPr>
        <w:numPr>
          <w:ilvl w:val="0"/>
          <w:numId w:val="56"/>
        </w:numPr>
        <w:tabs>
          <w:tab w:val="num" w:pos="720"/>
        </w:tabs>
        <w:spacing w:after="0"/>
        <w:ind w:left="0" w:firstLine="0"/>
      </w:pPr>
      <w:r>
        <w:t>Diätassistentin wiederholt Schritt 3 bis alle Anpassungen eingetragen sind</w:t>
      </w:r>
    </w:p>
    <w:p w:rsidR="00E6507A" w:rsidRDefault="00E6507A" w:rsidP="00D8176D">
      <w:pPr>
        <w:numPr>
          <w:ilvl w:val="0"/>
          <w:numId w:val="56"/>
        </w:numPr>
        <w:tabs>
          <w:tab w:val="num" w:pos="720"/>
        </w:tabs>
        <w:spacing w:after="0"/>
        <w:ind w:left="0" w:firstLine="0"/>
      </w:pPr>
      <w:r>
        <w:t>Diätassistentin speichert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Keine Rezepte in der Datenbank vorhanden</w:t>
      </w:r>
    </w:p>
    <w:p w:rsidR="00E6507A" w:rsidRDefault="00E6507A" w:rsidP="00D8176D">
      <w:r>
        <w:tab/>
      </w:r>
      <w:proofErr w:type="spellStart"/>
      <w:r>
        <w:t>Use</w:t>
      </w:r>
      <w:proofErr w:type="spellEnd"/>
      <w:r>
        <w:t xml:space="preserve"> Case abgeschlossen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lastRenderedPageBreak/>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 w:rsidR="00E6507A" w:rsidRDefault="00E6507A" w:rsidP="00D8176D">
      <w:pPr>
        <w:pStyle w:val="berschrift3"/>
        <w:ind w:left="0" w:firstLine="0"/>
      </w:pPr>
      <w:r>
        <w:t>Erstellen eines Parametersets (Manuel)</w:t>
      </w:r>
    </w:p>
    <w:p w:rsidR="00E6507A" w:rsidRDefault="00E6507A" w:rsidP="00D8176D">
      <w:pPr>
        <w:rPr>
          <w:u w:val="single"/>
        </w:rPr>
      </w:pPr>
      <w:r>
        <w:rPr>
          <w:u w:val="single"/>
        </w:rPr>
        <w:t>1. Kurzbeschreibung</w:t>
      </w:r>
    </w:p>
    <w:p w:rsidR="00E6507A" w:rsidRDefault="00E6507A" w:rsidP="00D8176D">
      <w:r>
        <w:t xml:space="preserve">Erstellen </w:t>
      </w:r>
      <w:proofErr w:type="gramStart"/>
      <w:r>
        <w:t>eines neuen</w:t>
      </w:r>
      <w:proofErr w:type="gramEnd"/>
      <w:r>
        <w:t xml:space="preserve"> Parameterset für den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57"/>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Parametern für Patienten damit eine maßgeschneiderte Diät erstellt werden kann.</w:t>
            </w:r>
          </w:p>
        </w:tc>
      </w:tr>
      <w:tr w:rsidR="00E6507A" w:rsidTr="00E6507A">
        <w:trPr>
          <w:trHeight w:val="720"/>
        </w:trPr>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seiner Parameter damit er eine passende Diät bekommt.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58"/>
        </w:numPr>
        <w:tabs>
          <w:tab w:val="num" w:pos="720"/>
        </w:tabs>
        <w:spacing w:after="0"/>
        <w:ind w:left="0" w:firstLine="0"/>
      </w:pPr>
      <w:r>
        <w:t>Diätassistentin ist im System eingeloggt</w:t>
      </w:r>
    </w:p>
    <w:p w:rsidR="00E6507A" w:rsidRDefault="00E6507A" w:rsidP="00D8176D">
      <w:pPr>
        <w:numPr>
          <w:ilvl w:val="0"/>
          <w:numId w:val="58"/>
        </w:numPr>
        <w:tabs>
          <w:tab w:val="num" w:pos="720"/>
        </w:tabs>
        <w:spacing w:after="0"/>
        <w:ind w:left="0" w:firstLine="0"/>
      </w:pPr>
      <w:r>
        <w:t>Patient hat Überweisung mit Parameterset mitgebracht</w:t>
      </w:r>
    </w:p>
    <w:p w:rsidR="00E6507A" w:rsidRDefault="00E6507A" w:rsidP="00D8176D">
      <w:pPr>
        <w:numPr>
          <w:ilvl w:val="0"/>
          <w:numId w:val="58"/>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59"/>
        </w:numPr>
        <w:tabs>
          <w:tab w:val="num" w:pos="720"/>
        </w:tabs>
        <w:spacing w:after="0"/>
        <w:ind w:left="0" w:firstLine="0"/>
      </w:pPr>
      <w:r>
        <w:t>Parameterset wurde korrekt gespeichert und dem Patienten zugewiesen</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lastRenderedPageBreak/>
        <w:t xml:space="preserve">4.1 </w:t>
      </w:r>
      <w:proofErr w:type="gramStart"/>
      <w:r>
        <w:rPr>
          <w:u w:val="single"/>
        </w:rPr>
        <w:t>Basisablauf</w:t>
      </w:r>
      <w:proofErr w:type="gramEnd"/>
    </w:p>
    <w:p w:rsidR="00E6507A" w:rsidRDefault="00E6507A" w:rsidP="00D8176D">
      <w:pPr>
        <w:numPr>
          <w:ilvl w:val="0"/>
          <w:numId w:val="60"/>
        </w:numPr>
        <w:tabs>
          <w:tab w:val="num" w:pos="720"/>
        </w:tabs>
        <w:spacing w:after="0"/>
        <w:ind w:left="0" w:firstLine="0"/>
      </w:pPr>
      <w:r>
        <w:t>Diätassistentin öffnet das Zielparameterset</w:t>
      </w:r>
    </w:p>
    <w:p w:rsidR="00E6507A" w:rsidRDefault="00E6507A" w:rsidP="00D8176D">
      <w:pPr>
        <w:numPr>
          <w:ilvl w:val="0"/>
          <w:numId w:val="60"/>
        </w:numPr>
        <w:tabs>
          <w:tab w:val="num" w:pos="720"/>
        </w:tabs>
        <w:spacing w:after="0"/>
        <w:ind w:left="0" w:firstLine="0"/>
      </w:pPr>
      <w:r>
        <w:t>System zeigt leeres Parameterset an</w:t>
      </w:r>
    </w:p>
    <w:p w:rsidR="00E6507A" w:rsidRDefault="00E6507A" w:rsidP="00D8176D">
      <w:pPr>
        <w:numPr>
          <w:ilvl w:val="0"/>
          <w:numId w:val="60"/>
        </w:numPr>
        <w:tabs>
          <w:tab w:val="num" w:pos="720"/>
        </w:tabs>
        <w:spacing w:after="0"/>
        <w:ind w:left="0" w:firstLine="0"/>
      </w:pPr>
      <w:r>
        <w:t>Diätassistentin fügt Parameter mit Grenzwerten ein</w:t>
      </w:r>
    </w:p>
    <w:p w:rsidR="00E6507A" w:rsidRDefault="00E6507A" w:rsidP="00D8176D">
      <w:pPr>
        <w:numPr>
          <w:ilvl w:val="0"/>
          <w:numId w:val="60"/>
        </w:numPr>
        <w:tabs>
          <w:tab w:val="num" w:pos="720"/>
        </w:tabs>
        <w:spacing w:after="0"/>
        <w:ind w:left="0" w:firstLine="0"/>
      </w:pPr>
      <w:r>
        <w:t>Wiederholung Schritt 2 und 3 bis alle Parameter mit Grenzwertwert eingetragen sind</w:t>
      </w:r>
    </w:p>
    <w:p w:rsidR="00E6507A" w:rsidRDefault="00E6507A" w:rsidP="00D8176D">
      <w:pPr>
        <w:numPr>
          <w:ilvl w:val="0"/>
          <w:numId w:val="60"/>
        </w:numPr>
        <w:tabs>
          <w:tab w:val="num" w:pos="720"/>
        </w:tabs>
        <w:spacing w:after="0"/>
        <w:ind w:left="0" w:firstLine="0"/>
      </w:pPr>
      <w:r>
        <w:t>Diätassistentin speichert Parameterset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r>
        <w:t xml:space="preserve">: </w:t>
      </w:r>
    </w:p>
    <w:p w:rsidR="00E6507A" w:rsidRDefault="00E6507A" w:rsidP="00D8176D">
      <w:pPr>
        <w:pStyle w:val="berschrift3"/>
        <w:ind w:left="0" w:firstLine="0"/>
      </w:pPr>
      <w:r>
        <w:t>Hinzufügen eines neuen Parameters zum Parametersets</w:t>
      </w:r>
    </w:p>
    <w:p w:rsidR="00E6507A" w:rsidRDefault="00E6507A" w:rsidP="00D8176D">
      <w:pPr>
        <w:rPr>
          <w:u w:val="single"/>
        </w:rPr>
      </w:pPr>
      <w:r>
        <w:rPr>
          <w:u w:val="single"/>
        </w:rPr>
        <w:t>1. Kurzbeschreibung</w:t>
      </w:r>
    </w:p>
    <w:p w:rsidR="00E6507A" w:rsidRDefault="00E6507A" w:rsidP="00D8176D">
      <w:r>
        <w:t>Ein neuer Parameter wird zu der Sammlung der Parameter von dem Patienten hinzugefügt.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61"/>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3"/>
        <w:gridCol w:w="4639"/>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Parametern für Patienten damit eine maßgeschneiderte Diät erstellt werden kann.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seiner Parameter damit er eine passende Diät bekommt.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lastRenderedPageBreak/>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62"/>
        </w:numPr>
        <w:tabs>
          <w:tab w:val="num" w:pos="720"/>
        </w:tabs>
        <w:spacing w:after="0"/>
        <w:ind w:left="0" w:firstLine="0"/>
      </w:pPr>
      <w:r>
        <w:t>Diätassistentin ist im System eingeloggt</w:t>
      </w:r>
    </w:p>
    <w:p w:rsidR="00E6507A" w:rsidRDefault="00E6507A" w:rsidP="00D8176D">
      <w:pPr>
        <w:numPr>
          <w:ilvl w:val="0"/>
          <w:numId w:val="62"/>
        </w:numPr>
        <w:tabs>
          <w:tab w:val="num" w:pos="720"/>
        </w:tabs>
        <w:spacing w:after="0"/>
        <w:ind w:left="0" w:firstLine="0"/>
      </w:pPr>
      <w:r>
        <w:t>Neuer Parameter hat sich mit einer Maßeinheit etabliert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63"/>
        </w:numPr>
        <w:tabs>
          <w:tab w:val="num" w:pos="720"/>
        </w:tabs>
        <w:spacing w:after="0"/>
        <w:ind w:left="0" w:firstLine="0"/>
      </w:pPr>
      <w:r>
        <w:t>Der erstellte Parameter ist dem gewünschten Parameterset zugewiesen</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64"/>
        </w:numPr>
        <w:tabs>
          <w:tab w:val="num" w:pos="720"/>
        </w:tabs>
        <w:spacing w:after="0"/>
        <w:ind w:left="0" w:firstLine="0"/>
      </w:pPr>
      <w:r>
        <w:t>Diätassistentin öffnet Parameterset in der entsprechenden Patientenakte</w:t>
      </w:r>
    </w:p>
    <w:p w:rsidR="00E6507A" w:rsidRDefault="00E6507A" w:rsidP="00D8176D">
      <w:pPr>
        <w:numPr>
          <w:ilvl w:val="0"/>
          <w:numId w:val="64"/>
        </w:numPr>
        <w:tabs>
          <w:tab w:val="num" w:pos="720"/>
        </w:tabs>
        <w:spacing w:after="0"/>
        <w:ind w:left="0" w:firstLine="0"/>
      </w:pPr>
      <w:r>
        <w:t>System zeigt Parameterset an</w:t>
      </w:r>
    </w:p>
    <w:p w:rsidR="00E6507A" w:rsidRDefault="00E6507A" w:rsidP="00D8176D">
      <w:pPr>
        <w:numPr>
          <w:ilvl w:val="0"/>
          <w:numId w:val="64"/>
        </w:numPr>
        <w:tabs>
          <w:tab w:val="num" w:pos="720"/>
        </w:tabs>
        <w:spacing w:after="0"/>
        <w:ind w:left="0" w:firstLine="0"/>
      </w:pPr>
      <w:r>
        <w:t>Diätassistentin wählt Parametereintrag hinzufügen aus</w:t>
      </w:r>
    </w:p>
    <w:p w:rsidR="00E6507A" w:rsidRDefault="00E6507A" w:rsidP="00D8176D">
      <w:pPr>
        <w:numPr>
          <w:ilvl w:val="0"/>
          <w:numId w:val="64"/>
        </w:numPr>
        <w:tabs>
          <w:tab w:val="num" w:pos="720"/>
        </w:tabs>
        <w:spacing w:after="0"/>
        <w:ind w:left="0" w:firstLine="0"/>
      </w:pPr>
      <w:proofErr w:type="spellStart"/>
      <w:r>
        <w:t>Sysstem</w:t>
      </w:r>
      <w:proofErr w:type="spellEnd"/>
      <w:r>
        <w:t xml:space="preserve"> zeigt Suchmaske der Parameter an</w:t>
      </w:r>
    </w:p>
    <w:p w:rsidR="00E6507A" w:rsidRDefault="00E6507A" w:rsidP="00D8176D">
      <w:pPr>
        <w:numPr>
          <w:ilvl w:val="0"/>
          <w:numId w:val="64"/>
        </w:numPr>
        <w:tabs>
          <w:tab w:val="num" w:pos="720"/>
        </w:tabs>
        <w:spacing w:after="0"/>
        <w:ind w:left="0" w:firstLine="0"/>
      </w:pPr>
      <w:r>
        <w:t>Diätassistentin gibt Parameternamen an</w:t>
      </w:r>
    </w:p>
    <w:p w:rsidR="00E6507A" w:rsidRDefault="00E6507A" w:rsidP="00D8176D">
      <w:pPr>
        <w:numPr>
          <w:ilvl w:val="0"/>
          <w:numId w:val="64"/>
        </w:numPr>
        <w:tabs>
          <w:tab w:val="num" w:pos="720"/>
        </w:tabs>
        <w:spacing w:after="0"/>
        <w:ind w:left="0" w:firstLine="0"/>
      </w:pPr>
      <w:r>
        <w:t>System zeigt entsprechende Parameter an</w:t>
      </w:r>
    </w:p>
    <w:p w:rsidR="00E6507A" w:rsidRDefault="00E6507A" w:rsidP="00D8176D">
      <w:pPr>
        <w:numPr>
          <w:ilvl w:val="0"/>
          <w:numId w:val="64"/>
        </w:numPr>
        <w:tabs>
          <w:tab w:val="num" w:pos="720"/>
        </w:tabs>
        <w:spacing w:after="0"/>
        <w:ind w:left="0" w:firstLine="0"/>
      </w:pPr>
      <w:r>
        <w:t>Diätassistentin wählt Parameter aus</w:t>
      </w:r>
    </w:p>
    <w:p w:rsidR="00E6507A" w:rsidRDefault="00E6507A" w:rsidP="00D8176D">
      <w:pPr>
        <w:numPr>
          <w:ilvl w:val="0"/>
          <w:numId w:val="64"/>
        </w:numPr>
        <w:tabs>
          <w:tab w:val="num" w:pos="720"/>
        </w:tabs>
        <w:spacing w:after="0"/>
        <w:ind w:left="0" w:firstLine="0"/>
      </w:pPr>
      <w:r>
        <w:t>System übernimmt Parameter in den Parametereintrag</w:t>
      </w:r>
    </w:p>
    <w:p w:rsidR="00E6507A" w:rsidRDefault="00E6507A" w:rsidP="00D8176D">
      <w:pPr>
        <w:numPr>
          <w:ilvl w:val="0"/>
          <w:numId w:val="64"/>
        </w:numPr>
        <w:tabs>
          <w:tab w:val="num" w:pos="720"/>
        </w:tabs>
        <w:spacing w:after="0"/>
        <w:ind w:left="0" w:firstLine="0"/>
      </w:pPr>
      <w:r>
        <w:t>Diätassistentin trägt Grenzwerte ein</w:t>
      </w:r>
    </w:p>
    <w:p w:rsidR="00E6507A" w:rsidRDefault="00E6507A" w:rsidP="00D8176D">
      <w:pPr>
        <w:numPr>
          <w:ilvl w:val="0"/>
          <w:numId w:val="64"/>
        </w:numPr>
        <w:tabs>
          <w:tab w:val="num" w:pos="720"/>
        </w:tabs>
        <w:spacing w:after="0"/>
        <w:ind w:left="0" w:firstLine="0"/>
      </w:pPr>
      <w:r>
        <w:t>Diätassistentin speichert Parameterset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 Überprüfung des Ablaufs der Diät (Manuel schau dir das nochmal an)</w:t>
      </w:r>
    </w:p>
    <w:p w:rsidR="00E6507A" w:rsidRDefault="00E6507A" w:rsidP="00D8176D">
      <w:pPr>
        <w:rPr>
          <w:u w:val="single"/>
        </w:rPr>
      </w:pPr>
      <w:r>
        <w:rPr>
          <w:u w:val="single"/>
        </w:rPr>
        <w:t>1. Kurzbeschreibung</w:t>
      </w:r>
    </w:p>
    <w:p w:rsidR="00E6507A" w:rsidRDefault="00E6507A" w:rsidP="00D8176D">
      <w:r>
        <w:lastRenderedPageBreak/>
        <w:t xml:space="preserve">Die Diät des Patienten muss regelmäßig geprüft werden damit dem Patienten durch die Diät keine </w:t>
      </w:r>
      <w:proofErr w:type="gramStart"/>
      <w:r>
        <w:t>Gesundheitliche</w:t>
      </w:r>
      <w:proofErr w:type="gramEnd"/>
      <w:r>
        <w:t xml:space="preserve"> Beeinträchtigungen entstehen.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65"/>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Einen für den Patienten zum Ziel führenden Verlauf.</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Gesunde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66"/>
        </w:numPr>
        <w:tabs>
          <w:tab w:val="num" w:pos="720"/>
        </w:tabs>
        <w:spacing w:after="0"/>
        <w:ind w:left="0" w:firstLine="0"/>
      </w:pPr>
      <w:r>
        <w:t>Diätassistentin ist im System eingeloggt</w:t>
      </w:r>
    </w:p>
    <w:p w:rsidR="00E6507A" w:rsidRDefault="00E6507A" w:rsidP="00D8176D">
      <w:pPr>
        <w:numPr>
          <w:ilvl w:val="0"/>
          <w:numId w:val="66"/>
        </w:numPr>
        <w:tabs>
          <w:tab w:val="num" w:pos="720"/>
        </w:tabs>
        <w:spacing w:after="0"/>
        <w:ind w:left="0" w:firstLine="0"/>
      </w:pPr>
      <w:r>
        <w:t>Diät läuft schon</w:t>
      </w:r>
    </w:p>
    <w:p w:rsidR="00E6507A" w:rsidRDefault="00E6507A" w:rsidP="00D8176D">
      <w:pPr>
        <w:numPr>
          <w:ilvl w:val="0"/>
          <w:numId w:val="66"/>
        </w:numPr>
        <w:tabs>
          <w:tab w:val="num" w:pos="720"/>
        </w:tabs>
        <w:spacing w:after="0"/>
        <w:ind w:left="0" w:firstLine="0"/>
      </w:pPr>
      <w:r>
        <w:t>Patient im Behandlungszimmer und Akt offen</w:t>
      </w:r>
    </w:p>
    <w:p w:rsidR="00E6507A" w:rsidRDefault="00E6507A" w:rsidP="00D8176D">
      <w:pPr>
        <w:numPr>
          <w:ilvl w:val="0"/>
          <w:numId w:val="66"/>
        </w:numPr>
        <w:tabs>
          <w:tab w:val="num" w:pos="720"/>
        </w:tabs>
        <w:spacing w:after="0"/>
        <w:ind w:left="0" w:firstLine="0"/>
      </w:pPr>
      <w:r>
        <w:t>Aktuelle Anamnese Daten liegen vor</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67"/>
        </w:numPr>
        <w:tabs>
          <w:tab w:val="num" w:pos="720"/>
        </w:tabs>
        <w:spacing w:after="0"/>
        <w:ind w:left="0" w:firstLine="0"/>
      </w:pPr>
      <w:r>
        <w:t>Diätassistentin öffnet den aktuellen Diätplan des Patienten</w:t>
      </w:r>
    </w:p>
    <w:p w:rsidR="00E6507A" w:rsidRDefault="00E6507A" w:rsidP="00D8176D">
      <w:pPr>
        <w:numPr>
          <w:ilvl w:val="0"/>
          <w:numId w:val="67"/>
        </w:numPr>
        <w:tabs>
          <w:tab w:val="num" w:pos="720"/>
        </w:tabs>
        <w:spacing w:after="0"/>
        <w:ind w:left="0" w:firstLine="0"/>
      </w:pPr>
      <w:r>
        <w:t xml:space="preserve">Diätassistentin prüft aufgrund ihrer Erfahrung und den zugrunde liegenden </w:t>
      </w:r>
      <w:proofErr w:type="spellStart"/>
      <w:r>
        <w:t>Patiendaten</w:t>
      </w:r>
      <w:proofErr w:type="spellEnd"/>
      <w:r>
        <w:t xml:space="preserve"> die Einhaltung dieses Diätplans</w:t>
      </w:r>
    </w:p>
    <w:p w:rsidR="00E6507A" w:rsidRDefault="00E6507A" w:rsidP="00D8176D">
      <w:pPr>
        <w:numPr>
          <w:ilvl w:val="0"/>
          <w:numId w:val="67"/>
        </w:numPr>
        <w:tabs>
          <w:tab w:val="num" w:pos="720"/>
        </w:tabs>
        <w:spacing w:after="0"/>
        <w:ind w:left="0" w:firstLine="0"/>
      </w:pPr>
      <w:r>
        <w:t>Diätassistentin passt wenn nötig die Diät an.</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 xml:space="preserve">Erstellung eines neuen Eintrags im Kontaktjournals (Patientenakte) </w:t>
      </w:r>
    </w:p>
    <w:p w:rsidR="00E6507A" w:rsidRDefault="00E6507A" w:rsidP="00D8176D">
      <w:pPr>
        <w:rPr>
          <w:u w:val="single"/>
        </w:rPr>
      </w:pPr>
      <w:r>
        <w:rPr>
          <w:u w:val="single"/>
        </w:rPr>
        <w:t>1. Kurzbeschreibung</w:t>
      </w:r>
    </w:p>
    <w:p w:rsidR="00E6507A" w:rsidRDefault="00E6507A" w:rsidP="00D8176D">
      <w:r>
        <w:t>Bei jedem Besuch von einem Patienten wird ein Eintrag im Kontaktjournal erstellt.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68"/>
        </w:numPr>
        <w:tabs>
          <w:tab w:val="num" w:pos="720"/>
        </w:tabs>
        <w:spacing w:after="0"/>
        <w:ind w:left="0" w:firstLine="0"/>
      </w:pPr>
      <w:proofErr w:type="spellStart"/>
      <w:r>
        <w:t>Diätassistenin</w:t>
      </w:r>
      <w:proofErr w:type="spellEnd"/>
      <w:r>
        <w:t>/</w:t>
      </w:r>
      <w:proofErr w:type="spellStart"/>
      <w:r>
        <w:t>Sekritärin</w:t>
      </w:r>
      <w:proofErr w:type="spellEnd"/>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Auflistung aller Besuche des Patienten.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69"/>
        </w:numPr>
        <w:tabs>
          <w:tab w:val="num" w:pos="720"/>
        </w:tabs>
        <w:spacing w:after="0"/>
        <w:ind w:left="0" w:firstLine="0"/>
      </w:pPr>
      <w:r>
        <w:t>Diätassistentin ist im System eingeloggt</w:t>
      </w:r>
    </w:p>
    <w:p w:rsidR="00E6507A" w:rsidRDefault="00E6507A" w:rsidP="00D8176D">
      <w:pPr>
        <w:numPr>
          <w:ilvl w:val="0"/>
          <w:numId w:val="69"/>
        </w:numPr>
        <w:tabs>
          <w:tab w:val="num" w:pos="720"/>
        </w:tabs>
        <w:spacing w:after="0"/>
        <w:ind w:left="0" w:firstLine="0"/>
      </w:pPr>
      <w:r>
        <w:t>Patientenakte bereits geöffnet</w:t>
      </w:r>
    </w:p>
    <w:p w:rsidR="00E6507A" w:rsidRDefault="00E6507A" w:rsidP="00D8176D">
      <w:pPr>
        <w:numPr>
          <w:ilvl w:val="0"/>
          <w:numId w:val="69"/>
        </w:numPr>
        <w:tabs>
          <w:tab w:val="num" w:pos="720"/>
        </w:tabs>
        <w:spacing w:after="0"/>
        <w:ind w:left="0" w:firstLine="0"/>
      </w:pPr>
      <w:r>
        <w:t>Patient hatte (</w:t>
      </w:r>
      <w:proofErr w:type="spellStart"/>
      <w:r>
        <w:t>Kontroll</w:t>
      </w:r>
      <w:proofErr w:type="spellEnd"/>
      <w:r>
        <w:t>)</w:t>
      </w:r>
      <w:proofErr w:type="spellStart"/>
      <w:r>
        <w:t>termin</w:t>
      </w:r>
      <w:proofErr w:type="spellEnd"/>
      <w:r>
        <w:t xml:space="preserve"> in der Praxis</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70"/>
        </w:numPr>
        <w:tabs>
          <w:tab w:val="num" w:pos="720"/>
        </w:tabs>
        <w:spacing w:after="0"/>
        <w:ind w:left="0" w:firstLine="0"/>
      </w:pPr>
      <w:r>
        <w:lastRenderedPageBreak/>
        <w:t>Diätassistentin öffnet die Ansicht “Kontaktjournal” des entsprechenden Patienten.</w:t>
      </w:r>
    </w:p>
    <w:p w:rsidR="00E6507A" w:rsidRDefault="00E6507A" w:rsidP="00D8176D">
      <w:pPr>
        <w:numPr>
          <w:ilvl w:val="0"/>
          <w:numId w:val="70"/>
        </w:numPr>
        <w:tabs>
          <w:tab w:val="num" w:pos="720"/>
        </w:tabs>
        <w:spacing w:after="0"/>
        <w:ind w:left="0" w:firstLine="0"/>
      </w:pPr>
      <w:r>
        <w:t>System zeigt alle bisherigen Kontakte des Patienten an.</w:t>
      </w:r>
    </w:p>
    <w:p w:rsidR="00E6507A" w:rsidRDefault="00E6507A" w:rsidP="00D8176D">
      <w:pPr>
        <w:numPr>
          <w:ilvl w:val="0"/>
          <w:numId w:val="70"/>
        </w:numPr>
        <w:tabs>
          <w:tab w:val="num" w:pos="720"/>
        </w:tabs>
        <w:spacing w:after="0"/>
        <w:ind w:left="0" w:firstLine="0"/>
      </w:pPr>
      <w:r>
        <w:t>Diätassistentin öffnet die Maske um einen neuen Kontakt anzulegen.</w:t>
      </w:r>
    </w:p>
    <w:p w:rsidR="00E6507A" w:rsidRDefault="00E6507A" w:rsidP="00D8176D">
      <w:pPr>
        <w:numPr>
          <w:ilvl w:val="0"/>
          <w:numId w:val="70"/>
        </w:numPr>
        <w:tabs>
          <w:tab w:val="num" w:pos="720"/>
        </w:tabs>
        <w:spacing w:after="0"/>
        <w:ind w:left="0" w:firstLine="0"/>
      </w:pPr>
      <w:r>
        <w:t>System öffnet die Ansicht zur Erstellung eines neuen Eintrages.</w:t>
      </w:r>
    </w:p>
    <w:p w:rsidR="00E6507A" w:rsidRDefault="00E6507A" w:rsidP="00D8176D">
      <w:pPr>
        <w:numPr>
          <w:ilvl w:val="0"/>
          <w:numId w:val="70"/>
        </w:numPr>
        <w:tabs>
          <w:tab w:val="num" w:pos="720"/>
        </w:tabs>
        <w:spacing w:after="0"/>
        <w:ind w:left="0" w:firstLine="0"/>
      </w:pPr>
      <w:r>
        <w:t>Diätassistentin trägt die gewünschten Daten ein.</w:t>
      </w:r>
    </w:p>
    <w:p w:rsidR="00E6507A" w:rsidRDefault="00E6507A" w:rsidP="00D8176D">
      <w:pPr>
        <w:numPr>
          <w:ilvl w:val="0"/>
          <w:numId w:val="70"/>
        </w:numPr>
        <w:tabs>
          <w:tab w:val="num" w:pos="720"/>
        </w:tabs>
        <w:spacing w:after="0"/>
        <w:ind w:left="0" w:firstLine="0"/>
        <w:rPr>
          <w:i/>
          <w:iCs/>
        </w:rPr>
      </w:pPr>
      <w:r>
        <w:rPr>
          <w:i/>
          <w:iCs/>
        </w:rPr>
        <w:t>Wiederhole Schritt 3 - 5 bis alle Einträge erfasst wurden</w:t>
      </w:r>
    </w:p>
    <w:p w:rsidR="00E6507A" w:rsidRDefault="00E6507A" w:rsidP="00D8176D">
      <w:pPr>
        <w:numPr>
          <w:ilvl w:val="0"/>
          <w:numId w:val="70"/>
        </w:numPr>
        <w:tabs>
          <w:tab w:val="num" w:pos="720"/>
        </w:tabs>
        <w:spacing w:after="0"/>
        <w:ind w:left="0" w:firstLine="0"/>
      </w:pPr>
      <w:r>
        <w:t xml:space="preserve">Diätassistentin </w:t>
      </w:r>
      <w:proofErr w:type="spellStart"/>
      <w:r>
        <w:t>speicher</w:t>
      </w:r>
      <w:proofErr w:type="spellEnd"/>
      <w:r>
        <w:t xml:space="preserve"> das aktualisierte Kontaktjournal.</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Patient nicht im System vorhanden</w:t>
      </w:r>
    </w:p>
    <w:p w:rsidR="00E6507A" w:rsidRDefault="00E6507A" w:rsidP="00D8176D">
      <w:r>
        <w:tab/>
        <w:t>Patient muss von der Diätassistentin neu angelegt werden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Erstellung einer Blockdiät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ab/>
        <w:t xml:space="preserve">Erstellt eine vom Patienten unabhängige Diät mit Rezepten die zu einem oder mehreren </w:t>
      </w:r>
      <w:r>
        <w:tab/>
      </w:r>
      <w:r>
        <w:tab/>
        <w:t>bestimmten Parameter passen.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71"/>
        </w:numPr>
        <w:tabs>
          <w:tab w:val="num" w:pos="720"/>
        </w:tabs>
        <w:spacing w:after="0"/>
        <w:ind w:left="0" w:firstLine="0"/>
      </w:pPr>
      <w:r>
        <w:t>Diätassistentin</w:t>
      </w:r>
    </w:p>
    <w:p w:rsidR="00E6507A" w:rsidRDefault="00E6507A" w:rsidP="00D8176D">
      <w:pPr>
        <w:rPr>
          <w:u w:val="single"/>
        </w:rPr>
      </w:pP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1"/>
        <w:gridCol w:w="4641"/>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lastRenderedPageBreak/>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wiederverwendbarem Diätplan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72"/>
        </w:numPr>
        <w:tabs>
          <w:tab w:val="num" w:pos="720"/>
        </w:tabs>
        <w:spacing w:after="0"/>
        <w:ind w:left="0" w:firstLine="0"/>
      </w:pPr>
      <w:r>
        <w:t>Diätassistentin ist im System eingeloggt</w:t>
      </w:r>
    </w:p>
    <w:p w:rsidR="00E6507A" w:rsidRDefault="00E6507A" w:rsidP="00D8176D">
      <w:pPr>
        <w:numPr>
          <w:ilvl w:val="0"/>
          <w:numId w:val="72"/>
        </w:numPr>
        <w:tabs>
          <w:tab w:val="num" w:pos="720"/>
        </w:tabs>
        <w:spacing w:after="0"/>
        <w:ind w:left="0" w:firstLine="0"/>
      </w:pPr>
      <w:r>
        <w:t xml:space="preserve">Assistentin muss den Parameter auf welchen sie den Plan abstimmt kennen und es sind </w:t>
      </w:r>
    </w:p>
    <w:p w:rsidR="00E6507A" w:rsidRDefault="00E6507A" w:rsidP="00D8176D">
      <w:r>
        <w:t>mindestens 2 passende Rezepte bekannt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 w:rsidR="00E6507A" w:rsidRDefault="00E6507A" w:rsidP="00D8176D">
      <w:pPr>
        <w:numPr>
          <w:ilvl w:val="0"/>
          <w:numId w:val="73"/>
        </w:numPr>
        <w:tabs>
          <w:tab w:val="num" w:pos="720"/>
        </w:tabs>
        <w:spacing w:after="0"/>
        <w:ind w:left="0" w:firstLine="0"/>
      </w:pPr>
      <w:r>
        <w:t>Diätassistentin wählt im System Blockdiät zusammenstellen</w:t>
      </w:r>
    </w:p>
    <w:p w:rsidR="00E6507A" w:rsidRDefault="00E6507A" w:rsidP="00D8176D">
      <w:pPr>
        <w:numPr>
          <w:ilvl w:val="0"/>
          <w:numId w:val="73"/>
        </w:numPr>
        <w:tabs>
          <w:tab w:val="num" w:pos="720"/>
        </w:tabs>
        <w:spacing w:after="0"/>
        <w:ind w:left="0" w:firstLine="0"/>
      </w:pPr>
      <w:r>
        <w:t>Neues Formular “Blockdiät” erscheint</w:t>
      </w:r>
    </w:p>
    <w:p w:rsidR="00E6507A" w:rsidRDefault="00E6507A" w:rsidP="00D8176D">
      <w:pPr>
        <w:numPr>
          <w:ilvl w:val="0"/>
          <w:numId w:val="73"/>
        </w:numPr>
        <w:tabs>
          <w:tab w:val="num" w:pos="720"/>
        </w:tabs>
        <w:spacing w:after="0"/>
        <w:ind w:left="0" w:firstLine="0"/>
      </w:pPr>
      <w:r>
        <w:t>Diätassistentin gibt Blockdiät einen Namen</w:t>
      </w:r>
    </w:p>
    <w:p w:rsidR="00E6507A" w:rsidRDefault="00E6507A" w:rsidP="00D8176D">
      <w:pPr>
        <w:numPr>
          <w:ilvl w:val="0"/>
          <w:numId w:val="73"/>
        </w:numPr>
        <w:tabs>
          <w:tab w:val="num" w:pos="720"/>
        </w:tabs>
        <w:spacing w:after="0"/>
        <w:ind w:left="0" w:firstLine="0"/>
      </w:pPr>
      <w:r>
        <w:t>Name wird vom System übernommen´</w:t>
      </w:r>
    </w:p>
    <w:p w:rsidR="00E6507A" w:rsidRDefault="00E6507A" w:rsidP="00D8176D">
      <w:pPr>
        <w:numPr>
          <w:ilvl w:val="0"/>
          <w:numId w:val="73"/>
        </w:numPr>
        <w:tabs>
          <w:tab w:val="num" w:pos="720"/>
        </w:tabs>
        <w:spacing w:after="0"/>
        <w:ind w:left="0" w:firstLine="0"/>
      </w:pPr>
      <w:r>
        <w:t>Diätassistentin wählt Parameter hinzufügen</w:t>
      </w:r>
    </w:p>
    <w:p w:rsidR="00E6507A" w:rsidRDefault="00E6507A" w:rsidP="00D8176D">
      <w:pPr>
        <w:numPr>
          <w:ilvl w:val="0"/>
          <w:numId w:val="73"/>
        </w:numPr>
        <w:tabs>
          <w:tab w:val="num" w:pos="720"/>
        </w:tabs>
        <w:spacing w:after="0"/>
        <w:ind w:left="0" w:firstLine="0"/>
      </w:pPr>
      <w:r>
        <w:t>System zeigt Parametersuchmaske an</w:t>
      </w:r>
    </w:p>
    <w:p w:rsidR="00E6507A" w:rsidRDefault="00E6507A" w:rsidP="00D8176D">
      <w:pPr>
        <w:numPr>
          <w:ilvl w:val="0"/>
          <w:numId w:val="73"/>
        </w:numPr>
        <w:tabs>
          <w:tab w:val="num" w:pos="720"/>
        </w:tabs>
        <w:spacing w:after="0"/>
        <w:ind w:left="0" w:firstLine="0"/>
      </w:pPr>
      <w:r>
        <w:t xml:space="preserve">Diätassistentin sucht </w:t>
      </w:r>
      <w:proofErr w:type="spellStart"/>
      <w:r>
        <w:t>Paramter</w:t>
      </w:r>
      <w:proofErr w:type="spellEnd"/>
    </w:p>
    <w:p w:rsidR="00E6507A" w:rsidRDefault="00E6507A" w:rsidP="00D8176D">
      <w:pPr>
        <w:numPr>
          <w:ilvl w:val="0"/>
          <w:numId w:val="73"/>
        </w:numPr>
        <w:tabs>
          <w:tab w:val="num" w:pos="720"/>
        </w:tabs>
        <w:spacing w:after="0"/>
        <w:ind w:left="0" w:firstLine="0"/>
      </w:pPr>
      <w:r>
        <w:t xml:space="preserve">System zeigt </w:t>
      </w:r>
      <w:proofErr w:type="spellStart"/>
      <w:r>
        <w:t>entprechende</w:t>
      </w:r>
      <w:proofErr w:type="spellEnd"/>
      <w:r>
        <w:t xml:space="preserve"> Parameter an</w:t>
      </w:r>
    </w:p>
    <w:p w:rsidR="00E6507A" w:rsidRDefault="00E6507A" w:rsidP="00D8176D">
      <w:pPr>
        <w:numPr>
          <w:ilvl w:val="0"/>
          <w:numId w:val="73"/>
        </w:numPr>
        <w:tabs>
          <w:tab w:val="num" w:pos="720"/>
        </w:tabs>
        <w:spacing w:after="0"/>
        <w:ind w:left="0" w:firstLine="0"/>
      </w:pPr>
      <w:r>
        <w:t>Diätassistentin wählt Parameter aus</w:t>
      </w:r>
    </w:p>
    <w:p w:rsidR="00E6507A" w:rsidRDefault="00E6507A" w:rsidP="00D8176D">
      <w:pPr>
        <w:numPr>
          <w:ilvl w:val="0"/>
          <w:numId w:val="73"/>
        </w:numPr>
        <w:tabs>
          <w:tab w:val="num" w:pos="720"/>
        </w:tabs>
        <w:spacing w:after="0"/>
        <w:ind w:left="0" w:firstLine="0"/>
      </w:pPr>
      <w:r>
        <w:t>System übernimmt Parameter in die Blockdiät</w:t>
      </w:r>
    </w:p>
    <w:p w:rsidR="00E6507A" w:rsidRDefault="00E6507A" w:rsidP="00D8176D">
      <w:pPr>
        <w:numPr>
          <w:ilvl w:val="0"/>
          <w:numId w:val="73"/>
        </w:numPr>
        <w:tabs>
          <w:tab w:val="num" w:pos="720"/>
        </w:tabs>
        <w:spacing w:after="0"/>
        <w:ind w:left="0" w:firstLine="0"/>
      </w:pPr>
      <w:r>
        <w:t>Diätassistentin Wiederholt Schritt 5-9 bis alle Parameter für Blockdiät erfasst sind</w:t>
      </w:r>
    </w:p>
    <w:p w:rsidR="00E6507A" w:rsidRDefault="00E6507A" w:rsidP="00D8176D">
      <w:pPr>
        <w:numPr>
          <w:ilvl w:val="0"/>
          <w:numId w:val="73"/>
        </w:numPr>
        <w:tabs>
          <w:tab w:val="num" w:pos="720"/>
        </w:tabs>
        <w:spacing w:after="0"/>
        <w:ind w:left="0" w:firstLine="0"/>
      </w:pPr>
      <w:r>
        <w:t>Diätassistentin wählt Mahlzeit hinzufügen aus</w:t>
      </w:r>
    </w:p>
    <w:p w:rsidR="00E6507A" w:rsidRDefault="00E6507A" w:rsidP="00D8176D">
      <w:pPr>
        <w:numPr>
          <w:ilvl w:val="0"/>
          <w:numId w:val="73"/>
        </w:numPr>
        <w:tabs>
          <w:tab w:val="num" w:pos="720"/>
        </w:tabs>
        <w:spacing w:after="0"/>
        <w:ind w:left="0" w:firstLine="0"/>
      </w:pPr>
      <w:r>
        <w:t>System zeigt Suchmaske für Rezepte an, nur der Mahlzeit oder Parameter entsprechenden Rezepte sind auswählbar</w:t>
      </w:r>
    </w:p>
    <w:p w:rsidR="00E6507A" w:rsidRDefault="00E6507A" w:rsidP="00D8176D">
      <w:pPr>
        <w:numPr>
          <w:ilvl w:val="0"/>
          <w:numId w:val="73"/>
        </w:numPr>
        <w:tabs>
          <w:tab w:val="num" w:pos="720"/>
        </w:tabs>
        <w:spacing w:after="0"/>
        <w:ind w:left="0" w:firstLine="0"/>
      </w:pPr>
      <w:r>
        <w:t>System übernimmt Rezept und verhindert doppelte Auswahl</w:t>
      </w:r>
    </w:p>
    <w:p w:rsidR="00E6507A" w:rsidRDefault="00E6507A" w:rsidP="00D8176D">
      <w:pPr>
        <w:numPr>
          <w:ilvl w:val="0"/>
          <w:numId w:val="73"/>
        </w:numPr>
        <w:tabs>
          <w:tab w:val="num" w:pos="720"/>
        </w:tabs>
        <w:spacing w:after="0"/>
        <w:ind w:left="0" w:firstLine="0"/>
      </w:pPr>
      <w:r>
        <w:t>Wiederholung Schritt 13-14 bis Diätassistentin Rezepte für Mahlzeit passen</w:t>
      </w:r>
    </w:p>
    <w:p w:rsidR="00E6507A" w:rsidRDefault="00E6507A" w:rsidP="00D8176D">
      <w:pPr>
        <w:numPr>
          <w:ilvl w:val="0"/>
          <w:numId w:val="73"/>
        </w:numPr>
        <w:tabs>
          <w:tab w:val="num" w:pos="720"/>
        </w:tabs>
        <w:spacing w:after="0"/>
        <w:ind w:left="0" w:firstLine="0"/>
      </w:pPr>
      <w:r>
        <w:t>Wiederholung schritt 12 bis alle Mahlzeiten erfasst sind</w:t>
      </w:r>
    </w:p>
    <w:p w:rsidR="00E6507A" w:rsidRDefault="00E6507A" w:rsidP="00D8176D">
      <w:pPr>
        <w:numPr>
          <w:ilvl w:val="0"/>
          <w:numId w:val="73"/>
        </w:numPr>
        <w:tabs>
          <w:tab w:val="num" w:pos="720"/>
        </w:tabs>
        <w:spacing w:after="0"/>
        <w:ind w:left="0" w:firstLine="0"/>
      </w:pPr>
      <w:r>
        <w:t>Diätassistentin speichert Blockdiät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lastRenderedPageBreak/>
        <w:t>2.a System erstellt kein neues Formular</w:t>
      </w:r>
    </w:p>
    <w:p w:rsidR="00E6507A" w:rsidRDefault="00E6507A" w:rsidP="00D8176D">
      <w:r>
        <w:t>1.System zeigt kein Formular an</w:t>
      </w:r>
    </w:p>
    <w:p w:rsidR="00E6507A" w:rsidRDefault="00E6507A" w:rsidP="00D8176D">
      <w:r>
        <w:t>2.Diätassistentin bricht ab und startet neu bei Schritt 1</w:t>
      </w:r>
    </w:p>
    <w:p w:rsidR="00E6507A" w:rsidRDefault="00E6507A" w:rsidP="00D8176D">
      <w:r>
        <w:t>4 a Diätassistentin gibt schon vergebenen Namen ein</w:t>
      </w:r>
    </w:p>
    <w:p w:rsidR="00E6507A" w:rsidRDefault="00E6507A" w:rsidP="00D8176D">
      <w:r>
        <w:tab/>
        <w:t>1. System erkennt das Name schon vorhanden ist</w:t>
      </w:r>
    </w:p>
    <w:p w:rsidR="00E6507A" w:rsidRDefault="00E6507A" w:rsidP="00D8176D">
      <w:r>
        <w:tab/>
        <w:t>2. Diätassistentin wiederholt Schritt 3</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r>
        <w:rPr>
          <w:u w:val="single"/>
        </w:rPr>
        <w:br/>
      </w:r>
      <w:r>
        <w:rPr>
          <w:u w:val="single"/>
        </w:rPr>
        <w:tab/>
      </w:r>
      <w:r>
        <w:t>selten</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pStyle w:val="berschrift3"/>
        <w:ind w:left="0" w:firstLine="0"/>
      </w:pPr>
      <w:r>
        <w:t xml:space="preserve"> Ändern einer Blockdiät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pPr>
        <w:rPr>
          <w:u w:val="single"/>
        </w:rPr>
      </w:pPr>
      <w:r>
        <w:rPr>
          <w:u w:val="single"/>
        </w:rPr>
        <w:tab/>
      </w:r>
      <w:r>
        <w:t>Abändern einer erstellten Blockdiät ohne dabei die Parameter zu ändern.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ab/>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einfache </w:t>
            </w:r>
            <w:proofErr w:type="spellStart"/>
            <w:r>
              <w:t>veränderung</w:t>
            </w:r>
            <w:proofErr w:type="spellEnd"/>
            <w:r>
              <w:t xml:space="preserve"> des Plans</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74"/>
        </w:numPr>
        <w:tabs>
          <w:tab w:val="num" w:pos="720"/>
        </w:tabs>
        <w:spacing w:after="0"/>
        <w:ind w:left="0" w:firstLine="0"/>
      </w:pPr>
      <w:r>
        <w:t>Diätassistentin ist im System eingeloggt</w:t>
      </w:r>
    </w:p>
    <w:p w:rsidR="00E6507A" w:rsidRDefault="00E6507A" w:rsidP="00D8176D">
      <w:pPr>
        <w:numPr>
          <w:ilvl w:val="0"/>
          <w:numId w:val="74"/>
        </w:numPr>
        <w:tabs>
          <w:tab w:val="num" w:pos="720"/>
        </w:tabs>
        <w:spacing w:after="0"/>
        <w:ind w:left="0" w:firstLine="0"/>
      </w:pPr>
      <w:r>
        <w:t>Blockdiät schon erstellt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75"/>
        </w:numPr>
        <w:tabs>
          <w:tab w:val="num" w:pos="720"/>
        </w:tabs>
        <w:spacing w:after="0"/>
        <w:ind w:left="0" w:firstLine="0"/>
      </w:pPr>
      <w:r>
        <w:t>Blockdiät ist verändert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76"/>
        </w:numPr>
        <w:tabs>
          <w:tab w:val="num" w:pos="720"/>
        </w:tabs>
        <w:spacing w:after="0"/>
        <w:ind w:left="0" w:firstLine="0"/>
      </w:pPr>
      <w:r>
        <w:t>Diätassistentin wählt Blockdiäten</w:t>
      </w:r>
    </w:p>
    <w:p w:rsidR="00E6507A" w:rsidRDefault="00E6507A" w:rsidP="00D8176D">
      <w:pPr>
        <w:numPr>
          <w:ilvl w:val="0"/>
          <w:numId w:val="76"/>
        </w:numPr>
        <w:tabs>
          <w:tab w:val="num" w:pos="720"/>
        </w:tabs>
        <w:spacing w:after="0"/>
        <w:ind w:left="0" w:firstLine="0"/>
      </w:pPr>
      <w:r>
        <w:t>System zeigt Ansicht der Blockdiäten an</w:t>
      </w:r>
    </w:p>
    <w:p w:rsidR="00E6507A" w:rsidRDefault="00E6507A" w:rsidP="00D8176D">
      <w:pPr>
        <w:numPr>
          <w:ilvl w:val="0"/>
          <w:numId w:val="76"/>
        </w:numPr>
        <w:tabs>
          <w:tab w:val="num" w:pos="720"/>
        </w:tabs>
        <w:spacing w:after="0"/>
        <w:ind w:left="0" w:firstLine="0"/>
      </w:pPr>
      <w:r>
        <w:t>Diätassistentin sucht entweder über Name oder Parameter die zu ändernde Blockdiät</w:t>
      </w:r>
    </w:p>
    <w:p w:rsidR="00E6507A" w:rsidRDefault="00E6507A" w:rsidP="00D8176D">
      <w:pPr>
        <w:numPr>
          <w:ilvl w:val="0"/>
          <w:numId w:val="76"/>
        </w:numPr>
        <w:tabs>
          <w:tab w:val="num" w:pos="720"/>
        </w:tabs>
        <w:spacing w:after="0"/>
        <w:ind w:left="0" w:firstLine="0"/>
      </w:pPr>
      <w:r>
        <w:t>System zeigt Liste der Blockdiäten an</w:t>
      </w:r>
    </w:p>
    <w:p w:rsidR="00E6507A" w:rsidRDefault="00E6507A" w:rsidP="00D8176D">
      <w:pPr>
        <w:numPr>
          <w:ilvl w:val="0"/>
          <w:numId w:val="76"/>
        </w:numPr>
        <w:tabs>
          <w:tab w:val="num" w:pos="720"/>
        </w:tabs>
        <w:spacing w:after="0"/>
        <w:ind w:left="0" w:firstLine="0"/>
      </w:pPr>
      <w:r>
        <w:t>Diätassistentin wählt die entsprechende Blockdiät aus</w:t>
      </w:r>
    </w:p>
    <w:p w:rsidR="00E6507A" w:rsidRDefault="00E6507A" w:rsidP="00D8176D">
      <w:pPr>
        <w:numPr>
          <w:ilvl w:val="0"/>
          <w:numId w:val="76"/>
        </w:numPr>
        <w:tabs>
          <w:tab w:val="num" w:pos="720"/>
        </w:tabs>
        <w:spacing w:after="0"/>
        <w:ind w:left="0" w:firstLine="0"/>
      </w:pPr>
      <w:r>
        <w:t>System öffnet das entsprechende Blockdiätformular</w:t>
      </w:r>
    </w:p>
    <w:p w:rsidR="00E6507A" w:rsidRDefault="00E6507A" w:rsidP="00D8176D">
      <w:pPr>
        <w:numPr>
          <w:ilvl w:val="0"/>
          <w:numId w:val="76"/>
        </w:numPr>
        <w:tabs>
          <w:tab w:val="num" w:pos="720"/>
        </w:tabs>
        <w:spacing w:after="0"/>
        <w:ind w:left="0" w:firstLine="0"/>
      </w:pPr>
      <w:r>
        <w:t>Diätassistentin wählt zu ändernde Mahlzeit an</w:t>
      </w:r>
    </w:p>
    <w:p w:rsidR="00E6507A" w:rsidRDefault="00E6507A" w:rsidP="00D8176D">
      <w:pPr>
        <w:numPr>
          <w:ilvl w:val="0"/>
          <w:numId w:val="76"/>
        </w:numPr>
        <w:tabs>
          <w:tab w:val="num" w:pos="720"/>
        </w:tabs>
        <w:spacing w:after="0"/>
        <w:ind w:left="0" w:firstLine="0"/>
      </w:pPr>
      <w:r>
        <w:t>System zeigt Rezepte der Mahlzeit an</w:t>
      </w:r>
    </w:p>
    <w:p w:rsidR="00E6507A" w:rsidRDefault="00E6507A" w:rsidP="00D8176D">
      <w:pPr>
        <w:numPr>
          <w:ilvl w:val="0"/>
          <w:numId w:val="76"/>
        </w:numPr>
        <w:tabs>
          <w:tab w:val="num" w:pos="720"/>
        </w:tabs>
        <w:spacing w:after="0"/>
        <w:ind w:left="0" w:firstLine="0"/>
      </w:pPr>
      <w:r>
        <w:t>Diätassistentin fügt Lebensmittel hinzu</w:t>
      </w:r>
    </w:p>
    <w:p w:rsidR="00E6507A" w:rsidRDefault="00E6507A" w:rsidP="00D8176D">
      <w:pPr>
        <w:numPr>
          <w:ilvl w:val="0"/>
          <w:numId w:val="76"/>
        </w:numPr>
        <w:tabs>
          <w:tab w:val="num" w:pos="720"/>
        </w:tabs>
        <w:spacing w:after="0"/>
        <w:ind w:left="0" w:firstLine="0"/>
      </w:pPr>
      <w:r>
        <w:t xml:space="preserve">System zeigt den </w:t>
      </w:r>
      <w:proofErr w:type="spellStart"/>
      <w:r>
        <w:t>Paramtern</w:t>
      </w:r>
      <w:proofErr w:type="spellEnd"/>
      <w:r>
        <w:t xml:space="preserve"> </w:t>
      </w:r>
      <w:proofErr w:type="spellStart"/>
      <w:r>
        <w:t>entspechende</w:t>
      </w:r>
      <w:proofErr w:type="spellEnd"/>
      <w:r>
        <w:t xml:space="preserve"> Lebensmittel an</w:t>
      </w:r>
    </w:p>
    <w:p w:rsidR="00E6507A" w:rsidRDefault="00E6507A" w:rsidP="00D8176D">
      <w:pPr>
        <w:numPr>
          <w:ilvl w:val="0"/>
          <w:numId w:val="76"/>
        </w:numPr>
        <w:tabs>
          <w:tab w:val="num" w:pos="720"/>
        </w:tabs>
        <w:spacing w:after="0"/>
        <w:ind w:left="0" w:firstLine="0"/>
      </w:pPr>
      <w:r>
        <w:t>Diätassistentin wählt Lebensmittel aus</w:t>
      </w:r>
    </w:p>
    <w:p w:rsidR="00E6507A" w:rsidRDefault="00E6507A" w:rsidP="00D8176D">
      <w:pPr>
        <w:numPr>
          <w:ilvl w:val="0"/>
          <w:numId w:val="76"/>
        </w:numPr>
        <w:tabs>
          <w:tab w:val="num" w:pos="720"/>
        </w:tabs>
        <w:spacing w:after="0"/>
        <w:ind w:left="0" w:firstLine="0"/>
      </w:pPr>
      <w:r>
        <w:t>System übernimmt Lebensmittel in Mahlzeit</w:t>
      </w:r>
    </w:p>
    <w:p w:rsidR="00E6507A" w:rsidRDefault="00E6507A" w:rsidP="00D8176D">
      <w:pPr>
        <w:numPr>
          <w:ilvl w:val="0"/>
          <w:numId w:val="76"/>
        </w:numPr>
        <w:tabs>
          <w:tab w:val="num" w:pos="720"/>
        </w:tabs>
        <w:spacing w:after="0"/>
        <w:ind w:left="0" w:firstLine="0"/>
      </w:pPr>
      <w:r>
        <w:t>Wiederholung Schritt 8-12 bis alle neuen Lebensmittel erfasst sind</w:t>
      </w:r>
    </w:p>
    <w:p w:rsidR="00E6507A" w:rsidRDefault="00E6507A" w:rsidP="00D8176D">
      <w:pPr>
        <w:numPr>
          <w:ilvl w:val="0"/>
          <w:numId w:val="76"/>
        </w:numPr>
        <w:tabs>
          <w:tab w:val="num" w:pos="720"/>
        </w:tabs>
        <w:spacing w:after="0"/>
        <w:ind w:left="0" w:firstLine="0"/>
      </w:pPr>
      <w:r>
        <w:t>Diätassistentin entfernt Lebensmittel aus Mahlzeit</w:t>
      </w:r>
    </w:p>
    <w:p w:rsidR="00E6507A" w:rsidRDefault="00E6507A" w:rsidP="00D8176D">
      <w:pPr>
        <w:numPr>
          <w:ilvl w:val="0"/>
          <w:numId w:val="76"/>
        </w:numPr>
        <w:tabs>
          <w:tab w:val="num" w:pos="720"/>
        </w:tabs>
        <w:spacing w:after="0"/>
        <w:ind w:left="0" w:firstLine="0"/>
      </w:pPr>
      <w:r>
        <w:t>System zeigt Löschen Bestätigen Dialog an</w:t>
      </w:r>
    </w:p>
    <w:p w:rsidR="00E6507A" w:rsidRDefault="00E6507A" w:rsidP="00D8176D">
      <w:pPr>
        <w:numPr>
          <w:ilvl w:val="0"/>
          <w:numId w:val="76"/>
        </w:numPr>
        <w:tabs>
          <w:tab w:val="num" w:pos="720"/>
        </w:tabs>
        <w:spacing w:after="0"/>
        <w:ind w:left="0" w:firstLine="0"/>
      </w:pPr>
      <w:r>
        <w:t>Diätassistentin bestätigt löschen</w:t>
      </w:r>
    </w:p>
    <w:p w:rsidR="00E6507A" w:rsidRDefault="00E6507A" w:rsidP="00D8176D">
      <w:pPr>
        <w:numPr>
          <w:ilvl w:val="0"/>
          <w:numId w:val="76"/>
        </w:numPr>
        <w:tabs>
          <w:tab w:val="num" w:pos="720"/>
        </w:tabs>
        <w:spacing w:after="0"/>
        <w:ind w:left="0" w:firstLine="0"/>
      </w:pPr>
      <w:r>
        <w:t>System entfernt Lebensmitteleintrag in der Mahlzeit</w:t>
      </w:r>
    </w:p>
    <w:p w:rsidR="00E6507A" w:rsidRDefault="00E6507A" w:rsidP="00D8176D">
      <w:pPr>
        <w:numPr>
          <w:ilvl w:val="0"/>
          <w:numId w:val="76"/>
        </w:numPr>
        <w:tabs>
          <w:tab w:val="num" w:pos="720"/>
        </w:tabs>
        <w:spacing w:after="0"/>
        <w:ind w:left="0" w:firstLine="0"/>
      </w:pPr>
      <w:r>
        <w:t>Wiederhole Schritt 14-17 bis alle nicht mehr passenden Lebensmittel entfernt sind</w:t>
      </w:r>
    </w:p>
    <w:p w:rsidR="00E6507A" w:rsidRDefault="00E6507A" w:rsidP="00D8176D">
      <w:pPr>
        <w:numPr>
          <w:ilvl w:val="0"/>
          <w:numId w:val="76"/>
        </w:numPr>
        <w:tabs>
          <w:tab w:val="num" w:pos="720"/>
        </w:tabs>
        <w:spacing w:after="0"/>
        <w:ind w:left="0" w:firstLine="0"/>
      </w:pPr>
      <w:r>
        <w:t xml:space="preserve">Wiederholung </w:t>
      </w:r>
      <w:proofErr w:type="spellStart"/>
      <w:r>
        <w:t>Schrit</w:t>
      </w:r>
      <w:proofErr w:type="spellEnd"/>
      <w:r>
        <w:t xml:space="preserve"> 7-18 bis alle Mahlzeiten abgeändert sind</w:t>
      </w:r>
    </w:p>
    <w:p w:rsidR="00E6507A" w:rsidRDefault="00E6507A" w:rsidP="00D8176D">
      <w:pPr>
        <w:numPr>
          <w:ilvl w:val="0"/>
          <w:numId w:val="76"/>
        </w:numPr>
        <w:tabs>
          <w:tab w:val="num" w:pos="720"/>
        </w:tabs>
        <w:spacing w:after="0"/>
        <w:ind w:left="0" w:firstLine="0"/>
      </w:pPr>
      <w:r>
        <w:t>Diätassistentin speichert Blockdiät</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Name oder Parameter nicht vorhanden</w:t>
      </w:r>
    </w:p>
    <w:p w:rsidR="00E6507A" w:rsidRDefault="00E6507A" w:rsidP="00D8176D">
      <w:r>
        <w:tab/>
        <w:t>1. System zeigt leere Liste an</w:t>
      </w:r>
    </w:p>
    <w:p w:rsidR="00E6507A" w:rsidRDefault="00E6507A" w:rsidP="00D8176D">
      <w:r>
        <w:lastRenderedPageBreak/>
        <w:tab/>
        <w:t>2. Diätassistentin beginnt Suche nach Diät von vorne</w:t>
      </w:r>
    </w:p>
    <w:p w:rsidR="00E6507A" w:rsidRDefault="00E6507A" w:rsidP="00D8176D">
      <w:r>
        <w:t xml:space="preserve">7a Diätassistentin fügt fehlende </w:t>
      </w:r>
      <w:proofErr w:type="spellStart"/>
      <w:r>
        <w:t>Mahzeit</w:t>
      </w:r>
      <w:proofErr w:type="spellEnd"/>
      <w:r>
        <w:t xml:space="preserve"> hinzu</w:t>
      </w:r>
    </w:p>
    <w:p w:rsidR="00E6507A" w:rsidRDefault="00E6507A" w:rsidP="00D8176D">
      <w:r>
        <w:tab/>
        <w:t>1. Diätassistentin wählt Mahlzeit hinzufügen aus</w:t>
      </w:r>
    </w:p>
    <w:p w:rsidR="00E6507A" w:rsidRDefault="00E6507A" w:rsidP="00D8176D">
      <w:r>
        <w:tab/>
        <w:t>2. System zeigt noch nicht im Plan vorkommende Mahlzeiten an</w:t>
      </w:r>
    </w:p>
    <w:p w:rsidR="00E6507A" w:rsidRDefault="00E6507A" w:rsidP="00D8176D">
      <w:r>
        <w:tab/>
        <w:t>3. Diätassistentin wählt Mahlzeit aus</w:t>
      </w:r>
    </w:p>
    <w:p w:rsidR="00E6507A" w:rsidRDefault="00E6507A" w:rsidP="00D8176D">
      <w:r>
        <w:tab/>
        <w:t>4. System zeigt Mahlzeit an</w:t>
      </w:r>
    </w:p>
    <w:p w:rsidR="00E6507A" w:rsidRDefault="00E6507A" w:rsidP="00D8176D">
      <w:r>
        <w:tab/>
        <w:t>5. Diätassistentin fügt Lebensmittel hinzu</w:t>
      </w:r>
    </w:p>
    <w:p w:rsidR="00E6507A" w:rsidRDefault="00E6507A" w:rsidP="00D8176D">
      <w:r>
        <w:tab/>
        <w:t>6. System zeigt Liste der Lebensmittel an</w:t>
      </w:r>
    </w:p>
    <w:p w:rsidR="00E6507A" w:rsidRDefault="00E6507A" w:rsidP="00D8176D">
      <w:r>
        <w:tab/>
        <w:t xml:space="preserve">7. Diätassistentin wählt </w:t>
      </w:r>
      <w:proofErr w:type="spellStart"/>
      <w:r>
        <w:t>LEbensmittel</w:t>
      </w:r>
      <w:proofErr w:type="spellEnd"/>
      <w:r>
        <w:t xml:space="preserve"> aus</w:t>
      </w:r>
    </w:p>
    <w:p w:rsidR="00E6507A" w:rsidRDefault="00E6507A" w:rsidP="00D8176D">
      <w:r>
        <w:tab/>
        <w:t>8. System fügt Lebensmittel der Mahlzeit hinzu</w:t>
      </w:r>
    </w:p>
    <w:p w:rsidR="00E6507A" w:rsidRDefault="00E6507A" w:rsidP="00D8176D">
      <w:r>
        <w:tab/>
        <w:t xml:space="preserve">9. Wiederholung Schritt 7a 5-8 bis alle passenden Lebensmittel für die Mahlzeit </w:t>
      </w:r>
      <w:r>
        <w:tab/>
      </w:r>
      <w:r>
        <w:tab/>
        <w:t xml:space="preserve">    ausgewählt wurden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pStyle w:val="berschrift3"/>
        <w:ind w:left="0" w:firstLine="0"/>
      </w:pPr>
      <w:r>
        <w:t xml:space="preserve">Erfassen von Parametern aus medizinischen Nebenbefunden (Für </w:t>
      </w:r>
      <w:proofErr w:type="spellStart"/>
      <w:r>
        <w:t>Asschließungskriterien</w:t>
      </w:r>
      <w:proofErr w:type="spellEnd"/>
      <w:r>
        <w:t>)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Hier werden Parameter, klar im System definierte sowie nicht klar definierte, erfasst, die über den Hauptbefund hinaus Lebensmittel für den Diätplan ausschließen.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77"/>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lastRenderedPageBreak/>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4"/>
        <w:gridCol w:w="4638"/>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möglichst eindeutige Bedingungen für Diätplanerstellung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Diätplan den er verträgt und auch gerne einhält</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Auschließung</w:t>
            </w:r>
            <w:proofErr w:type="spellEnd"/>
            <w:r>
              <w:t xml:space="preserve"> von störenden Nebeneffekten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78"/>
        </w:numPr>
        <w:tabs>
          <w:tab w:val="num" w:pos="720"/>
        </w:tabs>
        <w:spacing w:after="0"/>
        <w:ind w:left="0" w:firstLine="0"/>
      </w:pPr>
      <w:r>
        <w:t>Diätassistentin ist im System eingeloggt</w:t>
      </w:r>
    </w:p>
    <w:p w:rsidR="00E6507A" w:rsidRDefault="00E6507A" w:rsidP="00D8176D">
      <w:pPr>
        <w:numPr>
          <w:ilvl w:val="0"/>
          <w:numId w:val="78"/>
        </w:numPr>
        <w:tabs>
          <w:tab w:val="num" w:pos="720"/>
        </w:tabs>
        <w:spacing w:after="0"/>
        <w:ind w:left="0" w:firstLine="0"/>
      </w:pPr>
      <w:r>
        <w:t>Nebenbefunde vorhanden</w:t>
      </w:r>
    </w:p>
    <w:p w:rsidR="00E6507A" w:rsidRDefault="00E6507A" w:rsidP="00D8176D">
      <w:pPr>
        <w:numPr>
          <w:ilvl w:val="0"/>
          <w:numId w:val="78"/>
        </w:numPr>
        <w:tabs>
          <w:tab w:val="num" w:pos="720"/>
        </w:tabs>
        <w:spacing w:after="0"/>
        <w:ind w:left="0" w:firstLine="0"/>
      </w:pPr>
      <w:r>
        <w:t xml:space="preserve">Patientenakt </w:t>
      </w:r>
      <w:proofErr w:type="spellStart"/>
      <w:r>
        <w:t>geöfffnet</w:t>
      </w:r>
      <w:proofErr w:type="spellEnd"/>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79"/>
        </w:numPr>
        <w:tabs>
          <w:tab w:val="num" w:pos="720"/>
        </w:tabs>
        <w:spacing w:after="0"/>
        <w:ind w:left="0" w:firstLine="0"/>
      </w:pPr>
      <w:r>
        <w:t>Diätassistentin öffnet das Fenster Patientenstatus</w:t>
      </w:r>
    </w:p>
    <w:p w:rsidR="00E6507A" w:rsidRDefault="00E6507A" w:rsidP="00D8176D">
      <w:pPr>
        <w:numPr>
          <w:ilvl w:val="0"/>
          <w:numId w:val="79"/>
        </w:numPr>
        <w:tabs>
          <w:tab w:val="num" w:pos="720"/>
        </w:tabs>
        <w:spacing w:after="0"/>
        <w:ind w:left="0" w:firstLine="0"/>
      </w:pPr>
      <w:r>
        <w:t>System öffnet Patientenstatus</w:t>
      </w:r>
    </w:p>
    <w:p w:rsidR="00E6507A" w:rsidRDefault="00E6507A" w:rsidP="00D8176D">
      <w:pPr>
        <w:numPr>
          <w:ilvl w:val="0"/>
          <w:numId w:val="79"/>
        </w:numPr>
        <w:tabs>
          <w:tab w:val="num" w:pos="720"/>
        </w:tabs>
        <w:spacing w:after="0"/>
        <w:ind w:left="0" w:firstLine="0"/>
      </w:pPr>
      <w:r>
        <w:t xml:space="preserve">Diätassistentin fügt in das Notizfeld nicht eindeutige Kriterien (nicht automatisch </w:t>
      </w:r>
      <w:proofErr w:type="spellStart"/>
      <w:r>
        <w:t>verarbeitbare</w:t>
      </w:r>
      <w:proofErr w:type="spellEnd"/>
      <w:r>
        <w:t xml:space="preserve"> Kriterien) ein.</w:t>
      </w:r>
    </w:p>
    <w:p w:rsidR="00E6507A" w:rsidRDefault="00E6507A" w:rsidP="00D8176D">
      <w:pPr>
        <w:numPr>
          <w:ilvl w:val="0"/>
          <w:numId w:val="79"/>
        </w:numPr>
        <w:tabs>
          <w:tab w:val="num" w:pos="720"/>
        </w:tabs>
        <w:spacing w:after="0"/>
        <w:ind w:left="0" w:firstLine="0"/>
      </w:pPr>
      <w:r>
        <w:t>System übernimmt die Eingaben</w:t>
      </w:r>
    </w:p>
    <w:p w:rsidR="00E6507A" w:rsidRDefault="00E6507A" w:rsidP="00D8176D">
      <w:pPr>
        <w:numPr>
          <w:ilvl w:val="0"/>
          <w:numId w:val="79"/>
        </w:numPr>
        <w:tabs>
          <w:tab w:val="num" w:pos="720"/>
        </w:tabs>
        <w:spacing w:after="0"/>
        <w:ind w:left="0" w:firstLine="0"/>
      </w:pPr>
      <w:r>
        <w:t>Diätassistentin möchte neue Parameter erfassen.</w:t>
      </w:r>
    </w:p>
    <w:p w:rsidR="00E6507A" w:rsidRDefault="00E6507A" w:rsidP="00D8176D">
      <w:pPr>
        <w:numPr>
          <w:ilvl w:val="0"/>
          <w:numId w:val="79"/>
        </w:numPr>
        <w:tabs>
          <w:tab w:val="num" w:pos="720"/>
        </w:tabs>
        <w:spacing w:after="0"/>
        <w:ind w:left="0" w:firstLine="0"/>
      </w:pPr>
      <w:r>
        <w:t>System öffnet ein Fenster, in dem die neuen Parameter eingetragen werden können.</w:t>
      </w:r>
    </w:p>
    <w:p w:rsidR="00E6507A" w:rsidRDefault="00E6507A" w:rsidP="00D8176D">
      <w:pPr>
        <w:numPr>
          <w:ilvl w:val="0"/>
          <w:numId w:val="79"/>
        </w:numPr>
        <w:tabs>
          <w:tab w:val="num" w:pos="720"/>
        </w:tabs>
        <w:spacing w:after="0"/>
        <w:ind w:left="0" w:firstLine="0"/>
      </w:pPr>
      <w:r>
        <w:t>Diätassistentin wählt zusätzliche Parameter ein</w:t>
      </w:r>
    </w:p>
    <w:p w:rsidR="00E6507A" w:rsidRDefault="00E6507A" w:rsidP="00D8176D">
      <w:pPr>
        <w:numPr>
          <w:ilvl w:val="0"/>
          <w:numId w:val="79"/>
        </w:numPr>
        <w:tabs>
          <w:tab w:val="num" w:pos="720"/>
        </w:tabs>
        <w:spacing w:after="0"/>
        <w:ind w:left="0" w:firstLine="0"/>
      </w:pPr>
      <w:r>
        <w:t>System übernimmt die Parameter</w:t>
      </w:r>
    </w:p>
    <w:p w:rsidR="00E6507A" w:rsidRDefault="00E6507A" w:rsidP="00D8176D">
      <w:pPr>
        <w:numPr>
          <w:ilvl w:val="0"/>
          <w:numId w:val="79"/>
        </w:numPr>
        <w:tabs>
          <w:tab w:val="num" w:pos="720"/>
        </w:tabs>
        <w:spacing w:after="0"/>
        <w:ind w:left="0" w:firstLine="0"/>
      </w:pPr>
      <w:r>
        <w:t xml:space="preserve">Wiederholung </w:t>
      </w:r>
      <w:proofErr w:type="spellStart"/>
      <w:r>
        <w:t>Schrit</w:t>
      </w:r>
      <w:proofErr w:type="spellEnd"/>
      <w:r>
        <w:t xml:space="preserve"> 6-8 bis alle Parameter übernommen wurden</w:t>
      </w:r>
    </w:p>
    <w:p w:rsidR="00E6507A" w:rsidRDefault="00E6507A" w:rsidP="00D8176D">
      <w:pPr>
        <w:numPr>
          <w:ilvl w:val="0"/>
          <w:numId w:val="79"/>
        </w:numPr>
        <w:tabs>
          <w:tab w:val="num" w:pos="720"/>
        </w:tabs>
        <w:spacing w:after="0"/>
        <w:ind w:left="0" w:firstLine="0"/>
      </w:pPr>
      <w:r>
        <w:t>Diätassistentin öffnet das Fenster zur Auswahl der Lebensmittel</w:t>
      </w:r>
    </w:p>
    <w:p w:rsidR="00E6507A" w:rsidRDefault="00E6507A" w:rsidP="00D8176D">
      <w:pPr>
        <w:numPr>
          <w:ilvl w:val="0"/>
          <w:numId w:val="79"/>
        </w:numPr>
        <w:tabs>
          <w:tab w:val="num" w:pos="720"/>
        </w:tabs>
        <w:spacing w:after="0"/>
        <w:ind w:left="0" w:firstLine="0"/>
      </w:pPr>
      <w:r>
        <w:t>System zeigt Ansicht der Lebensmittelgruppen an</w:t>
      </w:r>
    </w:p>
    <w:p w:rsidR="00E6507A" w:rsidRDefault="00E6507A" w:rsidP="00D8176D">
      <w:pPr>
        <w:numPr>
          <w:ilvl w:val="0"/>
          <w:numId w:val="79"/>
        </w:numPr>
        <w:tabs>
          <w:tab w:val="num" w:pos="720"/>
        </w:tabs>
        <w:spacing w:after="0"/>
        <w:ind w:left="0" w:firstLine="0"/>
      </w:pPr>
      <w:r>
        <w:t>Diätassistentin markiert Lebensmittel/Lebensmittelgruppen/Inhaltsstoffe laut Nebenbefund als nicht erwünscht.</w:t>
      </w:r>
    </w:p>
    <w:p w:rsidR="00E6507A" w:rsidRDefault="00E6507A" w:rsidP="00D8176D">
      <w:pPr>
        <w:numPr>
          <w:ilvl w:val="0"/>
          <w:numId w:val="79"/>
        </w:numPr>
        <w:tabs>
          <w:tab w:val="num" w:pos="720"/>
        </w:tabs>
        <w:spacing w:after="0"/>
        <w:ind w:left="0" w:firstLine="0"/>
      </w:pPr>
      <w:r>
        <w:lastRenderedPageBreak/>
        <w:t>System markiert alle Lebensmittel die den ausgewählten Kriterien entsprechen als nicht auswählbar</w:t>
      </w:r>
    </w:p>
    <w:p w:rsidR="00E6507A" w:rsidRDefault="00E6507A" w:rsidP="00D8176D">
      <w:pPr>
        <w:numPr>
          <w:ilvl w:val="0"/>
          <w:numId w:val="79"/>
        </w:numPr>
        <w:tabs>
          <w:tab w:val="num" w:pos="720"/>
        </w:tabs>
        <w:spacing w:after="0"/>
        <w:ind w:left="0" w:firstLine="0"/>
      </w:pPr>
      <w:r>
        <w:t>Wiederhole Schritt 10 - 13 solange bis alle nicht erwünschten Lebensmittel markiert wurden</w:t>
      </w:r>
    </w:p>
    <w:p w:rsidR="00E6507A" w:rsidRDefault="00E6507A" w:rsidP="00D8176D">
      <w:pPr>
        <w:numPr>
          <w:ilvl w:val="0"/>
          <w:numId w:val="79"/>
        </w:numPr>
        <w:tabs>
          <w:tab w:val="num" w:pos="720"/>
        </w:tabs>
        <w:spacing w:after="0"/>
        <w:ind w:left="0" w:firstLine="0"/>
      </w:pPr>
      <w:r>
        <w:t>Diätassistentin speichert den Patientenstatus ab.</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3a Keine nicht automatisch auswertbare Ausschließungsgründe vorhanden</w:t>
      </w:r>
    </w:p>
    <w:p w:rsidR="00E6507A" w:rsidRDefault="00E6507A" w:rsidP="00D8176D">
      <w:r>
        <w:tab/>
      </w:r>
      <w:r>
        <w:tab/>
        <w:t>1.Überspringen der Punkte 3-4 sowie 9-12</w:t>
      </w:r>
    </w:p>
    <w:p w:rsidR="00E6507A" w:rsidRDefault="00E6507A" w:rsidP="00D8176D">
      <w:r>
        <w:tab/>
        <w:t xml:space="preserve">5a Keine automatisch auswertbare Ausschließungsgründe </w:t>
      </w:r>
      <w:proofErr w:type="spellStart"/>
      <w:r>
        <w:t>vorhande</w:t>
      </w:r>
      <w:proofErr w:type="spellEnd"/>
    </w:p>
    <w:p w:rsidR="00E6507A" w:rsidRDefault="00E6507A" w:rsidP="00D8176D">
      <w:r>
        <w:tab/>
      </w:r>
      <w:r>
        <w:tab/>
        <w:t>1. Überspringen der Punkte 5-8</w:t>
      </w:r>
    </w:p>
    <w:p w:rsidR="00E6507A" w:rsidRDefault="00E6507A" w:rsidP="00D8176D">
      <w:r>
        <w:tab/>
        <w:t xml:space="preserve">10a Keine Lebensmittel </w:t>
      </w:r>
      <w:proofErr w:type="spellStart"/>
      <w:r>
        <w:t>manuel</w:t>
      </w:r>
      <w:proofErr w:type="spellEnd"/>
      <w:r>
        <w:t xml:space="preserve"> auszuschließen da schon über Parameter automatisch </w:t>
      </w:r>
      <w:r>
        <w:tab/>
      </w:r>
      <w:r>
        <w:tab/>
      </w:r>
      <w:r>
        <w:tab/>
        <w:t>ausgeschlossen</w:t>
      </w:r>
    </w:p>
    <w:p w:rsidR="00E6507A" w:rsidRDefault="00E6507A" w:rsidP="00D8176D">
      <w:r>
        <w:tab/>
      </w:r>
      <w:r>
        <w:tab/>
        <w:t>1. Diätassistentin prüft trotzdem nach</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ab/>
        <w:t xml:space="preserve">Bei jedem Patienten einmal mindestens, eventuell nachträglich falls sich während der </w:t>
      </w:r>
      <w:r>
        <w:tab/>
      </w:r>
      <w:r>
        <w:tab/>
        <w:t>Diät neue Nebenbefunde ergebe</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pStyle w:val="berschrift3"/>
        <w:ind w:left="0" w:firstLine="0"/>
      </w:pPr>
      <w:r>
        <w:t>Erstellung der persönlichen Ausschließungskriterien des Patienten für Nahrungsmittel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ab/>
      </w:r>
      <w:proofErr w:type="spellStart"/>
      <w:r>
        <w:t>Diätasssitstentin</w:t>
      </w:r>
      <w:proofErr w:type="spellEnd"/>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42"/>
        <w:gridCol w:w="463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b/>
            </w:r>
            <w:proofErr w:type="spellStart"/>
            <w:r>
              <w:t>Diätasssitstentin</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eindeutig auswählbaren </w:t>
            </w:r>
            <w:proofErr w:type="spellStart"/>
            <w:r>
              <w:t>Lebensmitel</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verträgliche und geschmackvoller Diät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80"/>
        </w:numPr>
        <w:tabs>
          <w:tab w:val="num" w:pos="720"/>
        </w:tabs>
        <w:spacing w:after="0"/>
        <w:ind w:left="0" w:firstLine="0"/>
      </w:pPr>
      <w:r>
        <w:t>Diätassistentin ist im System eingeloggt</w:t>
      </w:r>
    </w:p>
    <w:p w:rsidR="00E6507A" w:rsidRDefault="00E6507A" w:rsidP="00D8176D">
      <w:pPr>
        <w:numPr>
          <w:ilvl w:val="0"/>
          <w:numId w:val="80"/>
        </w:numPr>
        <w:tabs>
          <w:tab w:val="num" w:pos="720"/>
        </w:tabs>
        <w:spacing w:after="0"/>
        <w:ind w:left="0" w:firstLine="0"/>
      </w:pPr>
      <w:r>
        <w:t>Patient sitzt in Behandlungszimmer oder ruft an</w:t>
      </w:r>
    </w:p>
    <w:p w:rsidR="00E6507A" w:rsidRDefault="00E6507A" w:rsidP="00D8176D">
      <w:pPr>
        <w:numPr>
          <w:ilvl w:val="0"/>
          <w:numId w:val="80"/>
        </w:numPr>
        <w:tabs>
          <w:tab w:val="num" w:pos="720"/>
        </w:tabs>
        <w:spacing w:after="0"/>
        <w:ind w:left="0" w:firstLine="0"/>
      </w:pPr>
      <w:r>
        <w:t>Patientenakt wurde bereits geöffnet</w:t>
      </w:r>
    </w:p>
    <w:p w:rsidR="00E6507A" w:rsidRDefault="00E6507A" w:rsidP="00D8176D">
      <w:pPr>
        <w:numPr>
          <w:ilvl w:val="0"/>
          <w:numId w:val="80"/>
        </w:numPr>
        <w:tabs>
          <w:tab w:val="num" w:pos="720"/>
        </w:tabs>
        <w:spacing w:after="0"/>
        <w:ind w:left="0" w:firstLine="0"/>
      </w:pPr>
      <w:r>
        <w:t>Parameter aus medizinischen Nebenbefunden wurden bereits erfasst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81"/>
        </w:numPr>
        <w:tabs>
          <w:tab w:val="num" w:pos="720"/>
        </w:tabs>
        <w:spacing w:after="0"/>
        <w:ind w:left="0" w:firstLine="0"/>
      </w:pPr>
      <w:r>
        <w:t>Diätassistentin öffnet das Fenster Patientenstatus</w:t>
      </w:r>
    </w:p>
    <w:p w:rsidR="00E6507A" w:rsidRDefault="00E6507A" w:rsidP="00D8176D">
      <w:pPr>
        <w:numPr>
          <w:ilvl w:val="0"/>
          <w:numId w:val="81"/>
        </w:numPr>
        <w:tabs>
          <w:tab w:val="num" w:pos="720"/>
        </w:tabs>
        <w:spacing w:after="0"/>
        <w:ind w:left="0" w:firstLine="0"/>
      </w:pPr>
      <w:r>
        <w:t>System zeigt aktuelle Patientenstatus und insbesondere bereits erfasste Einschränkungen</w:t>
      </w:r>
    </w:p>
    <w:p w:rsidR="00E6507A" w:rsidRDefault="00E6507A" w:rsidP="00D8176D">
      <w:pPr>
        <w:numPr>
          <w:ilvl w:val="0"/>
          <w:numId w:val="81"/>
        </w:numPr>
        <w:tabs>
          <w:tab w:val="num" w:pos="720"/>
        </w:tabs>
        <w:spacing w:after="0"/>
        <w:ind w:left="0" w:firstLine="0"/>
      </w:pPr>
      <w:r>
        <w:t xml:space="preserve">Diätassistentin fragt den Patienten nach anderen Einschränkungen(genau beschreiben) wie </w:t>
      </w:r>
      <w:proofErr w:type="spellStart"/>
      <w:r>
        <w:t>zB</w:t>
      </w:r>
      <w:proofErr w:type="spellEnd"/>
      <w:r>
        <w:t xml:space="preserve"> Kieferoperation gehabt, kann nur weiche Nahrung essen.</w:t>
      </w:r>
    </w:p>
    <w:p w:rsidR="00E6507A" w:rsidRDefault="00E6507A" w:rsidP="00D8176D">
      <w:pPr>
        <w:numPr>
          <w:ilvl w:val="0"/>
          <w:numId w:val="81"/>
        </w:numPr>
        <w:tabs>
          <w:tab w:val="num" w:pos="720"/>
        </w:tabs>
        <w:spacing w:after="0"/>
        <w:ind w:left="0" w:firstLine="0"/>
      </w:pPr>
      <w:r>
        <w:t>Diätassistentin trägt die genannten Einschränkungen in das Notizfeld des Patienten ein</w:t>
      </w:r>
    </w:p>
    <w:p w:rsidR="00E6507A" w:rsidRDefault="00E6507A" w:rsidP="00D8176D">
      <w:pPr>
        <w:numPr>
          <w:ilvl w:val="0"/>
          <w:numId w:val="81"/>
        </w:numPr>
        <w:tabs>
          <w:tab w:val="num" w:pos="720"/>
        </w:tabs>
        <w:spacing w:after="0"/>
        <w:ind w:left="0" w:firstLine="0"/>
      </w:pPr>
      <w:r>
        <w:t>Wiederhole Schritt 2 - 3 bis alle Einschränkungen erfasst wurden</w:t>
      </w:r>
    </w:p>
    <w:p w:rsidR="00E6507A" w:rsidRDefault="00E6507A" w:rsidP="00D8176D">
      <w:pPr>
        <w:numPr>
          <w:ilvl w:val="0"/>
          <w:numId w:val="81"/>
        </w:numPr>
        <w:tabs>
          <w:tab w:val="num" w:pos="720"/>
        </w:tabs>
        <w:spacing w:after="0"/>
        <w:ind w:left="0" w:firstLine="0"/>
      </w:pPr>
      <w:r>
        <w:t>Diätassistentin öffnet die Auswahl für Lebensmittel</w:t>
      </w:r>
    </w:p>
    <w:p w:rsidR="00E6507A" w:rsidRDefault="00E6507A" w:rsidP="00D8176D">
      <w:pPr>
        <w:numPr>
          <w:ilvl w:val="0"/>
          <w:numId w:val="81"/>
        </w:numPr>
        <w:tabs>
          <w:tab w:val="num" w:pos="720"/>
        </w:tabs>
        <w:spacing w:after="0"/>
        <w:ind w:left="0" w:firstLine="0"/>
      </w:pPr>
      <w:r>
        <w:t>System liefert eine Ansicht für alle Lebensmittel, die laut Parameter für den Patienten in Frage kommen.</w:t>
      </w:r>
    </w:p>
    <w:p w:rsidR="00E6507A" w:rsidRDefault="00E6507A" w:rsidP="00D8176D">
      <w:pPr>
        <w:numPr>
          <w:ilvl w:val="0"/>
          <w:numId w:val="81"/>
        </w:numPr>
        <w:tabs>
          <w:tab w:val="num" w:pos="720"/>
        </w:tabs>
        <w:spacing w:after="0"/>
        <w:ind w:left="0" w:firstLine="0"/>
      </w:pPr>
      <w:r>
        <w:t>Diätassistentin markiert die Lebensmittel/Lebensmittelgruppe/Inhaltsstoff(Kategorien für Lebensmittel bestimmen) die der Patient nicht mag als nicht erwünscht.</w:t>
      </w:r>
    </w:p>
    <w:p w:rsidR="00E6507A" w:rsidRDefault="00E6507A" w:rsidP="00D8176D">
      <w:pPr>
        <w:numPr>
          <w:ilvl w:val="0"/>
          <w:numId w:val="81"/>
        </w:numPr>
        <w:tabs>
          <w:tab w:val="num" w:pos="720"/>
        </w:tabs>
        <w:spacing w:after="0"/>
        <w:ind w:left="0" w:firstLine="0"/>
      </w:pPr>
      <w:r>
        <w:t>System markiert alle Lebensmittel, die den ausgewählten Kriterien entsprechen, sodass diese in Folge leicht als nicht erwünscht erkannt werden.</w:t>
      </w:r>
    </w:p>
    <w:p w:rsidR="00E6507A" w:rsidRDefault="00E6507A" w:rsidP="00D8176D">
      <w:pPr>
        <w:numPr>
          <w:ilvl w:val="0"/>
          <w:numId w:val="81"/>
        </w:numPr>
        <w:tabs>
          <w:tab w:val="num" w:pos="720"/>
        </w:tabs>
        <w:spacing w:after="0"/>
        <w:ind w:left="0" w:firstLine="0"/>
      </w:pPr>
      <w:r>
        <w:t>Wiederhole Schritt 6 - 9 solange bis alle Lebensmittel erfasst wurden</w:t>
      </w:r>
    </w:p>
    <w:p w:rsidR="00E6507A" w:rsidRDefault="00E6507A" w:rsidP="00D8176D">
      <w:pPr>
        <w:numPr>
          <w:ilvl w:val="0"/>
          <w:numId w:val="81"/>
        </w:numPr>
        <w:tabs>
          <w:tab w:val="num" w:pos="720"/>
        </w:tabs>
        <w:spacing w:after="0"/>
        <w:ind w:left="0" w:firstLine="0"/>
      </w:pPr>
      <w:r>
        <w:t>Diätassistentin markiert Lebensmittel/Lebensmittelgruppen/Inhaltsstoffe aufgrund der Einschränken von Schritt 2 und 3 als nicht erwünscht</w:t>
      </w:r>
    </w:p>
    <w:p w:rsidR="00E6507A" w:rsidRDefault="00E6507A" w:rsidP="00D8176D">
      <w:pPr>
        <w:numPr>
          <w:ilvl w:val="0"/>
          <w:numId w:val="81"/>
        </w:numPr>
        <w:tabs>
          <w:tab w:val="num" w:pos="720"/>
        </w:tabs>
        <w:spacing w:after="0"/>
        <w:ind w:left="0" w:firstLine="0"/>
      </w:pPr>
      <w:r>
        <w:lastRenderedPageBreak/>
        <w:t>System markiert alle Lebensmittel, die den ausgewählten Kriterien entsprechen, sodass diese in Folge leicht als nicht erwünscht erkannt werden.</w:t>
      </w:r>
    </w:p>
    <w:p w:rsidR="00E6507A" w:rsidRDefault="00E6507A" w:rsidP="00D8176D">
      <w:pPr>
        <w:numPr>
          <w:ilvl w:val="0"/>
          <w:numId w:val="81"/>
        </w:numPr>
        <w:tabs>
          <w:tab w:val="num" w:pos="720"/>
        </w:tabs>
        <w:spacing w:after="0"/>
        <w:ind w:left="0" w:firstLine="0"/>
      </w:pPr>
      <w:r>
        <w:t>Diätassistentin speichert die Parameter</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4a Patient hat keine Einschränkungen genannt</w:t>
      </w:r>
    </w:p>
    <w:p w:rsidR="00E6507A" w:rsidRDefault="00E6507A" w:rsidP="00D8176D">
      <w:r>
        <w:tab/>
      </w:r>
      <w:r>
        <w:tab/>
        <w:t>1. weiter bei Punkt 4</w:t>
      </w:r>
    </w:p>
    <w:p w:rsidR="00E6507A" w:rsidRDefault="00E6507A" w:rsidP="00D8176D">
      <w:r>
        <w:tab/>
        <w:t>8a Patient mag/verträgt alles</w:t>
      </w:r>
    </w:p>
    <w:p w:rsidR="00E6507A" w:rsidRDefault="00E6507A" w:rsidP="00D8176D">
      <w:r>
        <w:tab/>
      </w:r>
      <w:r>
        <w:tab/>
        <w:t>1. Diätassistentin  schließt Lebensmittelauswahl wieder</w:t>
      </w:r>
    </w:p>
    <w:p w:rsidR="00E6507A" w:rsidRDefault="00E6507A" w:rsidP="00D8176D">
      <w:r>
        <w:tab/>
      </w:r>
      <w:r>
        <w:tab/>
        <w:t>2. System schließt die Lebensmittelauswahl</w:t>
      </w:r>
    </w:p>
    <w:p w:rsidR="00E6507A" w:rsidRDefault="00E6507A" w:rsidP="00D8176D">
      <w:r>
        <w:tab/>
      </w:r>
      <w:r>
        <w:tab/>
        <w:t>3. Weiter bei 13</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Pr="009926DD" w:rsidRDefault="00E6507A" w:rsidP="00D8176D"/>
    <w:p w:rsidR="00E6507A" w:rsidRDefault="00E6507A" w:rsidP="00D8176D">
      <w:pPr>
        <w:pStyle w:val="berschrift3"/>
        <w:ind w:left="0" w:firstLine="0"/>
      </w:pPr>
      <w:r>
        <w:t>Erstellung eines Rezeptbüchleins (überabeitet 19.3.)</w:t>
      </w:r>
    </w:p>
    <w:p w:rsidR="00E6507A" w:rsidRDefault="00E6507A" w:rsidP="00D8176D">
      <w:pPr>
        <w:rPr>
          <w:u w:val="single"/>
        </w:rPr>
      </w:pPr>
      <w:r>
        <w:rPr>
          <w:u w:val="single"/>
        </w:rPr>
        <w:t>1. Kurzbeschreibung</w:t>
      </w:r>
    </w:p>
    <w:p w:rsidR="00E6507A" w:rsidRDefault="00E6507A" w:rsidP="00D8176D">
      <w:r>
        <w:t>Ausdruck der in der Diät vorkommenden Rezepte</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82"/>
        </w:numPr>
        <w:tabs>
          <w:tab w:val="num" w:pos="720"/>
        </w:tabs>
        <w:spacing w:after="0"/>
        <w:ind w:left="0" w:firstLine="0"/>
      </w:pPr>
      <w:r>
        <w:t>Diätassistent</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29"/>
        <w:gridCol w:w="4643"/>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lastRenderedPageBreak/>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schneller </w:t>
            </w:r>
            <w:proofErr w:type="spellStart"/>
            <w:r>
              <w:t>erstellung</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lesbares Rezeptbuch mit Zubereitungsanleitung</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Koch</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klaren </w:t>
            </w:r>
            <w:proofErr w:type="spellStart"/>
            <w:r>
              <w:t>angaben</w:t>
            </w:r>
            <w:proofErr w:type="spellEnd"/>
            <w:r>
              <w:t xml:space="preserve"> über Zubereitungsart (gebraten, gegart, gedünstet </w:t>
            </w:r>
            <w:proofErr w:type="spellStart"/>
            <w:r>
              <w:t>usw</w:t>
            </w:r>
            <w:proofErr w:type="spellEnd"/>
            <w:r>
              <w: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83"/>
        </w:numPr>
        <w:tabs>
          <w:tab w:val="num" w:pos="720"/>
        </w:tabs>
        <w:spacing w:after="0"/>
        <w:ind w:left="0" w:firstLine="0"/>
      </w:pPr>
      <w:r>
        <w:t>Diätassistentin ist im System eingeloggt</w:t>
      </w:r>
    </w:p>
    <w:p w:rsidR="00E6507A" w:rsidRDefault="00E6507A" w:rsidP="00D8176D">
      <w:pPr>
        <w:numPr>
          <w:ilvl w:val="0"/>
          <w:numId w:val="83"/>
        </w:numPr>
        <w:tabs>
          <w:tab w:val="num" w:pos="720"/>
        </w:tabs>
        <w:spacing w:after="0"/>
        <w:ind w:left="0" w:firstLine="0"/>
      </w:pPr>
      <w:r>
        <w:t>Rezepte sind in der Datenbank vorhanden</w:t>
      </w:r>
    </w:p>
    <w:p w:rsidR="00E6507A" w:rsidRDefault="00E6507A" w:rsidP="00D8176D">
      <w:pPr>
        <w:numPr>
          <w:ilvl w:val="0"/>
          <w:numId w:val="83"/>
        </w:numPr>
        <w:tabs>
          <w:tab w:val="num" w:pos="720"/>
        </w:tabs>
        <w:spacing w:after="0"/>
        <w:ind w:left="0" w:firstLine="0"/>
      </w:pPr>
      <w:r>
        <w:t>Ausschließungskriterien bereits erfasst</w:t>
      </w:r>
    </w:p>
    <w:p w:rsidR="00E6507A" w:rsidRDefault="00E6507A" w:rsidP="00D8176D">
      <w:pPr>
        <w:numPr>
          <w:ilvl w:val="0"/>
          <w:numId w:val="83"/>
        </w:numPr>
        <w:tabs>
          <w:tab w:val="num" w:pos="720"/>
        </w:tabs>
        <w:spacing w:after="0"/>
        <w:ind w:left="0" w:firstLine="0"/>
      </w:pPr>
      <w:r>
        <w:t>Diätplan für den Patienten bereits erstellt</w:t>
      </w:r>
    </w:p>
    <w:p w:rsidR="00E6507A" w:rsidRDefault="00E6507A" w:rsidP="00D8176D">
      <w:pPr>
        <w:numPr>
          <w:ilvl w:val="0"/>
          <w:numId w:val="83"/>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84"/>
        </w:numPr>
        <w:tabs>
          <w:tab w:val="num" w:pos="720"/>
        </w:tabs>
        <w:spacing w:after="0"/>
        <w:ind w:left="0" w:firstLine="0"/>
      </w:pPr>
      <w:r>
        <w:t>Patient bekommt ausgedrucktes Rezeptbuch in die Hand</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85"/>
        </w:numPr>
        <w:tabs>
          <w:tab w:val="num" w:pos="720"/>
        </w:tabs>
        <w:spacing w:after="0"/>
        <w:ind w:left="0" w:firstLine="0"/>
      </w:pPr>
      <w:r>
        <w:t>Diätassistentin wählt Rezeptbuch drucken</w:t>
      </w:r>
    </w:p>
    <w:p w:rsidR="00E6507A" w:rsidRDefault="00E6507A" w:rsidP="00D8176D">
      <w:pPr>
        <w:numPr>
          <w:ilvl w:val="0"/>
          <w:numId w:val="85"/>
        </w:numPr>
        <w:tabs>
          <w:tab w:val="num" w:pos="720"/>
        </w:tabs>
        <w:spacing w:after="0"/>
        <w:ind w:left="0" w:firstLine="0"/>
      </w:pPr>
      <w:r>
        <w:t>System zeigt alle Rezepte die im Diätplan des Patienten vorkommen können an</w:t>
      </w:r>
    </w:p>
    <w:p w:rsidR="00E6507A" w:rsidRDefault="00E6507A" w:rsidP="00D8176D">
      <w:pPr>
        <w:numPr>
          <w:ilvl w:val="0"/>
          <w:numId w:val="85"/>
        </w:numPr>
        <w:tabs>
          <w:tab w:val="num" w:pos="720"/>
        </w:tabs>
        <w:spacing w:after="0"/>
        <w:ind w:left="0" w:firstLine="0"/>
      </w:pPr>
      <w:r>
        <w:t>Diätassistentin wählt Rezepte die ausgedruckt werden sollen aus</w:t>
      </w:r>
    </w:p>
    <w:p w:rsidR="00E6507A" w:rsidRDefault="00E6507A" w:rsidP="00D8176D">
      <w:pPr>
        <w:numPr>
          <w:ilvl w:val="0"/>
          <w:numId w:val="85"/>
        </w:numPr>
        <w:tabs>
          <w:tab w:val="num" w:pos="720"/>
        </w:tabs>
        <w:spacing w:after="0"/>
        <w:ind w:left="0" w:firstLine="0"/>
      </w:pPr>
      <w:r>
        <w:t>System markiert Rezepte als dem Rezeptbuch zugehörig aus</w:t>
      </w:r>
    </w:p>
    <w:p w:rsidR="00E6507A" w:rsidRDefault="00E6507A" w:rsidP="00D8176D">
      <w:pPr>
        <w:numPr>
          <w:ilvl w:val="0"/>
          <w:numId w:val="85"/>
        </w:numPr>
        <w:tabs>
          <w:tab w:val="num" w:pos="720"/>
        </w:tabs>
        <w:spacing w:after="0"/>
        <w:ind w:left="0" w:firstLine="0"/>
      </w:pPr>
      <w:r>
        <w:t>Diätassistentin bestätigt drucken</w:t>
      </w:r>
    </w:p>
    <w:p w:rsidR="00E6507A" w:rsidRDefault="00E6507A" w:rsidP="00D8176D">
      <w:pPr>
        <w:numPr>
          <w:ilvl w:val="0"/>
          <w:numId w:val="85"/>
        </w:numPr>
        <w:tabs>
          <w:tab w:val="num" w:pos="720"/>
        </w:tabs>
        <w:spacing w:after="0"/>
        <w:ind w:left="0" w:firstLine="0"/>
      </w:pPr>
      <w:r>
        <w:t>System schickt einen Druckauftrag mit dem Rezeptbüchlein an eingerichteten Drucker</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Druckervorhanden und eingerichtet</w:t>
      </w:r>
    </w:p>
    <w:p w:rsidR="00E6507A" w:rsidRDefault="00E6507A" w:rsidP="00D8176D"/>
    <w:p w:rsidR="00E6507A" w:rsidRDefault="00E6507A" w:rsidP="00D8176D">
      <w:pPr>
        <w:rPr>
          <w:u w:val="single"/>
        </w:rPr>
      </w:pPr>
      <w:r>
        <w:rPr>
          <w:u w:val="single"/>
        </w:rPr>
        <w:lastRenderedPageBreak/>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Erstellung einer Gut &amp; Schlecht Liste (überabeitet 19.3.)</w:t>
      </w:r>
    </w:p>
    <w:p w:rsidR="00E6507A" w:rsidRDefault="00E6507A" w:rsidP="00D8176D">
      <w:pPr>
        <w:rPr>
          <w:b/>
          <w:bCs/>
        </w:rPr>
      </w:pPr>
    </w:p>
    <w:p w:rsidR="00E6507A" w:rsidRDefault="00E6507A" w:rsidP="00D8176D">
      <w:pPr>
        <w:rPr>
          <w:u w:val="single"/>
        </w:rPr>
      </w:pPr>
      <w:r>
        <w:rPr>
          <w:u w:val="single"/>
        </w:rPr>
        <w:t>1. Kurzbeschreibung</w:t>
      </w:r>
    </w:p>
    <w:p w:rsidR="00E6507A" w:rsidRDefault="00E6507A" w:rsidP="00D8176D">
      <w:r>
        <w:t xml:space="preserve">Hier wir eine Lebensmittelliste für den Patienten erstellt die gewisse Lebensmittel als gut </w:t>
      </w:r>
      <w:r>
        <w:tab/>
      </w:r>
      <w:r>
        <w:tab/>
        <w:t>oder schlecht bewertet.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86"/>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2"/>
        <w:gridCol w:w="4640"/>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Leichter Lebensmittelauswahl die als Gut oder als Schlecht gelten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Leicht erkennbar was besonders gut oder schlecht für den Diätplan ist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87"/>
        </w:numPr>
        <w:tabs>
          <w:tab w:val="num" w:pos="720"/>
        </w:tabs>
        <w:spacing w:after="0"/>
        <w:ind w:left="0" w:firstLine="0"/>
      </w:pPr>
      <w:r>
        <w:t>Diätassistentin ist im System eingeloggt</w:t>
      </w:r>
    </w:p>
    <w:p w:rsidR="00E6507A" w:rsidRDefault="00E6507A" w:rsidP="00D8176D">
      <w:pPr>
        <w:numPr>
          <w:ilvl w:val="0"/>
          <w:numId w:val="87"/>
        </w:numPr>
        <w:tabs>
          <w:tab w:val="num" w:pos="720"/>
        </w:tabs>
        <w:spacing w:after="0"/>
        <w:ind w:left="0" w:firstLine="0"/>
      </w:pPr>
      <w:r>
        <w:t>Patientenakt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88"/>
        </w:numPr>
        <w:tabs>
          <w:tab w:val="num" w:pos="720"/>
        </w:tabs>
        <w:spacing w:after="0"/>
        <w:ind w:left="0" w:firstLine="0"/>
      </w:pPr>
      <w:r>
        <w:lastRenderedPageBreak/>
        <w:t xml:space="preserve">Patientenakt ist eine </w:t>
      </w:r>
      <w:proofErr w:type="spellStart"/>
      <w:r>
        <w:t>Gut&amp;Schlecht</w:t>
      </w:r>
      <w:proofErr w:type="spellEnd"/>
      <w:r>
        <w:t xml:space="preserve"> Liste zugeordnet</w:t>
      </w:r>
    </w:p>
    <w:p w:rsidR="00E6507A" w:rsidRDefault="00E6507A" w:rsidP="00D8176D">
      <w:pPr>
        <w:numPr>
          <w:ilvl w:val="0"/>
          <w:numId w:val="88"/>
        </w:numPr>
        <w:tabs>
          <w:tab w:val="num" w:pos="720"/>
        </w:tabs>
        <w:spacing w:after="0"/>
        <w:ind w:left="0" w:firstLine="0"/>
      </w:pPr>
      <w:r>
        <w:t xml:space="preserve">Patient bekommt ausgedruckte </w:t>
      </w:r>
      <w:proofErr w:type="spellStart"/>
      <w:r>
        <w:t>Gut&amp;Schlecht</w:t>
      </w:r>
      <w:proofErr w:type="spellEnd"/>
      <w:r>
        <w:t xml:space="preserve"> Liste in die Hand</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89"/>
        </w:numPr>
        <w:tabs>
          <w:tab w:val="num" w:pos="720"/>
        </w:tabs>
        <w:spacing w:after="0"/>
        <w:ind w:left="0" w:firstLine="0"/>
      </w:pPr>
      <w:r>
        <w:t>Diätassistentin öffnet das Fenster zur Erstellung einer Gut &amp; Schlecht Liste</w:t>
      </w:r>
    </w:p>
    <w:p w:rsidR="00E6507A" w:rsidRDefault="00E6507A" w:rsidP="00D8176D">
      <w:pPr>
        <w:numPr>
          <w:ilvl w:val="0"/>
          <w:numId w:val="89"/>
        </w:numPr>
        <w:tabs>
          <w:tab w:val="num" w:pos="720"/>
        </w:tabs>
        <w:spacing w:after="0"/>
        <w:ind w:left="0" w:firstLine="0"/>
      </w:pPr>
      <w:r>
        <w:t xml:space="preserve">System zeigt leere </w:t>
      </w:r>
      <w:proofErr w:type="spellStart"/>
      <w:r>
        <w:t>Gut&amp;Schlecht</w:t>
      </w:r>
      <w:proofErr w:type="spellEnd"/>
      <w:r>
        <w:t xml:space="preserve"> Liste an</w:t>
      </w:r>
    </w:p>
    <w:p w:rsidR="00E6507A" w:rsidRDefault="00E6507A" w:rsidP="00D8176D">
      <w:pPr>
        <w:numPr>
          <w:ilvl w:val="0"/>
          <w:numId w:val="89"/>
        </w:numPr>
        <w:tabs>
          <w:tab w:val="num" w:pos="720"/>
        </w:tabs>
        <w:spacing w:after="0"/>
        <w:ind w:left="0" w:firstLine="0"/>
      </w:pPr>
      <w:r>
        <w:t>Diätassistentin möchte neues Lebensmittel hinzufügen</w:t>
      </w:r>
    </w:p>
    <w:p w:rsidR="00E6507A" w:rsidRDefault="00E6507A" w:rsidP="00D8176D">
      <w:pPr>
        <w:numPr>
          <w:ilvl w:val="0"/>
          <w:numId w:val="89"/>
        </w:numPr>
        <w:tabs>
          <w:tab w:val="num" w:pos="720"/>
        </w:tabs>
        <w:spacing w:after="0"/>
        <w:ind w:left="0" w:firstLine="0"/>
      </w:pPr>
      <w:r>
        <w:t xml:space="preserve">System liefert automatisch eine Auswahl </w:t>
      </w:r>
      <w:proofErr w:type="spellStart"/>
      <w:r>
        <w:t>von</w:t>
      </w:r>
      <w:proofErr w:type="gramStart"/>
      <w:r>
        <w:t>,den</w:t>
      </w:r>
      <w:proofErr w:type="spellEnd"/>
      <w:proofErr w:type="gramEnd"/>
      <w:r>
        <w:t xml:space="preserve"> Parametern entsprechenden, Nahrungsmittel. (Achtung hier greifen Ausschließungskriterien nicht da auch schlechte Lebensmittel auf der Liste stehen müssen)</w:t>
      </w:r>
    </w:p>
    <w:p w:rsidR="00E6507A" w:rsidRDefault="00E6507A" w:rsidP="00D8176D">
      <w:pPr>
        <w:numPr>
          <w:ilvl w:val="0"/>
          <w:numId w:val="89"/>
        </w:numPr>
        <w:tabs>
          <w:tab w:val="num" w:pos="720"/>
        </w:tabs>
        <w:spacing w:after="0"/>
        <w:ind w:left="0" w:firstLine="0"/>
      </w:pPr>
      <w:r>
        <w:t>Diätassistentin wählt das gewünschte Nahrungsmittel aus der Liste aus.</w:t>
      </w:r>
    </w:p>
    <w:p w:rsidR="00E6507A" w:rsidRDefault="00E6507A" w:rsidP="00D8176D">
      <w:pPr>
        <w:numPr>
          <w:ilvl w:val="0"/>
          <w:numId w:val="89"/>
        </w:numPr>
        <w:tabs>
          <w:tab w:val="num" w:pos="720"/>
        </w:tabs>
        <w:spacing w:after="0"/>
        <w:ind w:left="0" w:firstLine="0"/>
      </w:pPr>
      <w:r>
        <w:t>System fügt das Nahrungsmittel in die Liste ein ohne Bewertung.</w:t>
      </w:r>
    </w:p>
    <w:p w:rsidR="00E6507A" w:rsidRDefault="00E6507A" w:rsidP="00D8176D">
      <w:pPr>
        <w:numPr>
          <w:ilvl w:val="0"/>
          <w:numId w:val="89"/>
        </w:numPr>
        <w:tabs>
          <w:tab w:val="num" w:pos="720"/>
        </w:tabs>
        <w:spacing w:after="0"/>
        <w:ind w:left="0" w:firstLine="0"/>
      </w:pPr>
      <w:r>
        <w:t>Diätassistentin wählt aus ob das ausgesuchte Nahrungsmittel auf die Gut oder Schlecht Seite kommt.</w:t>
      </w:r>
    </w:p>
    <w:p w:rsidR="00E6507A" w:rsidRDefault="00E6507A" w:rsidP="00D8176D">
      <w:pPr>
        <w:numPr>
          <w:ilvl w:val="0"/>
          <w:numId w:val="89"/>
        </w:numPr>
        <w:tabs>
          <w:tab w:val="num" w:pos="720"/>
        </w:tabs>
        <w:spacing w:after="0"/>
        <w:ind w:left="0" w:firstLine="0"/>
      </w:pPr>
      <w:r>
        <w:t>Wiederhole Schritt 2-6 bis alle gewünschten Lebensmittel eingetragen sind</w:t>
      </w:r>
    </w:p>
    <w:p w:rsidR="00E6507A" w:rsidRDefault="00E6507A" w:rsidP="00D8176D">
      <w:pPr>
        <w:numPr>
          <w:ilvl w:val="0"/>
          <w:numId w:val="89"/>
        </w:numPr>
        <w:tabs>
          <w:tab w:val="num" w:pos="720"/>
        </w:tabs>
        <w:spacing w:after="0"/>
        <w:ind w:left="0" w:firstLine="0"/>
      </w:pPr>
      <w:r>
        <w:t>Diätassistentin speichert die Liste.</w:t>
      </w:r>
    </w:p>
    <w:p w:rsidR="00E6507A" w:rsidRDefault="00E6507A" w:rsidP="00D8176D">
      <w:pPr>
        <w:numPr>
          <w:ilvl w:val="0"/>
          <w:numId w:val="89"/>
        </w:numPr>
        <w:tabs>
          <w:tab w:val="num" w:pos="720"/>
        </w:tabs>
        <w:spacing w:after="0"/>
        <w:ind w:left="0" w:firstLine="0"/>
      </w:pPr>
      <w:r>
        <w:t>System sortiert die Lebensmittel nach Gut oder Schlecht</w:t>
      </w:r>
    </w:p>
    <w:p w:rsidR="00E6507A" w:rsidRDefault="00E6507A" w:rsidP="00D8176D">
      <w:pPr>
        <w:numPr>
          <w:ilvl w:val="0"/>
          <w:numId w:val="89"/>
        </w:numPr>
        <w:tabs>
          <w:tab w:val="num" w:pos="720"/>
        </w:tabs>
        <w:spacing w:after="0"/>
        <w:ind w:left="0" w:firstLine="0"/>
      </w:pPr>
      <w:r>
        <w:t>Diätassistentin druckt die Liste für den Patienten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3a System schlägt nur gute oder nur schlechte Lebensmittel vor</w:t>
      </w:r>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 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Ernährungsempfehlung erstellen (überabeitet 19.3.)</w:t>
      </w:r>
    </w:p>
    <w:p w:rsidR="00E6507A" w:rsidRDefault="00E6507A" w:rsidP="00D8176D">
      <w:pPr>
        <w:rPr>
          <w:u w:val="single"/>
        </w:rPr>
      </w:pPr>
      <w:r>
        <w:rPr>
          <w:u w:val="single"/>
        </w:rPr>
        <w:t>1. Kurzbeschreibung</w:t>
      </w:r>
    </w:p>
    <w:p w:rsidR="00E6507A" w:rsidRDefault="00E6507A" w:rsidP="00D8176D">
      <w:r>
        <w:lastRenderedPageBreak/>
        <w:t xml:space="preserve">Erstellung und Ausdruck einer neuen Ernährungsempfehlung die </w:t>
      </w:r>
      <w:proofErr w:type="spellStart"/>
      <w:r>
        <w:t>einemn</w:t>
      </w:r>
      <w:proofErr w:type="spellEnd"/>
      <w:r>
        <w:t xml:space="preserve"> Patienten zugeordnet ist.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90"/>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 Erfassung der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91"/>
        </w:numPr>
        <w:tabs>
          <w:tab w:val="num" w:pos="720"/>
        </w:tabs>
        <w:spacing w:after="0"/>
        <w:ind w:left="0" w:firstLine="0"/>
      </w:pPr>
      <w:r>
        <w:t>Diätassistentin ist im System eingeloggt</w:t>
      </w:r>
    </w:p>
    <w:p w:rsidR="00E6507A" w:rsidRDefault="00E6507A" w:rsidP="00D8176D">
      <w:pPr>
        <w:numPr>
          <w:ilvl w:val="0"/>
          <w:numId w:val="91"/>
        </w:numPr>
        <w:tabs>
          <w:tab w:val="num" w:pos="720"/>
        </w:tabs>
        <w:spacing w:after="0"/>
        <w:ind w:left="0" w:firstLine="0"/>
      </w:pPr>
      <w:r>
        <w:t>Patientin sitzt im Behandlungszimmer</w:t>
      </w:r>
    </w:p>
    <w:p w:rsidR="00E6507A" w:rsidRDefault="00E6507A" w:rsidP="00D8176D">
      <w:pPr>
        <w:numPr>
          <w:ilvl w:val="0"/>
          <w:numId w:val="91"/>
        </w:numPr>
        <w:tabs>
          <w:tab w:val="num" w:pos="720"/>
        </w:tabs>
        <w:spacing w:after="0"/>
        <w:ind w:left="0" w:firstLine="0"/>
      </w:pPr>
      <w:r>
        <w:t>Patientenstatus wurde erfasst</w:t>
      </w:r>
    </w:p>
    <w:p w:rsidR="00E6507A" w:rsidRDefault="00E6507A" w:rsidP="00D8176D">
      <w:pPr>
        <w:numPr>
          <w:ilvl w:val="0"/>
          <w:numId w:val="91"/>
        </w:numPr>
        <w:tabs>
          <w:tab w:val="num" w:pos="720"/>
        </w:tabs>
        <w:spacing w:after="0"/>
        <w:ind w:left="0" w:firstLine="0"/>
      </w:pPr>
      <w:proofErr w:type="spellStart"/>
      <w:r>
        <w:t>Ausschlußkriterien</w:t>
      </w:r>
      <w:proofErr w:type="spellEnd"/>
      <w:r>
        <w:t xml:space="preserve"> bereits erfasst</w:t>
      </w:r>
    </w:p>
    <w:p w:rsidR="00E6507A" w:rsidRDefault="00E6507A" w:rsidP="00D8176D">
      <w:pPr>
        <w:numPr>
          <w:ilvl w:val="0"/>
          <w:numId w:val="91"/>
        </w:numPr>
        <w:tabs>
          <w:tab w:val="num" w:pos="720"/>
        </w:tabs>
        <w:spacing w:after="0"/>
        <w:ind w:left="0" w:firstLine="0"/>
      </w:pPr>
      <w:r>
        <w:t>Patientenakt wurde bereits geöffnet</w:t>
      </w:r>
    </w:p>
    <w:p w:rsidR="00E6507A" w:rsidRDefault="00E6507A" w:rsidP="00D8176D">
      <w:pPr>
        <w:numPr>
          <w:ilvl w:val="0"/>
          <w:numId w:val="91"/>
        </w:numPr>
        <w:tabs>
          <w:tab w:val="num" w:pos="720"/>
        </w:tabs>
        <w:spacing w:after="0"/>
        <w:ind w:left="0" w:firstLine="0"/>
      </w:pPr>
      <w:r>
        <w:t>Ernährungsprotokoll des Patienten wurden bereits ausgewertet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92"/>
        </w:numPr>
        <w:tabs>
          <w:tab w:val="num" w:pos="720"/>
        </w:tabs>
        <w:spacing w:after="0"/>
        <w:ind w:left="0" w:firstLine="0"/>
      </w:pPr>
      <w:r>
        <w:t xml:space="preserve">Die erstellte </w:t>
      </w:r>
      <w:proofErr w:type="spellStart"/>
      <w:r>
        <w:t>Ernähungsempfehlung</w:t>
      </w:r>
      <w:proofErr w:type="spellEnd"/>
      <w:r>
        <w:t xml:space="preserve"> ist gespeichert und dem Patienten zugeordnet</w:t>
      </w:r>
    </w:p>
    <w:p w:rsidR="00E6507A" w:rsidRDefault="00E6507A" w:rsidP="00D8176D">
      <w:pPr>
        <w:numPr>
          <w:ilvl w:val="0"/>
          <w:numId w:val="92"/>
        </w:numPr>
        <w:tabs>
          <w:tab w:val="num" w:pos="720"/>
        </w:tabs>
        <w:spacing w:after="0"/>
        <w:ind w:left="0" w:firstLine="0"/>
      </w:pPr>
      <w:r>
        <w:t>Patient erhält Ernährungsempfehlung in gedruckter Form in die Hand</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93"/>
        </w:numPr>
        <w:tabs>
          <w:tab w:val="num" w:pos="720"/>
        </w:tabs>
        <w:spacing w:after="0"/>
        <w:ind w:left="0" w:firstLine="0"/>
      </w:pPr>
      <w:r>
        <w:t>Diätassistentin öffnet das Fenster zur Erstellung einer neuen Ernährungsempfehlung</w:t>
      </w:r>
    </w:p>
    <w:p w:rsidR="00E6507A" w:rsidRDefault="00E6507A" w:rsidP="00D8176D">
      <w:pPr>
        <w:numPr>
          <w:ilvl w:val="0"/>
          <w:numId w:val="93"/>
        </w:numPr>
        <w:tabs>
          <w:tab w:val="num" w:pos="720"/>
        </w:tabs>
        <w:spacing w:after="0"/>
        <w:ind w:left="0" w:firstLine="0"/>
      </w:pPr>
      <w:r>
        <w:t>System öffnet leere Ernährungsempfehlung</w:t>
      </w:r>
    </w:p>
    <w:p w:rsidR="00E6507A" w:rsidRDefault="00E6507A" w:rsidP="00D8176D">
      <w:pPr>
        <w:numPr>
          <w:ilvl w:val="0"/>
          <w:numId w:val="93"/>
        </w:numPr>
        <w:tabs>
          <w:tab w:val="num" w:pos="720"/>
        </w:tabs>
        <w:spacing w:after="0"/>
        <w:ind w:left="0" w:firstLine="0"/>
      </w:pPr>
      <w:r>
        <w:t>Diätassistentin fügt Mahlzeit hinzu</w:t>
      </w:r>
    </w:p>
    <w:p w:rsidR="00E6507A" w:rsidRDefault="00E6507A" w:rsidP="00D8176D">
      <w:pPr>
        <w:numPr>
          <w:ilvl w:val="0"/>
          <w:numId w:val="93"/>
        </w:numPr>
        <w:tabs>
          <w:tab w:val="num" w:pos="720"/>
        </w:tabs>
        <w:spacing w:after="0"/>
        <w:ind w:left="0" w:firstLine="0"/>
      </w:pPr>
      <w:r>
        <w:t>System erstellt Mahlzeiteintrag</w:t>
      </w:r>
    </w:p>
    <w:p w:rsidR="00E6507A" w:rsidRDefault="00E6507A" w:rsidP="00D8176D">
      <w:pPr>
        <w:numPr>
          <w:ilvl w:val="0"/>
          <w:numId w:val="93"/>
        </w:numPr>
        <w:tabs>
          <w:tab w:val="num" w:pos="720"/>
        </w:tabs>
        <w:spacing w:after="0"/>
        <w:ind w:left="0" w:firstLine="0"/>
      </w:pPr>
      <w:r>
        <w:t>Diätassistentin fügt der Mahlzeit Lebensmittel hinzu</w:t>
      </w:r>
    </w:p>
    <w:p w:rsidR="00E6507A" w:rsidRDefault="00E6507A" w:rsidP="00D8176D">
      <w:pPr>
        <w:numPr>
          <w:ilvl w:val="0"/>
          <w:numId w:val="93"/>
        </w:numPr>
        <w:tabs>
          <w:tab w:val="num" w:pos="720"/>
        </w:tabs>
        <w:spacing w:after="0"/>
        <w:ind w:left="0" w:firstLine="0"/>
      </w:pPr>
      <w:r>
        <w:t>System zeigt Suchmaske für Lebensmittel an.</w:t>
      </w:r>
    </w:p>
    <w:p w:rsidR="00E6507A" w:rsidRDefault="00E6507A" w:rsidP="00D8176D">
      <w:pPr>
        <w:numPr>
          <w:ilvl w:val="0"/>
          <w:numId w:val="93"/>
        </w:numPr>
        <w:tabs>
          <w:tab w:val="num" w:pos="720"/>
        </w:tabs>
        <w:spacing w:after="0"/>
        <w:ind w:left="0" w:firstLine="0"/>
      </w:pPr>
      <w:r>
        <w:t>Diätassistentin wählt passendes Lebensmittel aus</w:t>
      </w:r>
    </w:p>
    <w:p w:rsidR="00E6507A" w:rsidRDefault="00E6507A" w:rsidP="00D8176D">
      <w:pPr>
        <w:numPr>
          <w:ilvl w:val="0"/>
          <w:numId w:val="93"/>
        </w:numPr>
        <w:tabs>
          <w:tab w:val="num" w:pos="720"/>
        </w:tabs>
        <w:spacing w:after="0"/>
        <w:ind w:left="0" w:firstLine="0"/>
      </w:pPr>
      <w:r>
        <w:t>System übernimmt Lebensmittel in Mahlzeit</w:t>
      </w:r>
    </w:p>
    <w:p w:rsidR="00E6507A" w:rsidRDefault="00E6507A" w:rsidP="00D8176D">
      <w:pPr>
        <w:numPr>
          <w:ilvl w:val="0"/>
          <w:numId w:val="93"/>
        </w:numPr>
        <w:tabs>
          <w:tab w:val="num" w:pos="720"/>
        </w:tabs>
        <w:spacing w:after="0"/>
        <w:ind w:left="0" w:firstLine="0"/>
      </w:pPr>
      <w:r>
        <w:t>Wiederhole Schritt 5-8 solange bis Diätassistentin alle passenden Lebensmittel ausgewählt hat</w:t>
      </w:r>
    </w:p>
    <w:p w:rsidR="00E6507A" w:rsidRDefault="00E6507A" w:rsidP="00D8176D">
      <w:pPr>
        <w:numPr>
          <w:ilvl w:val="0"/>
          <w:numId w:val="93"/>
        </w:numPr>
        <w:tabs>
          <w:tab w:val="num" w:pos="720"/>
        </w:tabs>
        <w:spacing w:after="0"/>
        <w:ind w:left="0" w:firstLine="0"/>
      </w:pPr>
      <w:r>
        <w:t>Wiederhole Schritt 3-9 bis Diätassistentin alle passenden Mahlzeiten eingetragen hat</w:t>
      </w:r>
    </w:p>
    <w:p w:rsidR="00E6507A" w:rsidRDefault="00E6507A" w:rsidP="00D8176D">
      <w:pPr>
        <w:numPr>
          <w:ilvl w:val="0"/>
          <w:numId w:val="93"/>
        </w:numPr>
        <w:tabs>
          <w:tab w:val="num" w:pos="720"/>
        </w:tabs>
        <w:spacing w:after="0"/>
        <w:ind w:left="0" w:firstLine="0"/>
      </w:pPr>
      <w:r>
        <w:t>Diätassistentin speichert die Empfehlung</w:t>
      </w:r>
    </w:p>
    <w:p w:rsidR="00E6507A" w:rsidRDefault="00E6507A" w:rsidP="00D8176D">
      <w:pPr>
        <w:numPr>
          <w:ilvl w:val="0"/>
          <w:numId w:val="93"/>
        </w:numPr>
        <w:tabs>
          <w:tab w:val="num" w:pos="720"/>
        </w:tabs>
        <w:spacing w:after="0"/>
        <w:ind w:left="0" w:firstLine="0"/>
      </w:pPr>
      <w:r>
        <w:lastRenderedPageBreak/>
        <w:t>Diätassistentin druckt die Empfehlung aus und gibt sie dem Patienten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Ernährungsempfehlung ändern (überabeitet 19.3.)</w:t>
      </w:r>
    </w:p>
    <w:p w:rsidR="00E6507A" w:rsidRDefault="00E6507A" w:rsidP="00D8176D">
      <w:pPr>
        <w:rPr>
          <w:u w:val="single"/>
        </w:rPr>
      </w:pPr>
      <w:r>
        <w:rPr>
          <w:u w:val="single"/>
        </w:rPr>
        <w:t>1. Kurzbeschreibung</w:t>
      </w:r>
    </w:p>
    <w:p w:rsidR="00E6507A" w:rsidRDefault="00E6507A" w:rsidP="00D8176D">
      <w:r>
        <w:t>Ändern einer vorhandenen Ernährungsempfehlung eines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94"/>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Schnelles und einfaches ändern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95"/>
        </w:numPr>
        <w:tabs>
          <w:tab w:val="num" w:pos="720"/>
        </w:tabs>
        <w:spacing w:after="0"/>
        <w:ind w:left="0" w:firstLine="0"/>
      </w:pPr>
      <w:r>
        <w:t>Diätassistentin ist im System eingeloggt</w:t>
      </w:r>
    </w:p>
    <w:p w:rsidR="00E6507A" w:rsidRDefault="00E6507A" w:rsidP="00D8176D">
      <w:pPr>
        <w:numPr>
          <w:ilvl w:val="0"/>
          <w:numId w:val="95"/>
        </w:numPr>
        <w:tabs>
          <w:tab w:val="num" w:pos="720"/>
        </w:tabs>
        <w:spacing w:after="0"/>
        <w:ind w:left="0" w:firstLine="0"/>
      </w:pPr>
      <w:r>
        <w:t>Ernährungsplan ist bereits im System erfasst</w:t>
      </w:r>
    </w:p>
    <w:p w:rsidR="00E6507A" w:rsidRDefault="00E6507A" w:rsidP="00D8176D">
      <w:pPr>
        <w:numPr>
          <w:ilvl w:val="0"/>
          <w:numId w:val="95"/>
        </w:numPr>
        <w:tabs>
          <w:tab w:val="num" w:pos="720"/>
        </w:tabs>
        <w:spacing w:after="0"/>
        <w:ind w:left="0" w:firstLine="0"/>
      </w:pPr>
      <w:r>
        <w:lastRenderedPageBreak/>
        <w:t>Patientenakt wurde bereits ausgewählt</w:t>
      </w:r>
    </w:p>
    <w:p w:rsidR="00E6507A" w:rsidRDefault="00E6507A" w:rsidP="00D8176D">
      <w:pPr>
        <w:numPr>
          <w:ilvl w:val="0"/>
          <w:numId w:val="95"/>
        </w:numPr>
        <w:tabs>
          <w:tab w:val="num" w:pos="720"/>
        </w:tabs>
        <w:spacing w:after="0"/>
        <w:ind w:left="0" w:firstLine="0"/>
      </w:pPr>
      <w:r>
        <w:t>Patient ist mit aktuellem Plan unzufrieden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96"/>
        </w:numPr>
        <w:tabs>
          <w:tab w:val="num" w:pos="720"/>
        </w:tabs>
        <w:spacing w:after="0"/>
        <w:ind w:left="0" w:firstLine="0"/>
      </w:pPr>
      <w:r>
        <w:t>Geänderter Plan wird dem Patienten in ausgedruckter Form übergeben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97"/>
        </w:numPr>
        <w:tabs>
          <w:tab w:val="num" w:pos="720"/>
        </w:tabs>
        <w:spacing w:after="0"/>
        <w:ind w:left="0" w:firstLine="0"/>
      </w:pPr>
      <w:r>
        <w:t>Diätassistentin öffnet die Ansicht Ernährungsempfehlung</w:t>
      </w:r>
    </w:p>
    <w:p w:rsidR="00E6507A" w:rsidRDefault="00E6507A" w:rsidP="00D8176D">
      <w:pPr>
        <w:numPr>
          <w:ilvl w:val="0"/>
          <w:numId w:val="97"/>
        </w:numPr>
        <w:tabs>
          <w:tab w:val="num" w:pos="720"/>
        </w:tabs>
        <w:spacing w:after="0"/>
        <w:ind w:left="0" w:firstLine="0"/>
      </w:pPr>
      <w:r>
        <w:t>System zeigt die erfasste Ernährungsempfehlungen an</w:t>
      </w:r>
    </w:p>
    <w:p w:rsidR="00E6507A" w:rsidRDefault="00E6507A" w:rsidP="00D8176D">
      <w:pPr>
        <w:numPr>
          <w:ilvl w:val="0"/>
          <w:numId w:val="97"/>
        </w:numPr>
        <w:tabs>
          <w:tab w:val="num" w:pos="720"/>
        </w:tabs>
        <w:spacing w:after="0"/>
        <w:ind w:left="0" w:firstLine="0"/>
      </w:pPr>
      <w:r>
        <w:t xml:space="preserve">Diätassistentin wählt zu ändernde </w:t>
      </w:r>
      <w:proofErr w:type="spellStart"/>
      <w:r>
        <w:t>Eernährungsempfehlung</w:t>
      </w:r>
      <w:proofErr w:type="spellEnd"/>
      <w:r>
        <w:t xml:space="preserve"> aus ( → kann nur </w:t>
      </w:r>
      <w:proofErr w:type="spellStart"/>
      <w:r>
        <w:t>akitve</w:t>
      </w:r>
      <w:proofErr w:type="spellEnd"/>
      <w:r>
        <w:t xml:space="preserve"> sein)</w:t>
      </w:r>
    </w:p>
    <w:p w:rsidR="00E6507A" w:rsidRDefault="00E6507A" w:rsidP="00D8176D">
      <w:pPr>
        <w:numPr>
          <w:ilvl w:val="0"/>
          <w:numId w:val="97"/>
        </w:numPr>
        <w:tabs>
          <w:tab w:val="num" w:pos="720"/>
        </w:tabs>
        <w:spacing w:after="0"/>
        <w:ind w:left="0" w:firstLine="0"/>
      </w:pPr>
      <w:r>
        <w:t>System zeigt die Ernährungsempfehlung an</w:t>
      </w:r>
    </w:p>
    <w:p w:rsidR="00E6507A" w:rsidRDefault="00E6507A" w:rsidP="00D8176D">
      <w:pPr>
        <w:numPr>
          <w:ilvl w:val="0"/>
          <w:numId w:val="97"/>
        </w:numPr>
        <w:tabs>
          <w:tab w:val="num" w:pos="720"/>
        </w:tabs>
        <w:spacing w:after="0"/>
        <w:ind w:left="0" w:firstLine="0"/>
      </w:pPr>
      <w:r>
        <w:t>Diätassistentin wählt zu ändernde Mahlzeit aus</w:t>
      </w:r>
    </w:p>
    <w:p w:rsidR="00E6507A" w:rsidRDefault="00E6507A" w:rsidP="00D8176D">
      <w:pPr>
        <w:numPr>
          <w:ilvl w:val="0"/>
          <w:numId w:val="97"/>
        </w:numPr>
        <w:tabs>
          <w:tab w:val="num" w:pos="720"/>
        </w:tabs>
        <w:spacing w:after="0"/>
        <w:ind w:left="0" w:firstLine="0"/>
      </w:pPr>
      <w:r>
        <w:t>System zeigt Lebensmittelliste der Mahlzeit an</w:t>
      </w:r>
    </w:p>
    <w:p w:rsidR="00E6507A" w:rsidRDefault="00E6507A" w:rsidP="00D8176D">
      <w:pPr>
        <w:numPr>
          <w:ilvl w:val="0"/>
          <w:numId w:val="97"/>
        </w:numPr>
        <w:tabs>
          <w:tab w:val="num" w:pos="720"/>
        </w:tabs>
        <w:spacing w:after="0"/>
        <w:ind w:left="0" w:firstLine="0"/>
      </w:pPr>
      <w:r>
        <w:t>Diätassistentin entfernt/fügt hinzu Lebensmittel</w:t>
      </w:r>
    </w:p>
    <w:p w:rsidR="00E6507A" w:rsidRDefault="00E6507A" w:rsidP="00D8176D">
      <w:pPr>
        <w:numPr>
          <w:ilvl w:val="0"/>
          <w:numId w:val="97"/>
        </w:numPr>
        <w:tabs>
          <w:tab w:val="num" w:pos="720"/>
        </w:tabs>
        <w:spacing w:after="0"/>
        <w:ind w:left="0" w:firstLine="0"/>
      </w:pPr>
      <w:r>
        <w:t>System übernimmt Änderung in der Mahlzeit</w:t>
      </w:r>
    </w:p>
    <w:p w:rsidR="00E6507A" w:rsidRDefault="00E6507A" w:rsidP="00D8176D">
      <w:pPr>
        <w:numPr>
          <w:ilvl w:val="0"/>
          <w:numId w:val="97"/>
        </w:numPr>
        <w:tabs>
          <w:tab w:val="num" w:pos="720"/>
        </w:tabs>
        <w:spacing w:after="0"/>
        <w:ind w:left="0" w:firstLine="0"/>
      </w:pPr>
      <w:r>
        <w:t xml:space="preserve">Wiederhole Schritt 7-8 bis alle Änderungen dieser </w:t>
      </w:r>
      <w:proofErr w:type="spellStart"/>
      <w:r>
        <w:t>Malhzeit</w:t>
      </w:r>
      <w:proofErr w:type="spellEnd"/>
      <w:r>
        <w:t xml:space="preserve"> abgeschlossen sind</w:t>
      </w:r>
    </w:p>
    <w:p w:rsidR="00E6507A" w:rsidRDefault="00E6507A" w:rsidP="00D8176D">
      <w:pPr>
        <w:numPr>
          <w:ilvl w:val="0"/>
          <w:numId w:val="97"/>
        </w:numPr>
        <w:tabs>
          <w:tab w:val="num" w:pos="720"/>
        </w:tabs>
        <w:spacing w:after="0"/>
        <w:ind w:left="0" w:firstLine="0"/>
      </w:pPr>
      <w:r>
        <w:t xml:space="preserve">Wiederhole Schritte 5-9 bis alle zu </w:t>
      </w:r>
      <w:proofErr w:type="spellStart"/>
      <w:r>
        <w:t>änderden</w:t>
      </w:r>
      <w:proofErr w:type="spellEnd"/>
      <w:r>
        <w:t xml:space="preserve"> Mahlzeiten der Ernährungsempfehlung geändert sind</w:t>
      </w:r>
    </w:p>
    <w:p w:rsidR="00E6507A" w:rsidRDefault="00E6507A" w:rsidP="00D8176D">
      <w:pPr>
        <w:numPr>
          <w:ilvl w:val="0"/>
          <w:numId w:val="97"/>
        </w:numPr>
        <w:tabs>
          <w:tab w:val="num" w:pos="720"/>
        </w:tabs>
        <w:spacing w:after="0"/>
        <w:ind w:left="0" w:firstLine="0"/>
      </w:pPr>
      <w:r>
        <w:t>Diätassistentin speichert die Empfehlung</w:t>
      </w:r>
    </w:p>
    <w:p w:rsidR="00E6507A" w:rsidRDefault="00E6507A" w:rsidP="00D8176D">
      <w:pPr>
        <w:numPr>
          <w:ilvl w:val="0"/>
          <w:numId w:val="97"/>
        </w:numPr>
        <w:tabs>
          <w:tab w:val="num" w:pos="720"/>
        </w:tabs>
        <w:spacing w:after="0"/>
        <w:ind w:left="0" w:firstLine="0"/>
      </w:pPr>
      <w:r>
        <w:t>System übernimmt Änderungen</w:t>
      </w:r>
    </w:p>
    <w:p w:rsidR="00E6507A" w:rsidRDefault="00E6507A" w:rsidP="00D8176D">
      <w:pPr>
        <w:numPr>
          <w:ilvl w:val="0"/>
          <w:numId w:val="97"/>
        </w:numPr>
        <w:tabs>
          <w:tab w:val="num" w:pos="720"/>
        </w:tabs>
        <w:spacing w:after="0"/>
        <w:ind w:left="0" w:firstLine="0"/>
      </w:pPr>
      <w:r>
        <w:t>Diätassistentin druckt die geänderte Empfehlung aus</w:t>
      </w:r>
    </w:p>
    <w:p w:rsidR="00E6507A" w:rsidRDefault="00E6507A" w:rsidP="00D8176D">
      <w:pPr>
        <w:numPr>
          <w:ilvl w:val="0"/>
          <w:numId w:val="97"/>
        </w:numPr>
        <w:tabs>
          <w:tab w:val="num" w:pos="720"/>
        </w:tabs>
        <w:spacing w:after="0"/>
        <w:ind w:left="0" w:firstLine="0"/>
      </w:pPr>
      <w:r>
        <w:t>System erstellt Druckauftrag für den eingerichteten Drucker</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r>
        <w:tab/>
        <w:t>Drucker ist vorhanden und eingerichtet</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Patientenakt öffnen (überabeitet 19.3.)</w:t>
      </w:r>
    </w:p>
    <w:p w:rsidR="00E6507A" w:rsidRDefault="00E6507A" w:rsidP="00D8176D">
      <w:pPr>
        <w:rPr>
          <w:u w:val="single"/>
        </w:rPr>
      </w:pPr>
      <w:r>
        <w:rPr>
          <w:u w:val="single"/>
        </w:rPr>
        <w:t>1. Kurzbeschreibung</w:t>
      </w:r>
    </w:p>
    <w:p w:rsidR="00E6507A" w:rsidRDefault="00E6507A" w:rsidP="00D8176D">
      <w:r>
        <w:t>Öffnen eines Patientenaktes</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98"/>
        </w:numPr>
        <w:tabs>
          <w:tab w:val="num" w:pos="720"/>
        </w:tabs>
        <w:spacing w:after="0"/>
        <w:ind w:left="0" w:firstLine="0"/>
      </w:pPr>
      <w:r>
        <w:t>Diätassistentin</w:t>
      </w:r>
    </w:p>
    <w:p w:rsidR="00E6507A" w:rsidRDefault="00E6507A" w:rsidP="00D8176D">
      <w:pPr>
        <w:numPr>
          <w:ilvl w:val="0"/>
          <w:numId w:val="98"/>
        </w:numPr>
        <w:tabs>
          <w:tab w:val="num" w:pos="720"/>
        </w:tabs>
        <w:spacing w:after="0"/>
        <w:ind w:left="0" w:firstLine="0"/>
      </w:pPr>
      <w:r>
        <w:t>Sekretärin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Suche des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Suche des Patienten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99"/>
        </w:numPr>
        <w:tabs>
          <w:tab w:val="num" w:pos="720"/>
        </w:tabs>
        <w:spacing w:after="0"/>
        <w:ind w:left="0" w:firstLine="0"/>
      </w:pPr>
      <w:r>
        <w:t>Diätassistentin ist im System eingeloggt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100"/>
        </w:numPr>
        <w:tabs>
          <w:tab w:val="num" w:pos="720"/>
        </w:tabs>
        <w:spacing w:after="0"/>
        <w:ind w:left="0" w:firstLine="0"/>
      </w:pPr>
      <w:r>
        <w:t>Diätassistentin hat geöffneten Patientenakt vor sich</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01"/>
        </w:numPr>
        <w:tabs>
          <w:tab w:val="num" w:pos="720"/>
        </w:tabs>
        <w:spacing w:after="0"/>
        <w:ind w:left="0" w:firstLine="0"/>
      </w:pPr>
      <w:r>
        <w:t>Diätassistentin öffnet Patientensuche</w:t>
      </w:r>
    </w:p>
    <w:p w:rsidR="00E6507A" w:rsidRDefault="00E6507A" w:rsidP="00D8176D">
      <w:pPr>
        <w:numPr>
          <w:ilvl w:val="0"/>
          <w:numId w:val="101"/>
        </w:numPr>
        <w:tabs>
          <w:tab w:val="num" w:pos="720"/>
        </w:tabs>
        <w:spacing w:after="0"/>
        <w:ind w:left="0" w:firstLine="0"/>
      </w:pPr>
      <w:r>
        <w:t>System zeigt Maske zu Patientensuche an</w:t>
      </w:r>
    </w:p>
    <w:p w:rsidR="00E6507A" w:rsidRDefault="00E6507A" w:rsidP="00D8176D">
      <w:pPr>
        <w:numPr>
          <w:ilvl w:val="0"/>
          <w:numId w:val="101"/>
        </w:numPr>
        <w:tabs>
          <w:tab w:val="num" w:pos="720"/>
        </w:tabs>
        <w:spacing w:after="0"/>
        <w:ind w:left="0" w:firstLine="0"/>
      </w:pPr>
      <w:r>
        <w:t xml:space="preserve">Diätassistentin trägt Daten des zu suchenden </w:t>
      </w:r>
      <w:proofErr w:type="spellStart"/>
      <w:r>
        <w:t>Patieten</w:t>
      </w:r>
      <w:proofErr w:type="spellEnd"/>
      <w:r>
        <w:t xml:space="preserve"> ein</w:t>
      </w:r>
    </w:p>
    <w:p w:rsidR="00E6507A" w:rsidRDefault="00E6507A" w:rsidP="00D8176D">
      <w:pPr>
        <w:numPr>
          <w:ilvl w:val="0"/>
          <w:numId w:val="101"/>
        </w:numPr>
        <w:tabs>
          <w:tab w:val="num" w:pos="720"/>
        </w:tabs>
        <w:spacing w:after="0"/>
        <w:ind w:left="0" w:firstLine="0"/>
      </w:pPr>
      <w:r>
        <w:t>System zeigt Treffer an</w:t>
      </w:r>
    </w:p>
    <w:p w:rsidR="00E6507A" w:rsidRDefault="00E6507A" w:rsidP="00D8176D">
      <w:pPr>
        <w:numPr>
          <w:ilvl w:val="0"/>
          <w:numId w:val="101"/>
        </w:numPr>
        <w:tabs>
          <w:tab w:val="num" w:pos="720"/>
        </w:tabs>
        <w:spacing w:after="0"/>
        <w:ind w:left="0" w:firstLine="0"/>
      </w:pPr>
      <w:r>
        <w:t xml:space="preserve">Diätassistentin wählt </w:t>
      </w:r>
      <w:proofErr w:type="spellStart"/>
      <w:r>
        <w:t>entprechenden</w:t>
      </w:r>
      <w:proofErr w:type="spellEnd"/>
      <w:r>
        <w:t xml:space="preserve"> Patienten aus</w:t>
      </w:r>
    </w:p>
    <w:p w:rsidR="00E6507A" w:rsidRDefault="00E6507A" w:rsidP="00D8176D">
      <w:pPr>
        <w:numPr>
          <w:ilvl w:val="0"/>
          <w:numId w:val="101"/>
        </w:numPr>
        <w:tabs>
          <w:tab w:val="num" w:pos="720"/>
        </w:tabs>
        <w:spacing w:after="0"/>
        <w:ind w:left="0" w:firstLine="0"/>
      </w:pPr>
      <w:r>
        <w:t>System öffnet den Patientenakt.</w:t>
      </w:r>
    </w:p>
    <w:p w:rsidR="00E6507A" w:rsidRDefault="00E6507A" w:rsidP="00D8176D"/>
    <w:p w:rsidR="00E6507A" w:rsidRDefault="00E6507A" w:rsidP="00D8176D">
      <w:pPr>
        <w:rPr>
          <w:u w:val="single"/>
        </w:rPr>
      </w:pPr>
      <w:r>
        <w:rPr>
          <w:u w:val="single"/>
        </w:rPr>
        <w:lastRenderedPageBreak/>
        <w:t xml:space="preserve">4.2 </w:t>
      </w:r>
      <w:proofErr w:type="gramStart"/>
      <w:r>
        <w:rPr>
          <w:u w:val="single"/>
        </w:rPr>
        <w:t>Alternativablauf</w:t>
      </w:r>
      <w:proofErr w:type="gramEnd"/>
    </w:p>
    <w:p w:rsidR="00E6507A" w:rsidRDefault="00E6507A" w:rsidP="00D8176D">
      <w:r>
        <w:tab/>
        <w:t xml:space="preserve">4a Falsche </w:t>
      </w:r>
      <w:proofErr w:type="spellStart"/>
      <w:r>
        <w:t>PAtientendaten</w:t>
      </w:r>
      <w:proofErr w:type="spellEnd"/>
      <w:r>
        <w:t xml:space="preserve"> eingetragen</w:t>
      </w:r>
    </w:p>
    <w:p w:rsidR="00E6507A" w:rsidRDefault="00E6507A" w:rsidP="00D8176D">
      <w:r>
        <w:tab/>
      </w:r>
      <w:r>
        <w:tab/>
        <w:t xml:space="preserve">1.System zeigt keine oder falsche </w:t>
      </w:r>
      <w:proofErr w:type="spellStart"/>
      <w:r>
        <w:t>Trefferan</w:t>
      </w:r>
      <w:proofErr w:type="spellEnd"/>
    </w:p>
    <w:p w:rsidR="00E6507A" w:rsidRDefault="00E6507A" w:rsidP="00D8176D">
      <w:r>
        <w:tab/>
      </w:r>
      <w:r>
        <w:tab/>
        <w:t xml:space="preserve">2. Diätassistentin startet neue Suche wenn </w:t>
      </w:r>
      <w:proofErr w:type="spellStart"/>
      <w:r>
        <w:t>PAtient</w:t>
      </w:r>
      <w:proofErr w:type="spellEnd"/>
      <w:r>
        <w:t xml:space="preserve"> nicht als Treffer angezeigt wird</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p>
    <w:p w:rsidR="00E6507A" w:rsidRDefault="00E6507A" w:rsidP="00D8176D">
      <w:pPr>
        <w:pStyle w:val="berschrift3"/>
        <w:ind w:left="0" w:firstLine="0"/>
      </w:pPr>
      <w:r>
        <w:t>Stammdaten Anlegen (teilweise überabeitet 19.3.)</w:t>
      </w:r>
    </w:p>
    <w:p w:rsidR="00E6507A" w:rsidRDefault="00E6507A" w:rsidP="00D8176D">
      <w:pPr>
        <w:rPr>
          <w:u w:val="single"/>
        </w:rPr>
      </w:pPr>
      <w:r>
        <w:rPr>
          <w:u w:val="single"/>
        </w:rPr>
        <w:t>1. Kurzbeschreibung</w:t>
      </w:r>
    </w:p>
    <w:p w:rsidR="00E6507A" w:rsidRDefault="00E6507A" w:rsidP="00D8176D">
      <w:r>
        <w:t>Anlegen der Stammdaten eines neuen Patienten, der noch nicht im System erfasst ist.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102"/>
        </w:numPr>
        <w:tabs>
          <w:tab w:val="num" w:pos="720"/>
        </w:tabs>
        <w:spacing w:after="0"/>
        <w:ind w:left="0" w:firstLine="0"/>
      </w:pPr>
      <w:r>
        <w:t>Sekretärin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Eingabe der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 Verarbeitung der eingegebenen Daten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lastRenderedPageBreak/>
        <w:t xml:space="preserve">3.1 </w:t>
      </w:r>
      <w:proofErr w:type="gramStart"/>
      <w:r>
        <w:rPr>
          <w:u w:val="single"/>
        </w:rPr>
        <w:t>Vorbedingung</w:t>
      </w:r>
      <w:proofErr w:type="gramEnd"/>
    </w:p>
    <w:p w:rsidR="00E6507A" w:rsidRDefault="00E6507A" w:rsidP="00D8176D">
      <w:pPr>
        <w:numPr>
          <w:ilvl w:val="0"/>
          <w:numId w:val="103"/>
        </w:numPr>
        <w:tabs>
          <w:tab w:val="num" w:pos="720"/>
        </w:tabs>
        <w:spacing w:after="0"/>
        <w:ind w:left="0" w:firstLine="0"/>
      </w:pPr>
      <w:r>
        <w:t>Diätassistentin ist im System eingeloggt</w:t>
      </w:r>
    </w:p>
    <w:p w:rsidR="00E6507A" w:rsidRDefault="00E6507A" w:rsidP="00D8176D">
      <w:pPr>
        <w:numPr>
          <w:ilvl w:val="0"/>
          <w:numId w:val="103"/>
        </w:numPr>
        <w:tabs>
          <w:tab w:val="num" w:pos="720"/>
        </w:tabs>
        <w:spacing w:after="0"/>
        <w:ind w:left="0" w:firstLine="0"/>
      </w:pPr>
      <w:r>
        <w:t>Patient hat eine Sozialversicherungsnummer</w:t>
      </w:r>
    </w:p>
    <w:p w:rsidR="00E6507A" w:rsidRDefault="00E6507A" w:rsidP="00D8176D">
      <w:pPr>
        <w:numPr>
          <w:ilvl w:val="0"/>
          <w:numId w:val="103"/>
        </w:numPr>
        <w:tabs>
          <w:tab w:val="num" w:pos="720"/>
        </w:tabs>
        <w:spacing w:after="0"/>
        <w:ind w:left="0" w:firstLine="0"/>
      </w:pPr>
      <w:proofErr w:type="spellStart"/>
      <w:r>
        <w:t>Patien</w:t>
      </w:r>
      <w:proofErr w:type="spellEnd"/>
      <w:r>
        <w:t xml:space="preserve"> nicht im System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104"/>
        </w:numPr>
        <w:tabs>
          <w:tab w:val="num" w:pos="720"/>
        </w:tabs>
        <w:spacing w:after="0"/>
        <w:ind w:left="0" w:firstLine="0"/>
      </w:pPr>
      <w:r>
        <w:t>Patient im System vorhanden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05"/>
        </w:numPr>
        <w:tabs>
          <w:tab w:val="num" w:pos="720"/>
        </w:tabs>
        <w:spacing w:after="0"/>
        <w:ind w:left="0" w:firstLine="0"/>
      </w:pPr>
      <w:r>
        <w:t>Patient kommt mit Überweisung zur Sekretärin</w:t>
      </w:r>
    </w:p>
    <w:p w:rsidR="00E6507A" w:rsidRDefault="00E6507A" w:rsidP="00D8176D">
      <w:pPr>
        <w:numPr>
          <w:ilvl w:val="0"/>
          <w:numId w:val="105"/>
        </w:numPr>
        <w:tabs>
          <w:tab w:val="num" w:pos="720"/>
        </w:tabs>
        <w:spacing w:after="0"/>
        <w:ind w:left="0" w:firstLine="0"/>
      </w:pPr>
      <w:r>
        <w:t>Im Patientensuchfeld wird die SVN eingegeben und die Anfrage abgeschickt</w:t>
      </w:r>
    </w:p>
    <w:p w:rsidR="00E6507A" w:rsidRDefault="00E6507A" w:rsidP="00D8176D">
      <w:pPr>
        <w:numPr>
          <w:ilvl w:val="0"/>
          <w:numId w:val="105"/>
        </w:numPr>
        <w:tabs>
          <w:tab w:val="num" w:pos="720"/>
        </w:tabs>
        <w:spacing w:after="0"/>
        <w:ind w:left="0" w:firstLine="0"/>
      </w:pPr>
      <w:r>
        <w:t>Das System prüft ob ein neuer Patient angelegt werden soll oder ob eine neue Suche gestartet werden soll</w:t>
      </w:r>
    </w:p>
    <w:p w:rsidR="00E6507A" w:rsidRDefault="00E6507A" w:rsidP="00D8176D">
      <w:pPr>
        <w:numPr>
          <w:ilvl w:val="0"/>
          <w:numId w:val="105"/>
        </w:numPr>
        <w:tabs>
          <w:tab w:val="num" w:pos="720"/>
        </w:tabs>
        <w:spacing w:after="0"/>
        <w:ind w:left="0" w:firstLine="0"/>
      </w:pPr>
      <w:proofErr w:type="spellStart"/>
      <w:r>
        <w:t>Sekretärinwählt</w:t>
      </w:r>
      <w:proofErr w:type="spellEnd"/>
      <w:r>
        <w:t xml:space="preserve"> “Neuen Patienten anlegen”</w:t>
      </w:r>
    </w:p>
    <w:p w:rsidR="00E6507A" w:rsidRDefault="00E6507A" w:rsidP="00D8176D">
      <w:pPr>
        <w:numPr>
          <w:ilvl w:val="0"/>
          <w:numId w:val="105"/>
        </w:numPr>
        <w:tabs>
          <w:tab w:val="num" w:pos="720"/>
        </w:tabs>
        <w:spacing w:after="0"/>
        <w:ind w:left="0" w:firstLine="0"/>
      </w:pPr>
      <w:r>
        <w:t>System zeigt neues Formular mit der bereits eingegebenen SVN an</w:t>
      </w:r>
    </w:p>
    <w:p w:rsidR="00E6507A" w:rsidRDefault="00E6507A" w:rsidP="00D8176D">
      <w:pPr>
        <w:numPr>
          <w:ilvl w:val="0"/>
          <w:numId w:val="105"/>
        </w:numPr>
        <w:tabs>
          <w:tab w:val="num" w:pos="720"/>
        </w:tabs>
        <w:spacing w:after="0"/>
        <w:ind w:left="0" w:firstLine="0"/>
      </w:pPr>
      <w:r>
        <w:t>Die Sekretärin fügt den administrativen Daten mit Hilfe der Überweisung spezifischere Daten (z.B. Erstkontaktdatum, Überweisender Arzt, Stammdiagnose, Parametersets) ein.</w:t>
      </w:r>
    </w:p>
    <w:p w:rsidR="00E6507A" w:rsidRDefault="00E6507A" w:rsidP="00D8176D">
      <w:pPr>
        <w:numPr>
          <w:ilvl w:val="0"/>
          <w:numId w:val="105"/>
        </w:numPr>
        <w:tabs>
          <w:tab w:val="num" w:pos="720"/>
        </w:tabs>
        <w:spacing w:after="0"/>
        <w:ind w:left="0" w:firstLine="0"/>
      </w:pPr>
      <w:r>
        <w:t>System übernimmt Daten</w:t>
      </w:r>
    </w:p>
    <w:p w:rsidR="00E6507A" w:rsidRDefault="00E6507A" w:rsidP="00D8176D">
      <w:pPr>
        <w:numPr>
          <w:ilvl w:val="0"/>
          <w:numId w:val="105"/>
        </w:numPr>
        <w:tabs>
          <w:tab w:val="num" w:pos="720"/>
        </w:tabs>
        <w:spacing w:after="0"/>
        <w:ind w:left="0" w:firstLine="0"/>
      </w:pPr>
      <w:r>
        <w:t>Sie speichert</w:t>
      </w:r>
    </w:p>
    <w:p w:rsidR="00E6507A" w:rsidRDefault="00E6507A" w:rsidP="00D8176D">
      <w:pPr>
        <w:numPr>
          <w:ilvl w:val="0"/>
          <w:numId w:val="105"/>
        </w:numPr>
        <w:tabs>
          <w:tab w:val="num" w:pos="720"/>
        </w:tabs>
        <w:spacing w:after="0"/>
        <w:ind w:left="0" w:firstLine="0"/>
      </w:pPr>
      <w:r>
        <w:t>System speichert neuen Patienten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1a: Patient hat Überweisung vergessen.</w:t>
      </w:r>
    </w:p>
    <w:p w:rsidR="00E6507A" w:rsidRDefault="00E6507A" w:rsidP="00D8176D">
      <w:r>
        <w:t>1. Patient wird teilerfasst -&gt; nur administrative Daten</w:t>
      </w:r>
    </w:p>
    <w:p w:rsidR="00E6507A" w:rsidRDefault="00E6507A" w:rsidP="00D8176D">
      <w:r>
        <w:t>2. Patient muss Überweisung (innerhalb bestimmten Zeitraum)  nachreichen</w:t>
      </w:r>
    </w:p>
    <w:p w:rsidR="00E6507A" w:rsidRDefault="00E6507A" w:rsidP="00D8176D">
      <w:r>
        <w:tab/>
        <w:t>2a: Ungültige SVN wird eingetragen (zu lang, kurz, falsches Format)</w:t>
      </w:r>
    </w:p>
    <w:p w:rsidR="00E6507A" w:rsidRDefault="00E6507A" w:rsidP="00D8176D">
      <w:r>
        <w:tab/>
      </w:r>
      <w:r>
        <w:tab/>
        <w:t xml:space="preserve">1. Neueingabe der SVN </w:t>
      </w:r>
      <w:proofErr w:type="spellStart"/>
      <w:r>
        <w:t>bzw</w:t>
      </w:r>
      <w:proofErr w:type="spellEnd"/>
      <w:r>
        <w:t xml:space="preserve"> manuelle Prüfung auf Korrektheit.</w:t>
      </w:r>
    </w:p>
    <w:p w:rsidR="00E6507A" w:rsidRDefault="00E6507A" w:rsidP="00D8176D">
      <w:r>
        <w:tab/>
      </w:r>
      <w:r>
        <w:tab/>
        <w:t>2. Neue Suche wird gestartet falls korrekte SVN vorhanden.</w:t>
      </w:r>
    </w:p>
    <w:p w:rsidR="00E6507A" w:rsidRDefault="00E6507A" w:rsidP="00D8176D">
      <w:r>
        <w:tab/>
        <w:t>3a: Für diese SVN existiert bereits eine Patient.</w:t>
      </w:r>
    </w:p>
    <w:p w:rsidR="00E6507A" w:rsidRDefault="00E6507A" w:rsidP="00D8176D">
      <w:r>
        <w:tab/>
      </w:r>
      <w:r>
        <w:tab/>
        <w:t>1. Sekretärin bricht die “Neuen Patienten Anlegen-Aktion” ab.</w:t>
      </w:r>
    </w:p>
    <w:p w:rsidR="00E6507A" w:rsidRDefault="00E6507A" w:rsidP="00D8176D">
      <w:r>
        <w:tab/>
        <w:t xml:space="preserve">4a: Frage nach Neuanlage des Patienten wird nicht angezeigt obwohl SVN noch nicht </w:t>
      </w:r>
      <w:r>
        <w:tab/>
      </w:r>
      <w:r>
        <w:tab/>
        <w:t xml:space="preserve">      vorhanden.</w:t>
      </w:r>
    </w:p>
    <w:p w:rsidR="00E6507A" w:rsidRDefault="00E6507A" w:rsidP="00D8176D">
      <w:r>
        <w:tab/>
      </w:r>
      <w:r>
        <w:tab/>
        <w:t>1. Manuelles Anlegen eines neuen Patienten weiter mit Schritt 5.</w:t>
      </w:r>
    </w:p>
    <w:p w:rsidR="00E6507A" w:rsidRDefault="00E6507A" w:rsidP="00D8176D">
      <w:r>
        <w:lastRenderedPageBreak/>
        <w:tab/>
        <w:t>5a:  SVN fehlt im Formular oder Formular wird nicht erstellt.</w:t>
      </w:r>
    </w:p>
    <w:p w:rsidR="00E6507A" w:rsidRDefault="00E6507A" w:rsidP="00D8176D">
      <w:r>
        <w:tab/>
      </w:r>
      <w:r>
        <w:tab/>
        <w:t>1. zurück zu Schritt 2.</w:t>
      </w:r>
    </w:p>
    <w:p w:rsidR="00E6507A" w:rsidRDefault="00E6507A" w:rsidP="00D8176D">
      <w:r>
        <w:tab/>
        <w:t>6a: Der Patient findet eingetragene Daten, die jedoch fehlerhaft sind.</w:t>
      </w:r>
    </w:p>
    <w:p w:rsidR="00E6507A" w:rsidRDefault="00E6507A" w:rsidP="00D8176D">
      <w:r>
        <w:tab/>
      </w:r>
      <w:r>
        <w:tab/>
        <w:t xml:space="preserve">1. </w:t>
      </w:r>
      <w:proofErr w:type="spellStart"/>
      <w:r>
        <w:t>Step-by-step</w:t>
      </w:r>
      <w:proofErr w:type="spellEnd"/>
      <w:r>
        <w:t xml:space="preserve"> werden die Daten ausgebessert, indem der Patient diese der </w:t>
      </w:r>
      <w:r>
        <w:tab/>
      </w:r>
      <w:r>
        <w:tab/>
      </w:r>
      <w:r>
        <w:tab/>
        <w:t xml:space="preserve">    Sekretärin beschreibt und sie die Daten dann anpasst.</w:t>
      </w:r>
    </w:p>
    <w:p w:rsidR="00E6507A" w:rsidRDefault="00E6507A" w:rsidP="00D8176D">
      <w:r>
        <w:tab/>
      </w:r>
      <w:r>
        <w:tab/>
        <w:t>2. Sekretärin speichert die aktualisierten Daten</w:t>
      </w:r>
    </w:p>
    <w:p w:rsidR="00E6507A" w:rsidRDefault="00E6507A" w:rsidP="00D8176D">
      <w:r>
        <w:tab/>
        <w:t>7a: Nicht alle obligatorischen Daten vorhanden.</w:t>
      </w:r>
    </w:p>
    <w:p w:rsidR="00E6507A" w:rsidRDefault="00E6507A" w:rsidP="00D8176D">
      <w:r>
        <w:tab/>
      </w:r>
      <w:r>
        <w:tab/>
        <w:t>1. Anlage nicht möglich, Patient muss erst alle Daten zusammentragen.</w:t>
      </w:r>
    </w:p>
    <w:p w:rsidR="00E6507A" w:rsidRDefault="00E6507A" w:rsidP="00D8176D">
      <w:r>
        <w:tab/>
        <w:t>8a: Manche Felder sind fehlerhaft oder leer</w:t>
      </w:r>
    </w:p>
    <w:p w:rsidR="00E6507A" w:rsidRDefault="00E6507A" w:rsidP="00D8176D">
      <w:r>
        <w:tab/>
      </w:r>
      <w:r>
        <w:tab/>
        <w:t>1. Sekretärin ergänzt die leere oder fehlerhafte Felder mit richtige Daten</w:t>
      </w:r>
    </w:p>
    <w:p w:rsidR="00E6507A" w:rsidRDefault="00E6507A" w:rsidP="00D8176D">
      <w:r>
        <w:tab/>
        <w:t>8b: Es tritt ein Fehler beim Speichern in die Datenbank auf</w:t>
      </w:r>
    </w:p>
    <w:p w:rsidR="00E6507A" w:rsidRDefault="00E6507A" w:rsidP="00D8176D">
      <w:r>
        <w:tab/>
      </w:r>
      <w:r>
        <w:tab/>
        <w:t xml:space="preserve">1. Eine Fehlermeldung erscheint, dass es zu einem späteren Zeitpunkt </w:t>
      </w:r>
      <w:r>
        <w:tab/>
      </w:r>
      <w:r>
        <w:tab/>
        <w:t xml:space="preserve">  </w:t>
      </w:r>
      <w:r>
        <w:tab/>
      </w:r>
      <w:r>
        <w:tab/>
        <w:t xml:space="preserve">    </w:t>
      </w:r>
      <w:proofErr w:type="spellStart"/>
      <w:r>
        <w:t>nocheinmal</w:t>
      </w:r>
      <w:proofErr w:type="spellEnd"/>
      <w:r>
        <w:t xml:space="preserve"> probiert werden soll</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ein nicht im System erfasster Patient kommt.</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r>
        <w:tab/>
      </w:r>
    </w:p>
    <w:p w:rsidR="00E6507A" w:rsidRDefault="00E6507A" w:rsidP="00D8176D">
      <w:pPr>
        <w:pStyle w:val="berschrift3"/>
        <w:ind w:left="0" w:firstLine="0"/>
      </w:pPr>
      <w:r>
        <w:t>Stammdaten pflegen/ändern (teilweise überabeitet 19.3.)</w:t>
      </w:r>
    </w:p>
    <w:p w:rsidR="00E6507A" w:rsidRDefault="00E6507A" w:rsidP="00D8176D">
      <w:pPr>
        <w:rPr>
          <w:u w:val="single"/>
        </w:rPr>
      </w:pPr>
      <w:r>
        <w:rPr>
          <w:u w:val="single"/>
        </w:rPr>
        <w:t>1. Kurzbeschreibung</w:t>
      </w:r>
    </w:p>
    <w:p w:rsidR="00E6507A" w:rsidRDefault="00E6507A" w:rsidP="00D8176D">
      <w:r>
        <w:t>Stammdatenpflege bzw. ändern von bereits vorhanden Stammdaten im System</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lastRenderedPageBreak/>
        <w:t xml:space="preserve">2.1 </w:t>
      </w:r>
      <w:proofErr w:type="gramStart"/>
      <w:r>
        <w:rPr>
          <w:u w:val="single"/>
        </w:rPr>
        <w:t>Hauptakteur</w:t>
      </w:r>
      <w:proofErr w:type="gramEnd"/>
    </w:p>
    <w:p w:rsidR="00E6507A" w:rsidRDefault="00E6507A" w:rsidP="00D8176D">
      <w:pPr>
        <w:numPr>
          <w:ilvl w:val="0"/>
          <w:numId w:val="106"/>
        </w:numPr>
        <w:tabs>
          <w:tab w:val="num" w:pos="720"/>
        </w:tabs>
        <w:spacing w:after="0"/>
        <w:ind w:left="0" w:firstLine="0"/>
      </w:pPr>
      <w:r>
        <w:t>Sekretärin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Aktuellen, vollständigen und korrekten Daten der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Sekretärin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Einfachem und schnellen Ändern der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Schnellen Durchführung der Änderungen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07"/>
        </w:numPr>
        <w:tabs>
          <w:tab w:val="num" w:pos="720"/>
        </w:tabs>
        <w:spacing w:after="0"/>
        <w:ind w:left="0" w:firstLine="0"/>
      </w:pPr>
      <w:r>
        <w:t>Diätassistentin ist im System eingeloggt</w:t>
      </w:r>
    </w:p>
    <w:p w:rsidR="00E6507A" w:rsidRDefault="00E6507A" w:rsidP="00D8176D">
      <w:pPr>
        <w:numPr>
          <w:ilvl w:val="0"/>
          <w:numId w:val="107"/>
        </w:numPr>
        <w:tabs>
          <w:tab w:val="num" w:pos="720"/>
        </w:tabs>
        <w:spacing w:after="0"/>
        <w:ind w:left="0" w:firstLine="0"/>
      </w:pPr>
      <w:r>
        <w:t>Patient im System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108"/>
        </w:numPr>
        <w:tabs>
          <w:tab w:val="num" w:pos="720"/>
        </w:tabs>
        <w:spacing w:after="0"/>
        <w:ind w:left="0" w:firstLine="0"/>
      </w:pPr>
      <w:r>
        <w:t>Patienten Daten korrekt im System</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09"/>
        </w:numPr>
        <w:tabs>
          <w:tab w:val="num" w:pos="720"/>
        </w:tabs>
        <w:spacing w:after="0"/>
        <w:ind w:left="0" w:firstLine="0"/>
      </w:pPr>
      <w:r>
        <w:t xml:space="preserve">Patient meldet Datenänderung der Sekretärin </w:t>
      </w:r>
    </w:p>
    <w:p w:rsidR="00E6507A" w:rsidRDefault="00E6507A" w:rsidP="00D8176D">
      <w:pPr>
        <w:numPr>
          <w:ilvl w:val="0"/>
          <w:numId w:val="109"/>
        </w:numPr>
        <w:tabs>
          <w:tab w:val="num" w:pos="720"/>
        </w:tabs>
        <w:spacing w:after="0"/>
        <w:ind w:left="0" w:firstLine="0"/>
      </w:pPr>
      <w:r>
        <w:t>Sekretärin öffnet Patientensuche</w:t>
      </w:r>
    </w:p>
    <w:p w:rsidR="00E6507A" w:rsidRDefault="00E6507A" w:rsidP="00D8176D">
      <w:pPr>
        <w:numPr>
          <w:ilvl w:val="0"/>
          <w:numId w:val="109"/>
        </w:numPr>
        <w:tabs>
          <w:tab w:val="num" w:pos="720"/>
        </w:tabs>
        <w:spacing w:after="0"/>
        <w:ind w:left="0" w:firstLine="0"/>
      </w:pPr>
      <w:r>
        <w:t>System zeigt Patientensuchmaske an</w:t>
      </w:r>
    </w:p>
    <w:p w:rsidR="00E6507A" w:rsidRDefault="00E6507A" w:rsidP="00D8176D">
      <w:pPr>
        <w:numPr>
          <w:ilvl w:val="0"/>
          <w:numId w:val="109"/>
        </w:numPr>
        <w:tabs>
          <w:tab w:val="num" w:pos="720"/>
        </w:tabs>
        <w:spacing w:after="0"/>
        <w:ind w:left="0" w:firstLine="0"/>
      </w:pPr>
      <w:r>
        <w:t>Sekretärin trägt Daten für Patientensuche ein</w:t>
      </w:r>
    </w:p>
    <w:p w:rsidR="00E6507A" w:rsidRDefault="00E6507A" w:rsidP="00D8176D">
      <w:pPr>
        <w:numPr>
          <w:ilvl w:val="0"/>
          <w:numId w:val="109"/>
        </w:numPr>
        <w:tabs>
          <w:tab w:val="num" w:pos="720"/>
        </w:tabs>
        <w:spacing w:after="0"/>
        <w:ind w:left="0" w:firstLine="0"/>
      </w:pPr>
      <w:r>
        <w:t>System zeigt Treffer an</w:t>
      </w:r>
    </w:p>
    <w:p w:rsidR="00E6507A" w:rsidRDefault="00E6507A" w:rsidP="00D8176D">
      <w:pPr>
        <w:numPr>
          <w:ilvl w:val="0"/>
          <w:numId w:val="109"/>
        </w:numPr>
        <w:tabs>
          <w:tab w:val="num" w:pos="720"/>
        </w:tabs>
        <w:spacing w:after="0"/>
        <w:ind w:left="0" w:firstLine="0"/>
      </w:pPr>
      <w:proofErr w:type="spellStart"/>
      <w:r>
        <w:t>Sekräterin</w:t>
      </w:r>
      <w:proofErr w:type="spellEnd"/>
      <w:r>
        <w:t xml:space="preserve"> wählt </w:t>
      </w:r>
      <w:proofErr w:type="spellStart"/>
      <w:r>
        <w:t>entprechenden</w:t>
      </w:r>
      <w:proofErr w:type="spellEnd"/>
      <w:r>
        <w:t xml:space="preserve"> </w:t>
      </w:r>
      <w:proofErr w:type="spellStart"/>
      <w:r>
        <w:t>Pstienten</w:t>
      </w:r>
      <w:proofErr w:type="spellEnd"/>
      <w:r>
        <w:t xml:space="preserve"> aus</w:t>
      </w:r>
    </w:p>
    <w:p w:rsidR="00E6507A" w:rsidRDefault="00E6507A" w:rsidP="00D8176D">
      <w:pPr>
        <w:numPr>
          <w:ilvl w:val="0"/>
          <w:numId w:val="109"/>
        </w:numPr>
        <w:tabs>
          <w:tab w:val="num" w:pos="720"/>
        </w:tabs>
        <w:spacing w:after="0"/>
        <w:ind w:left="0" w:firstLine="0"/>
      </w:pPr>
      <w:r>
        <w:t>System zeigt Patientendaten an</w:t>
      </w:r>
    </w:p>
    <w:p w:rsidR="00E6507A" w:rsidRDefault="00E6507A" w:rsidP="00D8176D">
      <w:pPr>
        <w:numPr>
          <w:ilvl w:val="0"/>
          <w:numId w:val="109"/>
        </w:numPr>
        <w:tabs>
          <w:tab w:val="num" w:pos="720"/>
        </w:tabs>
        <w:spacing w:after="0"/>
        <w:ind w:left="0" w:firstLine="0"/>
      </w:pPr>
      <w:r>
        <w:t>Die Sekretärin fragt den Patienten nach den aktuellen Daten bzw. zu ändernden Daten</w:t>
      </w:r>
    </w:p>
    <w:p w:rsidR="00E6507A" w:rsidRDefault="00E6507A" w:rsidP="00D8176D">
      <w:pPr>
        <w:numPr>
          <w:ilvl w:val="0"/>
          <w:numId w:val="109"/>
        </w:numPr>
        <w:tabs>
          <w:tab w:val="num" w:pos="720"/>
        </w:tabs>
        <w:spacing w:after="0"/>
        <w:ind w:left="0" w:firstLine="0"/>
      </w:pPr>
      <w:proofErr w:type="spellStart"/>
      <w:r>
        <w:t>Sekretäring</w:t>
      </w:r>
      <w:proofErr w:type="spellEnd"/>
      <w:r>
        <w:t xml:space="preserve"> trägt ergänzende Daten ein oder ändert falsche Daten</w:t>
      </w:r>
    </w:p>
    <w:p w:rsidR="00E6507A" w:rsidRDefault="00E6507A" w:rsidP="00D8176D">
      <w:pPr>
        <w:numPr>
          <w:ilvl w:val="0"/>
          <w:numId w:val="109"/>
        </w:numPr>
        <w:tabs>
          <w:tab w:val="num" w:pos="720"/>
        </w:tabs>
        <w:spacing w:after="0"/>
        <w:ind w:left="0" w:firstLine="0"/>
      </w:pPr>
      <w:r>
        <w:t>System übernimmt Daten</w:t>
      </w:r>
    </w:p>
    <w:p w:rsidR="00E6507A" w:rsidRDefault="00E6507A" w:rsidP="00D8176D">
      <w:pPr>
        <w:numPr>
          <w:ilvl w:val="0"/>
          <w:numId w:val="109"/>
        </w:numPr>
        <w:tabs>
          <w:tab w:val="num" w:pos="720"/>
        </w:tabs>
        <w:spacing w:after="0"/>
        <w:ind w:left="0" w:firstLine="0"/>
      </w:pPr>
      <w:r>
        <w:t>Sekretärin speichert ab</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lastRenderedPageBreak/>
        <w:tab/>
        <w:t>5a: Patient nicht vorhanden</w:t>
      </w:r>
    </w:p>
    <w:p w:rsidR="00E6507A" w:rsidRDefault="00E6507A" w:rsidP="00D8176D">
      <w:r>
        <w:tab/>
      </w:r>
      <w:r>
        <w:tab/>
        <w:t>1. Abklärung ob SVN korrekt.</w:t>
      </w:r>
      <w:r>
        <w:tab/>
      </w:r>
      <w:r>
        <w:tab/>
      </w:r>
      <w:r>
        <w:tab/>
      </w:r>
    </w:p>
    <w:p w:rsidR="00E6507A" w:rsidRDefault="00E6507A" w:rsidP="00D8176D">
      <w:r>
        <w:tab/>
        <w:t>5b: SVN falsches Format</w:t>
      </w:r>
    </w:p>
    <w:p w:rsidR="00E6507A" w:rsidRDefault="00E6507A" w:rsidP="00D8176D">
      <w:r>
        <w:tab/>
      </w:r>
      <w:r>
        <w:tab/>
        <w:t>1. Kontrolle der SVN</w:t>
      </w:r>
    </w:p>
    <w:p w:rsidR="00E6507A" w:rsidRDefault="00E6507A" w:rsidP="00D8176D">
      <w:r>
        <w:tab/>
      </w:r>
      <w:r>
        <w:tab/>
        <w:t>2. Zurück zu Schritt 3.</w:t>
      </w:r>
    </w:p>
    <w:p w:rsidR="00E6507A" w:rsidRDefault="00E6507A" w:rsidP="00D8176D">
      <w:r>
        <w:tab/>
        <w:t xml:space="preserve">6a: Sekretärin öffnet “Patienten-Ändern-Formular” </w:t>
      </w:r>
    </w:p>
    <w:p w:rsidR="00E6507A" w:rsidRDefault="00E6507A" w:rsidP="00D8176D">
      <w:r>
        <w:tab/>
      </w:r>
      <w:r>
        <w:tab/>
        <w:t>1. tippt Stammdaten von Überweisung ab</w:t>
      </w:r>
    </w:p>
    <w:p w:rsidR="00E6507A" w:rsidRDefault="00E6507A" w:rsidP="00D8176D">
      <w:r>
        <w:tab/>
      </w:r>
      <w:r>
        <w:tab/>
        <w:t>2. fragt, ob die Daten noch aktuell sind</w:t>
      </w:r>
    </w:p>
    <w:p w:rsidR="00E6507A" w:rsidRDefault="00E6507A" w:rsidP="00D8176D">
      <w:r>
        <w:tab/>
        <w:t>8a: Manche Felder sind fehlerhaft oder leer</w:t>
      </w:r>
    </w:p>
    <w:p w:rsidR="00E6507A" w:rsidRDefault="00E6507A" w:rsidP="00D8176D">
      <w:r>
        <w:tab/>
      </w:r>
      <w:r>
        <w:tab/>
        <w:t>1. Sekretärin ergänzt die leere oder fehlerhafte Felder mit richtige Daten</w:t>
      </w:r>
    </w:p>
    <w:p w:rsidR="00E6507A" w:rsidRDefault="00E6507A" w:rsidP="00D8176D">
      <w:r>
        <w:tab/>
        <w:t>8b: Es tritt ein Fehler beim Speichern in die Datenbank auf</w:t>
      </w:r>
    </w:p>
    <w:p w:rsidR="00E6507A" w:rsidRDefault="00E6507A" w:rsidP="00D8176D">
      <w:r>
        <w:tab/>
      </w:r>
      <w:r>
        <w:tab/>
        <w:t xml:space="preserve">1. Eine Fehlermeldung erscheint, dass es zu einem späteren Zeitpunkt </w:t>
      </w:r>
      <w:r>
        <w:tab/>
      </w:r>
      <w:r>
        <w:tab/>
        <w:t xml:space="preserve">  </w:t>
      </w:r>
      <w:r>
        <w:tab/>
      </w:r>
      <w:r>
        <w:tab/>
        <w:t xml:space="preserve">    </w:t>
      </w:r>
      <w:proofErr w:type="spellStart"/>
      <w:r>
        <w:t>nocheinmal</w:t>
      </w:r>
      <w:proofErr w:type="spellEnd"/>
      <w:r>
        <w:t xml:space="preserve"> probiert werden soll</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roofErr w:type="spellStart"/>
      <w:r>
        <w:t>Jedesmal</w:t>
      </w:r>
      <w:proofErr w:type="spellEnd"/>
      <w:r>
        <w:t>, wenn Änderungen vom Patienten bekannt werden</w:t>
      </w:r>
    </w:p>
    <w:p w:rsidR="00E6507A" w:rsidRDefault="00E6507A" w:rsidP="00D8176D"/>
    <w:p w:rsidR="00E6507A" w:rsidRDefault="00E6507A" w:rsidP="00D8176D">
      <w:pPr>
        <w:rPr>
          <w:u w:val="single"/>
        </w:rPr>
      </w:pPr>
      <w:r>
        <w:rPr>
          <w:u w:val="single"/>
        </w:rPr>
        <w:t>8. Offene Punkte</w:t>
      </w:r>
    </w:p>
    <w:p w:rsidR="00E6507A" w:rsidRDefault="00E6507A" w:rsidP="00D8176D"/>
    <w:p w:rsidR="00E6507A" w:rsidRDefault="00E6507A" w:rsidP="00D8176D">
      <w:pPr>
        <w:rPr>
          <w:b/>
          <w:bCs/>
        </w:rPr>
      </w:pPr>
      <w:r>
        <w:tab/>
      </w:r>
    </w:p>
    <w:p w:rsidR="00E6507A" w:rsidRDefault="00E6507A" w:rsidP="00D8176D">
      <w:pPr>
        <w:pStyle w:val="berschrift3"/>
        <w:ind w:left="0" w:firstLine="0"/>
      </w:pPr>
      <w:r>
        <w:t>Löschen von Ernährungsprotokollen (überabeitet 20.3.)</w:t>
      </w:r>
    </w:p>
    <w:p w:rsidR="00E6507A" w:rsidRDefault="00E6507A" w:rsidP="00D8176D"/>
    <w:p w:rsidR="00E6507A" w:rsidRDefault="00E6507A" w:rsidP="00D8176D">
      <w:pPr>
        <w:rPr>
          <w:u w:val="single"/>
        </w:rPr>
      </w:pPr>
      <w:r>
        <w:rPr>
          <w:u w:val="single"/>
        </w:rPr>
        <w:t>1. Kurzbeschreibung</w:t>
      </w:r>
    </w:p>
    <w:p w:rsidR="00E6507A" w:rsidRDefault="00E6507A" w:rsidP="00D8176D">
      <w:r>
        <w:t xml:space="preserve">Löschen eines vorhanden </w:t>
      </w:r>
      <w:proofErr w:type="spellStart"/>
      <w:r>
        <w:t>Ernährungsprotokolles</w:t>
      </w:r>
      <w:proofErr w:type="spellEnd"/>
      <w:r>
        <w:t xml:space="preserve"> eines Patienten</w:t>
      </w:r>
    </w:p>
    <w:p w:rsidR="00E6507A" w:rsidRDefault="00E6507A" w:rsidP="00D8176D"/>
    <w:p w:rsidR="00E6507A" w:rsidRDefault="00E6507A" w:rsidP="00D8176D">
      <w:pPr>
        <w:rPr>
          <w:u w:val="single"/>
        </w:rPr>
      </w:pPr>
      <w:r>
        <w:rPr>
          <w:u w:val="single"/>
        </w:rPr>
        <w:lastRenderedPageBreak/>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43"/>
        </w:numPr>
        <w:tabs>
          <w:tab w:val="num" w:pos="720"/>
        </w:tabs>
        <w:spacing w:after="0"/>
        <w:ind w:left="0" w:firstLine="0"/>
      </w:pPr>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Einfache </w:t>
            </w:r>
            <w:proofErr w:type="spellStart"/>
            <w:r>
              <w:t>handhabung</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Daten sollten nicht komplett gelöscht werden, falls später Probleme auftauchen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10"/>
        </w:numPr>
        <w:tabs>
          <w:tab w:val="num" w:pos="720"/>
        </w:tabs>
        <w:spacing w:after="0"/>
        <w:ind w:left="0" w:firstLine="0"/>
      </w:pPr>
      <w:r>
        <w:t>Diätassistentin ist im System eingeloggt</w:t>
      </w:r>
    </w:p>
    <w:p w:rsidR="00E6507A" w:rsidRDefault="00E6507A" w:rsidP="00D8176D">
      <w:pPr>
        <w:numPr>
          <w:ilvl w:val="0"/>
          <w:numId w:val="110"/>
        </w:numPr>
        <w:tabs>
          <w:tab w:val="num" w:pos="720"/>
        </w:tabs>
        <w:spacing w:after="0"/>
        <w:ind w:left="0" w:firstLine="0"/>
      </w:pPr>
      <w:r>
        <w:t>Patientenakt ist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111"/>
        </w:numPr>
        <w:tabs>
          <w:tab w:val="num" w:pos="720"/>
        </w:tabs>
        <w:spacing w:after="0"/>
        <w:ind w:left="0" w:firstLine="0"/>
      </w:pPr>
      <w:r>
        <w:t>Das gelöschte Protokoll ist nicht mehr in der Ansicht der Ernährungsprotokolle sichtbar und besitzt einen Löschvermerk</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12"/>
        </w:numPr>
        <w:tabs>
          <w:tab w:val="num" w:pos="720"/>
        </w:tabs>
        <w:spacing w:after="0"/>
        <w:ind w:left="0" w:firstLine="0"/>
      </w:pPr>
      <w:r>
        <w:t>Diätassistentin wechselt zur Ansicht zur Verwaltung der Ernährungsprotokolle des Patienten</w:t>
      </w:r>
    </w:p>
    <w:p w:rsidR="00E6507A" w:rsidRDefault="00E6507A" w:rsidP="00D8176D">
      <w:pPr>
        <w:numPr>
          <w:ilvl w:val="0"/>
          <w:numId w:val="112"/>
        </w:numPr>
        <w:tabs>
          <w:tab w:val="num" w:pos="720"/>
        </w:tabs>
        <w:spacing w:after="0"/>
        <w:ind w:left="0" w:firstLine="0"/>
      </w:pPr>
      <w:r>
        <w:t>System zeigt alle bereits erfassten Protokolle des Patienten an</w:t>
      </w:r>
    </w:p>
    <w:p w:rsidR="00E6507A" w:rsidRDefault="00E6507A" w:rsidP="00D8176D">
      <w:pPr>
        <w:numPr>
          <w:ilvl w:val="0"/>
          <w:numId w:val="112"/>
        </w:numPr>
        <w:tabs>
          <w:tab w:val="num" w:pos="720"/>
        </w:tabs>
        <w:spacing w:after="0"/>
        <w:ind w:left="0" w:firstLine="0"/>
      </w:pPr>
      <w:r>
        <w:t>Diätassistentin sucht das gewünschte Protokoll und löscht es</w:t>
      </w:r>
    </w:p>
    <w:p w:rsidR="00E6507A" w:rsidRDefault="00E6507A" w:rsidP="00D8176D">
      <w:pPr>
        <w:numPr>
          <w:ilvl w:val="0"/>
          <w:numId w:val="112"/>
        </w:numPr>
        <w:tabs>
          <w:tab w:val="num" w:pos="720"/>
        </w:tabs>
        <w:spacing w:after="0"/>
        <w:ind w:left="0" w:firstLine="0"/>
      </w:pPr>
      <w:r>
        <w:t>System verlangt eine Bestätigung des Löschvorganges</w:t>
      </w:r>
    </w:p>
    <w:p w:rsidR="00E6507A" w:rsidRDefault="00E6507A" w:rsidP="00D8176D">
      <w:pPr>
        <w:numPr>
          <w:ilvl w:val="0"/>
          <w:numId w:val="112"/>
        </w:numPr>
        <w:tabs>
          <w:tab w:val="num" w:pos="720"/>
        </w:tabs>
        <w:spacing w:after="0"/>
        <w:ind w:left="0" w:firstLine="0"/>
      </w:pPr>
      <w:r>
        <w:t>Diätassistentin bestätigt den Löschvorgang</w:t>
      </w:r>
    </w:p>
    <w:p w:rsidR="00E6507A" w:rsidRDefault="00E6507A" w:rsidP="00D8176D">
      <w:pPr>
        <w:numPr>
          <w:ilvl w:val="0"/>
          <w:numId w:val="112"/>
        </w:numPr>
        <w:tabs>
          <w:tab w:val="num" w:pos="720"/>
        </w:tabs>
        <w:spacing w:after="0"/>
        <w:ind w:left="0" w:firstLine="0"/>
      </w:pPr>
      <w:r>
        <w:t>System setzt einen Löschvermerk auf das Protokoll und entfernt es aus der Ansicht der Ernährungsprotokolle, löscht es aber nicht aus der Datenbank</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r>
        <w:t>Das Ernährungsprotokoll darf nicht vollständig aus der Datenbank gelöscht werden, da es eventuell für spätere Analyse noch gebraucht wird</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Wird eher selten verwendet.</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- 34. Löschen einer Anamnese (überabeitet 20.3.)</w:t>
      </w:r>
    </w:p>
    <w:p w:rsidR="00E6507A" w:rsidRDefault="00E6507A" w:rsidP="00D8176D">
      <w:pPr>
        <w:rPr>
          <w:u w:val="single"/>
        </w:rPr>
      </w:pPr>
      <w:r>
        <w:rPr>
          <w:u w:val="single"/>
        </w:rPr>
        <w:t>1. Kurzbeschreibung</w:t>
      </w:r>
    </w:p>
    <w:p w:rsidR="00E6507A" w:rsidRDefault="00E6507A" w:rsidP="00D8176D">
      <w:r>
        <w:t>Löschen einer bereits bestehenden Anamnese eines Patienten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43"/>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pPr>
        <w:spacing w:line="240" w:lineRule="auto"/>
      </w:pPr>
    </w:p>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Einfache </w:t>
            </w:r>
            <w:proofErr w:type="spellStart"/>
            <w:r>
              <w:t>handhabung</w:t>
            </w:r>
            <w:proofErr w:type="spellEnd"/>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Daten sollten nicht komplett gelöscht werden, falls später Probleme auftauchen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13"/>
        </w:numPr>
        <w:tabs>
          <w:tab w:val="num" w:pos="720"/>
        </w:tabs>
        <w:spacing w:after="0"/>
        <w:ind w:left="0" w:firstLine="0"/>
      </w:pPr>
      <w:r>
        <w:t>Diätassistentin ist im System eingeloggt</w:t>
      </w:r>
    </w:p>
    <w:p w:rsidR="00E6507A" w:rsidRDefault="00E6507A" w:rsidP="00D8176D">
      <w:pPr>
        <w:numPr>
          <w:ilvl w:val="0"/>
          <w:numId w:val="113"/>
        </w:numPr>
        <w:tabs>
          <w:tab w:val="num" w:pos="720"/>
        </w:tabs>
        <w:spacing w:after="0"/>
        <w:ind w:left="0" w:firstLine="0"/>
      </w:pPr>
      <w:r>
        <w:t>Patientenakt wurde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114"/>
        </w:numPr>
        <w:tabs>
          <w:tab w:val="num" w:pos="720"/>
        </w:tabs>
        <w:spacing w:after="0"/>
        <w:ind w:left="0" w:firstLine="0"/>
      </w:pPr>
      <w:r>
        <w:lastRenderedPageBreak/>
        <w:t>Anamnese wurde korrekt gelöscht und ist nicht mehr sichtbar</w:t>
      </w:r>
    </w:p>
    <w:p w:rsidR="00E6507A" w:rsidRDefault="00E6507A" w:rsidP="00D8176D">
      <w:pPr>
        <w:numPr>
          <w:ilvl w:val="0"/>
          <w:numId w:val="114"/>
        </w:numPr>
        <w:tabs>
          <w:tab w:val="num" w:pos="720"/>
        </w:tabs>
        <w:spacing w:after="0"/>
        <w:ind w:left="0" w:firstLine="0"/>
      </w:pPr>
      <w:r>
        <w:t>System hat einen Löschvermerk gesetzt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15"/>
        </w:numPr>
        <w:tabs>
          <w:tab w:val="num" w:pos="720"/>
        </w:tabs>
        <w:spacing w:after="0"/>
        <w:ind w:left="0" w:firstLine="0"/>
      </w:pPr>
      <w:r>
        <w:t xml:space="preserve">Diätassistentin öffnet die Ansicht zu den detaillierten </w:t>
      </w:r>
      <w:proofErr w:type="spellStart"/>
      <w:r>
        <w:t>Patientestammdaten</w:t>
      </w:r>
      <w:proofErr w:type="spellEnd"/>
    </w:p>
    <w:p w:rsidR="00E6507A" w:rsidRDefault="00E6507A" w:rsidP="00D8176D">
      <w:pPr>
        <w:numPr>
          <w:ilvl w:val="0"/>
          <w:numId w:val="115"/>
        </w:numPr>
        <w:tabs>
          <w:tab w:val="num" w:pos="720"/>
        </w:tabs>
        <w:spacing w:after="0"/>
        <w:ind w:left="0" w:firstLine="0"/>
      </w:pPr>
      <w:r>
        <w:t>System zeigt alle Stammdaten des aktiven Patienten an</w:t>
      </w:r>
    </w:p>
    <w:p w:rsidR="00E6507A" w:rsidRDefault="00E6507A" w:rsidP="00D8176D">
      <w:pPr>
        <w:numPr>
          <w:ilvl w:val="0"/>
          <w:numId w:val="115"/>
        </w:numPr>
        <w:tabs>
          <w:tab w:val="num" w:pos="720"/>
        </w:tabs>
        <w:spacing w:after="0"/>
        <w:ind w:left="0" w:firstLine="0"/>
      </w:pPr>
      <w:r>
        <w:t>Diätassistentin sucht den Anamneseeintrag, den sie löschen möchte und löscht diesen</w:t>
      </w:r>
    </w:p>
    <w:p w:rsidR="00E6507A" w:rsidRDefault="00E6507A" w:rsidP="00D8176D">
      <w:pPr>
        <w:numPr>
          <w:ilvl w:val="0"/>
          <w:numId w:val="115"/>
        </w:numPr>
        <w:tabs>
          <w:tab w:val="num" w:pos="720"/>
        </w:tabs>
        <w:spacing w:after="0"/>
        <w:ind w:left="0" w:firstLine="0"/>
      </w:pPr>
      <w:r>
        <w:t>System verlangt eine Bestätigung des Löschvorganges</w:t>
      </w:r>
    </w:p>
    <w:p w:rsidR="00E6507A" w:rsidRDefault="00E6507A" w:rsidP="00D8176D">
      <w:pPr>
        <w:numPr>
          <w:ilvl w:val="0"/>
          <w:numId w:val="115"/>
        </w:numPr>
        <w:tabs>
          <w:tab w:val="num" w:pos="720"/>
        </w:tabs>
        <w:spacing w:after="0"/>
        <w:ind w:left="0" w:firstLine="0"/>
      </w:pPr>
      <w:r>
        <w:t>Diätassistentin bestätigt den Löschvorgang</w:t>
      </w:r>
    </w:p>
    <w:p w:rsidR="00E6507A" w:rsidRDefault="00E6507A" w:rsidP="00D8176D">
      <w:pPr>
        <w:numPr>
          <w:ilvl w:val="0"/>
          <w:numId w:val="115"/>
        </w:numPr>
        <w:tabs>
          <w:tab w:val="num" w:pos="720"/>
        </w:tabs>
        <w:spacing w:after="0"/>
        <w:ind w:left="0" w:firstLine="0"/>
      </w:pPr>
      <w:r>
        <w:t>System setzt einen Löschvermerk auf den Anamneseeintrag und blendet die gelöschten Daten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r>
        <w:t>Nur in Ausnahmefällen notwendig.</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Lebensmittellisteneintrags (überabeitet 20.3.)</w:t>
      </w:r>
    </w:p>
    <w:p w:rsidR="00E6507A" w:rsidRDefault="00E6507A" w:rsidP="00D8176D">
      <w:pPr>
        <w:rPr>
          <w:u w:val="single"/>
        </w:rPr>
      </w:pPr>
      <w:r>
        <w:rPr>
          <w:u w:val="single"/>
        </w:rPr>
        <w:t>1. Kurzbeschreibung</w:t>
      </w:r>
    </w:p>
    <w:p w:rsidR="00E6507A" w:rsidRDefault="00E6507A" w:rsidP="00D8176D"/>
    <w:p w:rsidR="00E6507A" w:rsidRDefault="00E6507A" w:rsidP="00D8176D">
      <w:r>
        <w:t xml:space="preserve">Bei diesem </w:t>
      </w:r>
      <w:proofErr w:type="spellStart"/>
      <w:r>
        <w:t>UseCase</w:t>
      </w:r>
      <w:proofErr w:type="spellEnd"/>
      <w:r>
        <w:t xml:space="preserve"> soll innerhalb eines Diätplans/Speiseplans eine bestehende Lebensmittelliste komplett gelöscht werden.</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43"/>
        </w:numPr>
        <w:tabs>
          <w:tab w:val="num" w:pos="720"/>
        </w:tabs>
        <w:spacing w:after="0"/>
        <w:ind w:left="0" w:firstLine="0"/>
      </w:pPr>
      <w:r>
        <w:lastRenderedPageBreak/>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 und für den Patienten adäquate Lebensmittel in dessen Diätplan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 w:rsidR="00E6507A" w:rsidRDefault="00E6507A" w:rsidP="00D8176D">
      <w:pPr>
        <w:numPr>
          <w:ilvl w:val="0"/>
          <w:numId w:val="116"/>
        </w:numPr>
        <w:tabs>
          <w:tab w:val="num" w:pos="720"/>
        </w:tabs>
        <w:spacing w:after="0"/>
        <w:ind w:left="0" w:firstLine="0"/>
      </w:pPr>
      <w:r>
        <w:t>Diätassistentin ist im System eingeloggt</w:t>
      </w:r>
    </w:p>
    <w:p w:rsidR="00E6507A" w:rsidRDefault="00E6507A" w:rsidP="00D8176D">
      <w:pPr>
        <w:numPr>
          <w:ilvl w:val="0"/>
          <w:numId w:val="116"/>
        </w:numPr>
        <w:tabs>
          <w:tab w:val="num" w:pos="720"/>
        </w:tabs>
        <w:spacing w:after="0"/>
        <w:ind w:left="0" w:firstLine="0"/>
      </w:pPr>
      <w:r>
        <w:t xml:space="preserve">Diätplan ist für den entsprechenden Patienten bereits erstellt worden. </w:t>
      </w:r>
    </w:p>
    <w:p w:rsidR="00E6507A" w:rsidRDefault="00E6507A" w:rsidP="00D8176D">
      <w:pPr>
        <w:numPr>
          <w:ilvl w:val="0"/>
          <w:numId w:val="116"/>
        </w:numPr>
        <w:tabs>
          <w:tab w:val="num" w:pos="720"/>
        </w:tabs>
        <w:spacing w:after="0"/>
        <w:ind w:left="0" w:firstLine="0"/>
      </w:pPr>
      <w:r>
        <w:t xml:space="preserve">Patient ist mit einem bestimmten </w:t>
      </w:r>
      <w:proofErr w:type="gramStart"/>
      <w:r>
        <w:t>Einträgen</w:t>
      </w:r>
      <w:proofErr w:type="gramEnd"/>
      <w:r>
        <w:t xml:space="preserve"> im Plan unzufrieden.</w:t>
      </w:r>
    </w:p>
    <w:p w:rsidR="00E6507A" w:rsidRDefault="00E6507A" w:rsidP="00D8176D">
      <w:pPr>
        <w:numPr>
          <w:ilvl w:val="0"/>
          <w:numId w:val="116"/>
        </w:numPr>
        <w:tabs>
          <w:tab w:val="num" w:pos="720"/>
        </w:tabs>
        <w:spacing w:after="0"/>
        <w:ind w:left="0" w:firstLine="0"/>
      </w:pP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117"/>
        </w:numPr>
        <w:tabs>
          <w:tab w:val="num" w:pos="720"/>
        </w:tabs>
        <w:spacing w:after="0"/>
        <w:ind w:left="0" w:firstLine="0"/>
      </w:pPr>
      <w:r>
        <w:t>Lebensmittel wird nicht mehr angezeigt</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18"/>
        </w:numPr>
        <w:tabs>
          <w:tab w:val="num" w:pos="720"/>
        </w:tabs>
        <w:spacing w:after="0"/>
        <w:ind w:left="0" w:firstLine="0"/>
      </w:pPr>
      <w:r>
        <w:t>Die Diätassistentin öffnet die Diätplanansicht des Patienten</w:t>
      </w:r>
    </w:p>
    <w:p w:rsidR="00E6507A" w:rsidRDefault="00E6507A" w:rsidP="00D8176D">
      <w:pPr>
        <w:numPr>
          <w:ilvl w:val="0"/>
          <w:numId w:val="118"/>
        </w:numPr>
        <w:tabs>
          <w:tab w:val="num" w:pos="720"/>
        </w:tabs>
        <w:spacing w:after="0"/>
        <w:ind w:left="0" w:firstLine="0"/>
      </w:pPr>
      <w:r>
        <w:t>Das System zeigt alle vorhandenen Diätpläne des Patienten an</w:t>
      </w:r>
    </w:p>
    <w:p w:rsidR="00E6507A" w:rsidRDefault="00E6507A" w:rsidP="00D8176D">
      <w:pPr>
        <w:numPr>
          <w:ilvl w:val="0"/>
          <w:numId w:val="118"/>
        </w:numPr>
        <w:tabs>
          <w:tab w:val="num" w:pos="720"/>
        </w:tabs>
        <w:spacing w:after="0"/>
        <w:ind w:left="0" w:firstLine="0"/>
      </w:pPr>
      <w:r>
        <w:t>Die Diätassistentin sucht den zu bearbeitenden Diätplan</w:t>
      </w:r>
    </w:p>
    <w:p w:rsidR="00E6507A" w:rsidRDefault="00E6507A" w:rsidP="00D8176D">
      <w:pPr>
        <w:numPr>
          <w:ilvl w:val="0"/>
          <w:numId w:val="118"/>
        </w:numPr>
        <w:tabs>
          <w:tab w:val="num" w:pos="720"/>
        </w:tabs>
        <w:spacing w:after="0"/>
        <w:ind w:left="0" w:firstLine="0"/>
      </w:pPr>
      <w:r>
        <w:t>Das System öffnet den Diätplan und zeigt alle Einträge an</w:t>
      </w:r>
    </w:p>
    <w:p w:rsidR="00E6507A" w:rsidRDefault="00E6507A" w:rsidP="00D8176D">
      <w:pPr>
        <w:numPr>
          <w:ilvl w:val="0"/>
          <w:numId w:val="118"/>
        </w:numPr>
        <w:tabs>
          <w:tab w:val="num" w:pos="720"/>
        </w:tabs>
        <w:spacing w:after="0"/>
        <w:ind w:left="0" w:firstLine="0"/>
      </w:pPr>
      <w:r>
        <w:t>Diätassistentin selektiert die gewünschten Lebensmittel.</w:t>
      </w:r>
    </w:p>
    <w:p w:rsidR="00E6507A" w:rsidRDefault="00E6507A" w:rsidP="00D8176D">
      <w:pPr>
        <w:numPr>
          <w:ilvl w:val="0"/>
          <w:numId w:val="118"/>
        </w:numPr>
        <w:tabs>
          <w:tab w:val="num" w:pos="720"/>
        </w:tabs>
        <w:spacing w:after="0"/>
        <w:ind w:left="0" w:firstLine="0"/>
      </w:pPr>
      <w:r>
        <w:t>System markiert die selektierten Lebensmitteleinträge.</w:t>
      </w:r>
    </w:p>
    <w:p w:rsidR="00E6507A" w:rsidRDefault="00E6507A" w:rsidP="00D8176D">
      <w:pPr>
        <w:numPr>
          <w:ilvl w:val="0"/>
          <w:numId w:val="118"/>
        </w:numPr>
        <w:tabs>
          <w:tab w:val="num" w:pos="720"/>
        </w:tabs>
        <w:spacing w:after="0"/>
        <w:ind w:left="0" w:firstLine="0"/>
      </w:pPr>
      <w:r>
        <w:t>Diätassistentin löscht die ausgewählten Lebensmitteleinträge.</w:t>
      </w:r>
    </w:p>
    <w:p w:rsidR="00E6507A" w:rsidRDefault="00E6507A" w:rsidP="00D8176D">
      <w:pPr>
        <w:numPr>
          <w:ilvl w:val="0"/>
          <w:numId w:val="118"/>
        </w:numPr>
        <w:tabs>
          <w:tab w:val="num" w:pos="720"/>
        </w:tabs>
        <w:spacing w:after="0"/>
        <w:ind w:left="0" w:firstLine="0"/>
      </w:pPr>
      <w:r>
        <w:t>Das System fragt ob der Eintrag wirklich gelöscht werden soll</w:t>
      </w:r>
    </w:p>
    <w:p w:rsidR="00E6507A" w:rsidRDefault="00E6507A" w:rsidP="00D8176D">
      <w:pPr>
        <w:numPr>
          <w:ilvl w:val="0"/>
          <w:numId w:val="118"/>
        </w:numPr>
        <w:tabs>
          <w:tab w:val="num" w:pos="720"/>
        </w:tabs>
        <w:spacing w:after="0"/>
        <w:ind w:left="0" w:firstLine="0"/>
      </w:pPr>
      <w:proofErr w:type="spellStart"/>
      <w:r>
        <w:t>Diätassistentnin</w:t>
      </w:r>
      <w:proofErr w:type="spellEnd"/>
      <w:r>
        <w:t xml:space="preserve"> bestätigt das Löschen</w:t>
      </w:r>
    </w:p>
    <w:p w:rsidR="00E6507A" w:rsidRDefault="00E6507A" w:rsidP="00D8176D">
      <w:pPr>
        <w:numPr>
          <w:ilvl w:val="0"/>
          <w:numId w:val="118"/>
        </w:numPr>
        <w:tabs>
          <w:tab w:val="num" w:pos="720"/>
        </w:tabs>
        <w:spacing w:after="0"/>
        <w:ind w:left="0" w:firstLine="0"/>
      </w:pPr>
      <w:r>
        <w:t>Das System löscht den Eintrag aus dem Diätplan</w:t>
      </w:r>
    </w:p>
    <w:p w:rsidR="00E6507A" w:rsidRDefault="00E6507A" w:rsidP="00D8176D">
      <w:pPr>
        <w:numPr>
          <w:ilvl w:val="0"/>
          <w:numId w:val="118"/>
        </w:numPr>
        <w:tabs>
          <w:tab w:val="num" w:pos="720"/>
        </w:tabs>
        <w:spacing w:after="0"/>
        <w:ind w:left="0" w:firstLine="0"/>
        <w:rPr>
          <w:i/>
          <w:iCs/>
        </w:rPr>
      </w:pPr>
      <w:r>
        <w:rPr>
          <w:i/>
          <w:iCs/>
        </w:rPr>
        <w:t>Wiederhole Schritt 5 - 10 bis alle gewünschten Einträge gelöscht sind</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10</w:t>
      </w:r>
      <w:proofErr w:type="gramStart"/>
      <w:r>
        <w:t>.a</w:t>
      </w:r>
      <w:proofErr w:type="gramEnd"/>
      <w:r>
        <w:t xml:space="preserve"> Nach dem Löschen der gewünschten Einträge enthält der Diätplan eine leere </w:t>
      </w:r>
      <w:r>
        <w:tab/>
      </w:r>
      <w:r>
        <w:tab/>
        <w:t xml:space="preserve">        Lebensmittelliste.</w:t>
      </w:r>
    </w:p>
    <w:p w:rsidR="00E6507A" w:rsidRDefault="00E6507A" w:rsidP="00D8176D">
      <w:r>
        <w:lastRenderedPageBreak/>
        <w:tab/>
        <w:t xml:space="preserve">   </w:t>
      </w:r>
      <w:r>
        <w:tab/>
        <w:t>1. System fragt, ob neue Einträge hinzugefügt werden sollen.</w:t>
      </w:r>
    </w:p>
    <w:p w:rsidR="00E6507A" w:rsidRDefault="00E6507A" w:rsidP="00D8176D">
      <w:r>
        <w:tab/>
        <w:t xml:space="preserve">    </w:t>
      </w:r>
    </w:p>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(deaktivieren) eines Diätplanes (überabeitet 20.3.)</w:t>
      </w:r>
    </w:p>
    <w:p w:rsidR="00E6507A" w:rsidRDefault="00E6507A" w:rsidP="00D8176D">
      <w:pPr>
        <w:rPr>
          <w:u w:val="single"/>
        </w:rPr>
      </w:pPr>
      <w:r>
        <w:rPr>
          <w:u w:val="single"/>
        </w:rPr>
        <w:t>1. Kurzbeschreibung</w:t>
      </w:r>
    </w:p>
    <w:p w:rsidR="00E6507A" w:rsidRDefault="00E6507A" w:rsidP="00D8176D">
      <w:r>
        <w:t>Der Diätplan welcher einem Patient zugeordnet ist wird deaktiviert damit er für spätere Analysen noch zur Verfügung steht.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43"/>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Diätplan sollte nicht komplett gelöscht werden, kann später zur Analyse noch interessant sein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Arzt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Diätpläne sollen nicht komplett gelöscht werden, da sie eventuell für spätere Beschwerden des Patienten als Ursache in Frage kommen könnten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19"/>
        </w:numPr>
        <w:tabs>
          <w:tab w:val="num" w:pos="720"/>
        </w:tabs>
        <w:spacing w:after="0"/>
        <w:ind w:left="0" w:firstLine="0"/>
      </w:pPr>
      <w:r>
        <w:lastRenderedPageBreak/>
        <w:t>Diätassistentin ist im System eingeloggt</w:t>
      </w:r>
    </w:p>
    <w:p w:rsidR="00E6507A" w:rsidRDefault="00E6507A" w:rsidP="00D8176D">
      <w:pPr>
        <w:numPr>
          <w:ilvl w:val="0"/>
          <w:numId w:val="119"/>
        </w:numPr>
        <w:tabs>
          <w:tab w:val="num" w:pos="720"/>
        </w:tabs>
        <w:spacing w:after="0"/>
        <w:ind w:left="0" w:firstLine="0"/>
      </w:pPr>
      <w:r>
        <w:t>Patient ist im System vorhanden</w:t>
      </w:r>
    </w:p>
    <w:p w:rsidR="00E6507A" w:rsidRDefault="00E6507A" w:rsidP="00D8176D">
      <w:pPr>
        <w:numPr>
          <w:ilvl w:val="0"/>
          <w:numId w:val="119"/>
        </w:numPr>
        <w:tabs>
          <w:tab w:val="num" w:pos="720"/>
        </w:tabs>
        <w:spacing w:after="0"/>
        <w:ind w:left="0" w:firstLine="0"/>
      </w:pPr>
      <w:r>
        <w:t>Ein Diätplan zu diesem Patienten ist im System vorhanden</w:t>
      </w:r>
    </w:p>
    <w:p w:rsidR="00E6507A" w:rsidRDefault="00E6507A" w:rsidP="00D8176D">
      <w:pPr>
        <w:numPr>
          <w:ilvl w:val="0"/>
          <w:numId w:val="119"/>
        </w:numPr>
        <w:tabs>
          <w:tab w:val="num" w:pos="720"/>
        </w:tabs>
        <w:spacing w:after="0"/>
        <w:ind w:left="0" w:firstLine="0"/>
      </w:pPr>
      <w:r>
        <w:t>Patientenakt bereits geöffnet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120"/>
        </w:numPr>
        <w:tabs>
          <w:tab w:val="num" w:pos="720"/>
        </w:tabs>
        <w:spacing w:after="0"/>
        <w:ind w:left="0" w:firstLine="0"/>
      </w:pPr>
      <w:r>
        <w:t>Diätplan ist inaktiv wird aber noch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21"/>
        </w:numPr>
        <w:tabs>
          <w:tab w:val="num" w:pos="720"/>
        </w:tabs>
        <w:spacing w:after="0"/>
        <w:ind w:left="0" w:firstLine="0"/>
      </w:pPr>
      <w:r>
        <w:t xml:space="preserve">Die </w:t>
      </w:r>
      <w:proofErr w:type="spellStart"/>
      <w:r>
        <w:t>Diätassisntetin</w:t>
      </w:r>
      <w:proofErr w:type="spellEnd"/>
      <w:r>
        <w:t xml:space="preserve"> wechselt in die Ansicht zur Anzeige der Diätpläne des Patienten</w:t>
      </w:r>
    </w:p>
    <w:p w:rsidR="00E6507A" w:rsidRDefault="00E6507A" w:rsidP="00D8176D">
      <w:pPr>
        <w:numPr>
          <w:ilvl w:val="0"/>
          <w:numId w:val="121"/>
        </w:numPr>
        <w:tabs>
          <w:tab w:val="num" w:pos="720"/>
        </w:tabs>
        <w:spacing w:after="0"/>
        <w:ind w:left="0" w:firstLine="0"/>
      </w:pPr>
      <w:r>
        <w:t>Das System zeigt alle vorhandenen Diätpläne des Patienten an</w:t>
      </w:r>
    </w:p>
    <w:p w:rsidR="00E6507A" w:rsidRDefault="00E6507A" w:rsidP="00D8176D">
      <w:pPr>
        <w:numPr>
          <w:ilvl w:val="0"/>
          <w:numId w:val="121"/>
        </w:numPr>
        <w:tabs>
          <w:tab w:val="num" w:pos="720"/>
        </w:tabs>
        <w:spacing w:after="0"/>
        <w:ind w:left="0" w:firstLine="0"/>
      </w:pPr>
      <w:r>
        <w:t>Die Diätassistentin sucht den zu löschenden Diätplan und löscht diesen</w:t>
      </w:r>
    </w:p>
    <w:p w:rsidR="00E6507A" w:rsidRDefault="00E6507A" w:rsidP="00D8176D">
      <w:pPr>
        <w:numPr>
          <w:ilvl w:val="0"/>
          <w:numId w:val="121"/>
        </w:numPr>
        <w:tabs>
          <w:tab w:val="num" w:pos="720"/>
        </w:tabs>
        <w:spacing w:after="0"/>
        <w:ind w:left="0" w:firstLine="0"/>
      </w:pPr>
      <w:r>
        <w:t>Das System fragt ob der Diätplan wirklich gelöscht (deaktiviert) werden soll</w:t>
      </w:r>
    </w:p>
    <w:p w:rsidR="00E6507A" w:rsidRDefault="00E6507A" w:rsidP="00D8176D">
      <w:pPr>
        <w:numPr>
          <w:ilvl w:val="0"/>
          <w:numId w:val="121"/>
        </w:numPr>
        <w:tabs>
          <w:tab w:val="num" w:pos="720"/>
        </w:tabs>
        <w:spacing w:after="0"/>
        <w:ind w:left="0" w:firstLine="0"/>
      </w:pPr>
      <w:r>
        <w:t>Diätassistentin bestätigt den Vorgang</w:t>
      </w:r>
    </w:p>
    <w:p w:rsidR="00E6507A" w:rsidRDefault="00E6507A" w:rsidP="00D8176D">
      <w:pPr>
        <w:numPr>
          <w:ilvl w:val="0"/>
          <w:numId w:val="121"/>
        </w:numPr>
        <w:tabs>
          <w:tab w:val="num" w:pos="720"/>
        </w:tabs>
        <w:spacing w:after="0"/>
        <w:ind w:left="0" w:firstLine="0"/>
      </w:pPr>
      <w:r>
        <w:t>Das System löscht (deaktiviert den Diätplan)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Kochrezeptes (überabeitet 20.3.)</w:t>
      </w:r>
    </w:p>
    <w:p w:rsidR="00E6507A" w:rsidRDefault="00E6507A" w:rsidP="00D8176D">
      <w:pPr>
        <w:rPr>
          <w:u w:val="single"/>
        </w:rPr>
      </w:pPr>
      <w:r>
        <w:rPr>
          <w:u w:val="single"/>
        </w:rPr>
        <w:t>1. Kurzbeschreibung</w:t>
      </w:r>
    </w:p>
    <w:p w:rsidR="00E6507A" w:rsidRDefault="00E6507A" w:rsidP="00D8176D">
      <w:proofErr w:type="spellStart"/>
      <w:r>
        <w:t>Löscheneines</w:t>
      </w:r>
      <w:proofErr w:type="spellEnd"/>
      <w:r>
        <w:t xml:space="preserve"> Rezeptes im System.</w:t>
      </w:r>
    </w:p>
    <w:p w:rsidR="00E6507A" w:rsidRDefault="00E6507A" w:rsidP="00D8176D"/>
    <w:p w:rsidR="00E6507A" w:rsidRDefault="00E6507A" w:rsidP="00D8176D">
      <w:pPr>
        <w:rPr>
          <w:u w:val="single"/>
        </w:rPr>
      </w:pPr>
      <w:r>
        <w:rPr>
          <w:u w:val="single"/>
        </w:rPr>
        <w:lastRenderedPageBreak/>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43"/>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Korrekter Löschung des Ausgewählten Rezeptes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22"/>
        </w:numPr>
        <w:tabs>
          <w:tab w:val="num" w:pos="720"/>
        </w:tabs>
        <w:spacing w:after="0"/>
        <w:ind w:left="0" w:firstLine="0"/>
      </w:pPr>
      <w:r>
        <w:t>Diätassistentin ist im System eingeloggt</w:t>
      </w:r>
    </w:p>
    <w:p w:rsidR="00E6507A" w:rsidRDefault="00E6507A" w:rsidP="00D8176D">
      <w:pPr>
        <w:numPr>
          <w:ilvl w:val="0"/>
          <w:numId w:val="122"/>
        </w:numPr>
        <w:tabs>
          <w:tab w:val="num" w:pos="720"/>
        </w:tabs>
        <w:spacing w:after="0"/>
        <w:ind w:left="0" w:firstLine="0"/>
      </w:pPr>
      <w:r>
        <w:t>Kochrezept vorhanden</w:t>
      </w:r>
    </w:p>
    <w:p w:rsidR="00E6507A" w:rsidRDefault="00E6507A" w:rsidP="00D8176D">
      <w:pPr>
        <w:numPr>
          <w:ilvl w:val="0"/>
          <w:numId w:val="122"/>
        </w:numPr>
        <w:tabs>
          <w:tab w:val="num" w:pos="720"/>
        </w:tabs>
        <w:spacing w:after="0"/>
        <w:ind w:left="0" w:firstLine="0"/>
      </w:pPr>
      <w:r>
        <w:t>Kochrezept wird nicht mehr benötigt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123"/>
        </w:numPr>
        <w:tabs>
          <w:tab w:val="num" w:pos="720"/>
        </w:tabs>
        <w:spacing w:after="0"/>
        <w:ind w:left="0" w:firstLine="0"/>
      </w:pPr>
      <w:r>
        <w:t>Kochrezept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24"/>
        </w:numPr>
        <w:tabs>
          <w:tab w:val="num" w:pos="720"/>
        </w:tabs>
        <w:spacing w:after="0"/>
        <w:ind w:left="0" w:firstLine="0"/>
      </w:pPr>
      <w:r>
        <w:t>Diätassistentin wechselt in die Ansicht für Kochrezepte</w:t>
      </w:r>
    </w:p>
    <w:p w:rsidR="00E6507A" w:rsidRDefault="00E6507A" w:rsidP="00D8176D">
      <w:pPr>
        <w:numPr>
          <w:ilvl w:val="0"/>
          <w:numId w:val="124"/>
        </w:numPr>
        <w:tabs>
          <w:tab w:val="num" w:pos="720"/>
        </w:tabs>
        <w:spacing w:after="0"/>
        <w:ind w:left="0" w:firstLine="0"/>
      </w:pPr>
      <w:r>
        <w:t>System zeigt Kochrezepte nach Mahlzeiten gruppiert an.</w:t>
      </w:r>
    </w:p>
    <w:p w:rsidR="00E6507A" w:rsidRDefault="00E6507A" w:rsidP="00D8176D">
      <w:pPr>
        <w:numPr>
          <w:ilvl w:val="0"/>
          <w:numId w:val="124"/>
        </w:numPr>
        <w:tabs>
          <w:tab w:val="num" w:pos="720"/>
        </w:tabs>
        <w:spacing w:after="0"/>
        <w:ind w:left="0" w:firstLine="0"/>
      </w:pPr>
      <w:r>
        <w:t>Diätassistentin wählt den gewünschten Mahlzeitcode in dem sich das Rezept befindet</w:t>
      </w:r>
    </w:p>
    <w:p w:rsidR="00E6507A" w:rsidRDefault="00E6507A" w:rsidP="00D8176D">
      <w:pPr>
        <w:numPr>
          <w:ilvl w:val="0"/>
          <w:numId w:val="124"/>
        </w:numPr>
        <w:tabs>
          <w:tab w:val="num" w:pos="720"/>
        </w:tabs>
        <w:spacing w:after="0"/>
        <w:ind w:left="0" w:firstLine="0"/>
      </w:pPr>
      <w:r>
        <w:t>System zeigt alle Rezepte die dem ausgewählten Mahlzeitcode entsprechen alphabetisch geordnet an</w:t>
      </w:r>
    </w:p>
    <w:p w:rsidR="00E6507A" w:rsidRDefault="00E6507A" w:rsidP="00D8176D">
      <w:pPr>
        <w:numPr>
          <w:ilvl w:val="0"/>
          <w:numId w:val="124"/>
        </w:numPr>
        <w:tabs>
          <w:tab w:val="num" w:pos="720"/>
        </w:tabs>
        <w:spacing w:after="0"/>
        <w:ind w:left="0" w:firstLine="0"/>
      </w:pPr>
      <w:r>
        <w:t>Diätassistentin wählt das zu löschende Rezept aus</w:t>
      </w:r>
    </w:p>
    <w:p w:rsidR="00E6507A" w:rsidRDefault="00E6507A" w:rsidP="00D8176D">
      <w:pPr>
        <w:numPr>
          <w:ilvl w:val="0"/>
          <w:numId w:val="124"/>
        </w:numPr>
        <w:tabs>
          <w:tab w:val="num" w:pos="720"/>
        </w:tabs>
        <w:spacing w:after="0"/>
        <w:ind w:left="0" w:firstLine="0"/>
      </w:pPr>
      <w:r>
        <w:t>Das System verlangt eine Bestätigung des Vorganges</w:t>
      </w:r>
    </w:p>
    <w:p w:rsidR="00E6507A" w:rsidRDefault="00E6507A" w:rsidP="00D8176D">
      <w:pPr>
        <w:numPr>
          <w:ilvl w:val="0"/>
          <w:numId w:val="124"/>
        </w:numPr>
        <w:tabs>
          <w:tab w:val="num" w:pos="720"/>
        </w:tabs>
        <w:spacing w:after="0"/>
        <w:ind w:left="0" w:firstLine="0"/>
      </w:pPr>
      <w:r>
        <w:t>Diätassistentin bestätigt</w:t>
      </w:r>
    </w:p>
    <w:p w:rsidR="00E6507A" w:rsidRDefault="00E6507A" w:rsidP="00D8176D">
      <w:pPr>
        <w:numPr>
          <w:ilvl w:val="0"/>
          <w:numId w:val="124"/>
        </w:numPr>
        <w:tabs>
          <w:tab w:val="num" w:pos="720"/>
        </w:tabs>
        <w:spacing w:after="0"/>
        <w:ind w:left="0" w:firstLine="0"/>
      </w:pPr>
      <w:r>
        <w:t>System markiert Rezept als gelöscht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7a) Diätassistentin hat sich verdrückt und falsches Kochrezept ausgewählt</w:t>
      </w:r>
    </w:p>
    <w:p w:rsidR="00E6507A" w:rsidRDefault="00E6507A" w:rsidP="00D8176D">
      <w:r>
        <w:tab/>
      </w:r>
      <w:r>
        <w:tab/>
        <w:t>1.Diätassistentin bestätigt löschen nicht</w:t>
      </w:r>
    </w:p>
    <w:p w:rsidR="00E6507A" w:rsidRDefault="00E6507A" w:rsidP="00D8176D">
      <w:r>
        <w:lastRenderedPageBreak/>
        <w:tab/>
      </w:r>
      <w:r>
        <w:tab/>
        <w:t>2. System markiert Kochrezept nicht als gelöscht</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Eintrages im Kontaktjournal (überabeitet 20.3.)</w:t>
      </w:r>
    </w:p>
    <w:p w:rsidR="00E6507A" w:rsidRDefault="00E6507A" w:rsidP="00D8176D">
      <w:pPr>
        <w:rPr>
          <w:u w:val="single"/>
        </w:rPr>
      </w:pPr>
      <w:r>
        <w:rPr>
          <w:u w:val="single"/>
        </w:rPr>
        <w:t>1. Kurzbeschreibung</w:t>
      </w:r>
    </w:p>
    <w:p w:rsidR="00E6507A" w:rsidRDefault="00E6507A" w:rsidP="00D8176D">
      <w:r>
        <w:t>Ein Eintrag im Kontaktjournal zum Patienten wird gelöscht, weil dieser fehlerhaft.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43"/>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DiätassistentIn</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Daten für jeden Patient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25"/>
        </w:numPr>
        <w:tabs>
          <w:tab w:val="num" w:pos="720"/>
        </w:tabs>
        <w:spacing w:after="0"/>
        <w:ind w:left="0" w:firstLine="0"/>
      </w:pPr>
      <w:r>
        <w:t>Diätassistentin ist im System eingeloggt</w:t>
      </w:r>
    </w:p>
    <w:p w:rsidR="00E6507A" w:rsidRDefault="00E6507A" w:rsidP="00D8176D">
      <w:pPr>
        <w:numPr>
          <w:ilvl w:val="0"/>
          <w:numId w:val="125"/>
        </w:numPr>
        <w:tabs>
          <w:tab w:val="num" w:pos="720"/>
        </w:tabs>
        <w:spacing w:after="0"/>
        <w:ind w:left="0" w:firstLine="0"/>
      </w:pPr>
      <w:r>
        <w:t>Patientenakt bereits geöffnet</w:t>
      </w:r>
    </w:p>
    <w:p w:rsidR="00E6507A" w:rsidRDefault="00E6507A" w:rsidP="00D8176D">
      <w:pPr>
        <w:numPr>
          <w:ilvl w:val="0"/>
          <w:numId w:val="125"/>
        </w:numPr>
        <w:tabs>
          <w:tab w:val="num" w:pos="720"/>
        </w:tabs>
        <w:spacing w:after="0"/>
        <w:ind w:left="0" w:firstLine="0"/>
      </w:pPr>
      <w:r>
        <w:t>Kontaktjournal hat einen Eintrag.</w:t>
      </w:r>
    </w:p>
    <w:p w:rsidR="00E6507A" w:rsidRDefault="00E6507A" w:rsidP="00D8176D">
      <w:pPr>
        <w:rPr>
          <w:u w:val="single"/>
        </w:rPr>
      </w:pPr>
      <w:r>
        <w:rPr>
          <w:u w:val="single"/>
        </w:rPr>
        <w:lastRenderedPageBreak/>
        <w:t xml:space="preserve">3.2 </w:t>
      </w:r>
      <w:proofErr w:type="gramStart"/>
      <w:r>
        <w:rPr>
          <w:u w:val="single"/>
        </w:rPr>
        <w:t>Nachbedingung</w:t>
      </w:r>
      <w:proofErr w:type="gramEnd"/>
    </w:p>
    <w:p w:rsidR="00E6507A" w:rsidRDefault="00E6507A" w:rsidP="00D8176D">
      <w:pPr>
        <w:numPr>
          <w:ilvl w:val="0"/>
          <w:numId w:val="126"/>
        </w:numPr>
        <w:tabs>
          <w:tab w:val="num" w:pos="720"/>
        </w:tabs>
        <w:spacing w:after="0"/>
        <w:ind w:left="0" w:firstLine="0"/>
      </w:pPr>
      <w:r>
        <w:t>Kontakteintrag wird nicht mehr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27"/>
        </w:numPr>
        <w:tabs>
          <w:tab w:val="num" w:pos="720"/>
        </w:tabs>
        <w:spacing w:after="0"/>
        <w:ind w:left="0" w:firstLine="0"/>
      </w:pPr>
      <w:r>
        <w:t>Diätassistentin wählt das Kontaktjournal des entsprechenden Patienten aus</w:t>
      </w:r>
    </w:p>
    <w:p w:rsidR="00E6507A" w:rsidRDefault="00E6507A" w:rsidP="00D8176D">
      <w:pPr>
        <w:numPr>
          <w:ilvl w:val="0"/>
          <w:numId w:val="127"/>
        </w:numPr>
        <w:tabs>
          <w:tab w:val="num" w:pos="720"/>
        </w:tabs>
        <w:spacing w:after="0"/>
        <w:ind w:left="0" w:firstLine="0"/>
      </w:pPr>
      <w:r>
        <w:t>System liefert Ansicht des Kontaktjournals mit allen vorhandenen Einträgen</w:t>
      </w:r>
    </w:p>
    <w:p w:rsidR="00E6507A" w:rsidRDefault="00E6507A" w:rsidP="00D8176D">
      <w:pPr>
        <w:numPr>
          <w:ilvl w:val="0"/>
          <w:numId w:val="127"/>
        </w:numPr>
        <w:tabs>
          <w:tab w:val="num" w:pos="720"/>
        </w:tabs>
        <w:spacing w:after="0"/>
        <w:ind w:left="0" w:firstLine="0"/>
      </w:pPr>
      <w:r>
        <w:t xml:space="preserve">Diätassistentin markiert den zu löschenden Eintrag </w:t>
      </w:r>
    </w:p>
    <w:p w:rsidR="00E6507A" w:rsidRDefault="00E6507A" w:rsidP="00D8176D">
      <w:pPr>
        <w:numPr>
          <w:ilvl w:val="0"/>
          <w:numId w:val="127"/>
        </w:numPr>
        <w:tabs>
          <w:tab w:val="num" w:pos="720"/>
        </w:tabs>
        <w:spacing w:after="0"/>
        <w:ind w:left="0" w:firstLine="0"/>
      </w:pPr>
      <w:r>
        <w:t>Diätassistentin löscht den entsprechenden Eintrag.</w:t>
      </w:r>
    </w:p>
    <w:p w:rsidR="00E6507A" w:rsidRDefault="00E6507A" w:rsidP="00D8176D">
      <w:pPr>
        <w:numPr>
          <w:ilvl w:val="0"/>
          <w:numId w:val="127"/>
        </w:numPr>
        <w:tabs>
          <w:tab w:val="num" w:pos="720"/>
        </w:tabs>
        <w:spacing w:after="0"/>
        <w:ind w:left="0" w:firstLine="0"/>
      </w:pPr>
      <w:r>
        <w:t>Das System verlangt eine Bestätigung des Vorganges</w:t>
      </w:r>
    </w:p>
    <w:p w:rsidR="00E6507A" w:rsidRDefault="00E6507A" w:rsidP="00D8176D">
      <w:pPr>
        <w:numPr>
          <w:ilvl w:val="0"/>
          <w:numId w:val="127"/>
        </w:numPr>
        <w:tabs>
          <w:tab w:val="num" w:pos="720"/>
        </w:tabs>
        <w:spacing w:after="0"/>
        <w:ind w:left="0" w:firstLine="0"/>
      </w:pPr>
      <w:r>
        <w:t>Diätassistentin bestätigt das Löschen</w:t>
      </w:r>
    </w:p>
    <w:p w:rsidR="00E6507A" w:rsidRDefault="00E6507A" w:rsidP="00D8176D">
      <w:pPr>
        <w:numPr>
          <w:ilvl w:val="0"/>
          <w:numId w:val="127"/>
        </w:numPr>
        <w:tabs>
          <w:tab w:val="num" w:pos="720"/>
        </w:tabs>
        <w:spacing w:after="0"/>
        <w:ind w:left="0" w:firstLine="0"/>
      </w:pPr>
      <w:r>
        <w:t>System zeigt das aktualisierte Kontaktjournal an</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Parameters (überabeitet 20.3.)</w:t>
      </w:r>
    </w:p>
    <w:p w:rsidR="00E6507A" w:rsidRDefault="00E6507A" w:rsidP="00D8176D">
      <w:pPr>
        <w:rPr>
          <w:u w:val="single"/>
        </w:rPr>
      </w:pPr>
      <w:r>
        <w:rPr>
          <w:u w:val="single"/>
        </w:rPr>
        <w:t>1. Kurzbeschreibung</w:t>
      </w:r>
    </w:p>
    <w:p w:rsidR="00E6507A" w:rsidRDefault="00E6507A" w:rsidP="00D8176D">
      <w:r>
        <w:t xml:space="preserve">Aus einem bestehenden </w:t>
      </w:r>
      <w:proofErr w:type="gramStart"/>
      <w:r>
        <w:t>Parametersets</w:t>
      </w:r>
      <w:proofErr w:type="gramEnd"/>
      <w:r>
        <w:t xml:space="preserve"> soll ein bestimmter Parameter gelöscht werden, da dieser aus bestimmten Gründen nicht erwünscht ist.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43"/>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korrekten Parameter</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28"/>
        </w:numPr>
        <w:tabs>
          <w:tab w:val="num" w:pos="720"/>
        </w:tabs>
        <w:spacing w:after="0"/>
        <w:ind w:left="0" w:firstLine="0"/>
      </w:pPr>
      <w:r>
        <w:t>Diätassistentin ist im System eingeloggt</w:t>
      </w:r>
    </w:p>
    <w:p w:rsidR="00E6507A" w:rsidRDefault="00E6507A" w:rsidP="00D8176D">
      <w:pPr>
        <w:numPr>
          <w:ilvl w:val="0"/>
          <w:numId w:val="128"/>
        </w:numPr>
        <w:tabs>
          <w:tab w:val="num" w:pos="720"/>
        </w:tabs>
        <w:spacing w:after="0"/>
        <w:ind w:left="0" w:firstLine="0"/>
      </w:pPr>
      <w:r>
        <w:t>Patientenakt bereits geöffnet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129"/>
        </w:numPr>
        <w:tabs>
          <w:tab w:val="num" w:pos="720"/>
        </w:tabs>
        <w:spacing w:after="0"/>
        <w:ind w:left="0" w:firstLine="0"/>
      </w:pPr>
      <w:r>
        <w:t>Parameter wird nicht mehr angezeigt</w:t>
      </w:r>
    </w:p>
    <w:p w:rsidR="00E6507A" w:rsidRDefault="00E6507A" w:rsidP="00D8176D">
      <w:pPr>
        <w:numPr>
          <w:ilvl w:val="0"/>
          <w:numId w:val="129"/>
        </w:numPr>
        <w:tabs>
          <w:tab w:val="num" w:pos="720"/>
        </w:tabs>
        <w:spacing w:after="0"/>
        <w:ind w:left="0" w:firstLine="0"/>
      </w:pPr>
      <w:r>
        <w:t xml:space="preserve">System zeigt die Lebensmittel, die durch diesen Parameter ausgeschlossen wurden in der Lebensmittelauswahl </w:t>
      </w:r>
      <w:proofErr w:type="spellStart"/>
      <w:r>
        <w:t>wirder</w:t>
      </w:r>
      <w:proofErr w:type="spellEnd"/>
      <w:r>
        <w:t xml:space="preserve"> an</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30"/>
        </w:numPr>
        <w:tabs>
          <w:tab w:val="num" w:pos="720"/>
        </w:tabs>
        <w:spacing w:after="0"/>
        <w:ind w:left="0" w:firstLine="0"/>
      </w:pPr>
      <w:r>
        <w:t>Die Diätassistentin öffnet die detaillierte Patientenansicht</w:t>
      </w:r>
    </w:p>
    <w:p w:rsidR="00E6507A" w:rsidRDefault="00E6507A" w:rsidP="00D8176D">
      <w:pPr>
        <w:numPr>
          <w:ilvl w:val="0"/>
          <w:numId w:val="130"/>
        </w:numPr>
        <w:tabs>
          <w:tab w:val="num" w:pos="720"/>
        </w:tabs>
        <w:spacing w:after="0"/>
        <w:ind w:left="0" w:firstLine="0"/>
      </w:pPr>
      <w:r>
        <w:t xml:space="preserve">Das System zeigt alle </w:t>
      </w:r>
      <w:proofErr w:type="spellStart"/>
      <w:r>
        <w:t>Patientdaten</w:t>
      </w:r>
      <w:proofErr w:type="spellEnd"/>
      <w:r>
        <w:t xml:space="preserve"> inklusive dem Patienten zugeordneten Parametersets</w:t>
      </w:r>
    </w:p>
    <w:p w:rsidR="00E6507A" w:rsidRDefault="00E6507A" w:rsidP="00D8176D">
      <w:pPr>
        <w:numPr>
          <w:ilvl w:val="0"/>
          <w:numId w:val="130"/>
        </w:numPr>
        <w:tabs>
          <w:tab w:val="num" w:pos="720"/>
        </w:tabs>
        <w:spacing w:after="0"/>
        <w:ind w:left="0" w:firstLine="0"/>
      </w:pPr>
      <w:r>
        <w:t>Diätassistentin löscht die entsprechenden Parameter /Parametereinträge.</w:t>
      </w:r>
    </w:p>
    <w:p w:rsidR="00E6507A" w:rsidRDefault="00E6507A" w:rsidP="00D8176D">
      <w:pPr>
        <w:numPr>
          <w:ilvl w:val="0"/>
          <w:numId w:val="130"/>
        </w:numPr>
        <w:tabs>
          <w:tab w:val="num" w:pos="720"/>
        </w:tabs>
        <w:spacing w:after="0"/>
        <w:ind w:left="0" w:firstLine="0"/>
      </w:pPr>
      <w:r>
        <w:t xml:space="preserve">Das System verlangt eine </w:t>
      </w:r>
      <w:proofErr w:type="spellStart"/>
      <w:r>
        <w:t>Besätigung</w:t>
      </w:r>
      <w:proofErr w:type="spellEnd"/>
      <w:r>
        <w:t xml:space="preserve"> des Löschvorganges</w:t>
      </w:r>
    </w:p>
    <w:p w:rsidR="00E6507A" w:rsidRDefault="00E6507A" w:rsidP="00D8176D">
      <w:pPr>
        <w:numPr>
          <w:ilvl w:val="0"/>
          <w:numId w:val="130"/>
        </w:numPr>
        <w:tabs>
          <w:tab w:val="num" w:pos="720"/>
        </w:tabs>
        <w:spacing w:after="0"/>
        <w:ind w:left="0" w:firstLine="0"/>
      </w:pPr>
      <w:r>
        <w:t>Die Diätassistentin bestätigt das Löschen</w:t>
      </w:r>
    </w:p>
    <w:p w:rsidR="00E6507A" w:rsidRDefault="00E6507A" w:rsidP="00D8176D">
      <w:pPr>
        <w:numPr>
          <w:ilvl w:val="0"/>
          <w:numId w:val="130"/>
        </w:numPr>
        <w:tabs>
          <w:tab w:val="num" w:pos="720"/>
        </w:tabs>
        <w:spacing w:after="0"/>
        <w:ind w:left="0" w:firstLine="0"/>
      </w:pPr>
      <w:r>
        <w:t>System löscht die entsprechenden Daten aus dem Parameterset</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lastRenderedPageBreak/>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eines Parametersets (überabeitet 20.3.)</w:t>
      </w:r>
    </w:p>
    <w:p w:rsidR="00E6507A" w:rsidRDefault="00E6507A" w:rsidP="00D8176D">
      <w:pPr>
        <w:rPr>
          <w:u w:val="single"/>
        </w:rPr>
      </w:pPr>
      <w:r>
        <w:rPr>
          <w:u w:val="single"/>
        </w:rPr>
        <w:t>1. Kurzbeschreibung</w:t>
      </w:r>
    </w:p>
    <w:p w:rsidR="00E6507A" w:rsidRDefault="00E6507A" w:rsidP="00D8176D">
      <w:r>
        <w:t>Das Parameterset das zu einem Patienten gehört wird nicht mehr benötigt und daher aus der Datenbank gelöscht.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43"/>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1"/>
        <w:gridCol w:w="4641"/>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Defaultparametersets</w:t>
            </w:r>
            <w:proofErr w:type="spellEnd"/>
            <w:r>
              <w:t xml:space="preserve"> dürfen nicht gelöscht werden. Es muss immer mindestens ein aktives Sollparameterset beim Patienten existieren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31"/>
        </w:numPr>
        <w:tabs>
          <w:tab w:val="num" w:pos="720"/>
        </w:tabs>
        <w:spacing w:after="0"/>
        <w:ind w:left="0" w:firstLine="0"/>
      </w:pPr>
      <w:r>
        <w:t>Diätassistentin ist im System eingeloggt</w:t>
      </w:r>
    </w:p>
    <w:p w:rsidR="00E6507A" w:rsidRDefault="00E6507A" w:rsidP="00D8176D">
      <w:pPr>
        <w:numPr>
          <w:ilvl w:val="0"/>
          <w:numId w:val="131"/>
        </w:numPr>
        <w:tabs>
          <w:tab w:val="num" w:pos="720"/>
        </w:tabs>
        <w:spacing w:after="0"/>
        <w:ind w:left="0" w:firstLine="0"/>
      </w:pPr>
      <w:r>
        <w:t>Der Patientenakt ist bereits geöffnet.</w:t>
      </w:r>
    </w:p>
    <w:p w:rsidR="00E6507A" w:rsidRDefault="00E6507A" w:rsidP="00D8176D">
      <w:pPr>
        <w:numPr>
          <w:ilvl w:val="0"/>
          <w:numId w:val="131"/>
        </w:numPr>
        <w:tabs>
          <w:tab w:val="num" w:pos="720"/>
        </w:tabs>
        <w:spacing w:after="0"/>
        <w:ind w:left="0" w:firstLine="0"/>
      </w:pPr>
      <w:r>
        <w:t>Parameterset bereits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132"/>
        </w:numPr>
        <w:tabs>
          <w:tab w:val="num" w:pos="720"/>
        </w:tabs>
        <w:spacing w:after="0"/>
        <w:ind w:left="0" w:firstLine="0"/>
      </w:pPr>
      <w:r>
        <w:t>Parameterset ist nicht mehr vorhanden</w:t>
      </w:r>
      <w:r>
        <w:rPr>
          <w:u w:val="single"/>
        </w:rPr>
        <w:tab/>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33"/>
        </w:numPr>
        <w:tabs>
          <w:tab w:val="num" w:pos="720"/>
        </w:tabs>
        <w:spacing w:after="0"/>
        <w:ind w:left="0" w:firstLine="0"/>
      </w:pPr>
      <w:r>
        <w:t>Die Diätassistentin öffnet die detaillierte Patientenansicht</w:t>
      </w:r>
    </w:p>
    <w:p w:rsidR="00E6507A" w:rsidRDefault="00E6507A" w:rsidP="00D8176D">
      <w:pPr>
        <w:numPr>
          <w:ilvl w:val="0"/>
          <w:numId w:val="133"/>
        </w:numPr>
        <w:tabs>
          <w:tab w:val="num" w:pos="720"/>
        </w:tabs>
        <w:spacing w:after="0"/>
        <w:ind w:left="0" w:firstLine="0"/>
      </w:pPr>
      <w:r>
        <w:t>Das System zeigt alle Patientendaten inklusive der aktiven Parameter an</w:t>
      </w:r>
    </w:p>
    <w:p w:rsidR="00E6507A" w:rsidRDefault="00E6507A" w:rsidP="00D8176D">
      <w:pPr>
        <w:numPr>
          <w:ilvl w:val="0"/>
          <w:numId w:val="133"/>
        </w:numPr>
        <w:tabs>
          <w:tab w:val="num" w:pos="720"/>
        </w:tabs>
        <w:spacing w:after="0"/>
        <w:ind w:left="0" w:firstLine="0"/>
      </w:pPr>
      <w:r>
        <w:lastRenderedPageBreak/>
        <w:t>Die Diätassistentin löscht das gewünschte Parameterset</w:t>
      </w:r>
    </w:p>
    <w:p w:rsidR="00E6507A" w:rsidRDefault="00E6507A" w:rsidP="00D8176D">
      <w:pPr>
        <w:numPr>
          <w:ilvl w:val="0"/>
          <w:numId w:val="133"/>
        </w:numPr>
        <w:tabs>
          <w:tab w:val="num" w:pos="720"/>
        </w:tabs>
        <w:spacing w:after="0"/>
        <w:ind w:left="0" w:firstLine="0"/>
      </w:pPr>
      <w:r>
        <w:t>Das System verlangt eine Löschbestätigung</w:t>
      </w:r>
    </w:p>
    <w:p w:rsidR="00E6507A" w:rsidRDefault="00E6507A" w:rsidP="00D8176D">
      <w:pPr>
        <w:numPr>
          <w:ilvl w:val="0"/>
          <w:numId w:val="133"/>
        </w:numPr>
        <w:tabs>
          <w:tab w:val="num" w:pos="720"/>
        </w:tabs>
        <w:spacing w:after="0"/>
        <w:ind w:left="0" w:firstLine="0"/>
      </w:pPr>
      <w:r>
        <w:t>Die Diätassistentin bestätigt den Vorgang</w:t>
      </w:r>
    </w:p>
    <w:p w:rsidR="00E6507A" w:rsidRDefault="00E6507A" w:rsidP="00D8176D">
      <w:pPr>
        <w:numPr>
          <w:ilvl w:val="0"/>
          <w:numId w:val="133"/>
        </w:numPr>
        <w:tabs>
          <w:tab w:val="num" w:pos="720"/>
        </w:tabs>
        <w:spacing w:after="0"/>
        <w:ind w:left="0" w:firstLine="0"/>
      </w:pPr>
      <w:r>
        <w:t>System löscht das Parameterset aus der Datenbank</w:t>
      </w:r>
      <w:r>
        <w:tab/>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r>
        <w:tab/>
        <w:t xml:space="preserve">3a. Bei dem zu löschenden Parameterset handelt es sich um das </w:t>
      </w:r>
      <w:proofErr w:type="spellStart"/>
      <w:r>
        <w:t>Defaultparameterset</w:t>
      </w:r>
      <w:proofErr w:type="spellEnd"/>
    </w:p>
    <w:p w:rsidR="00E6507A" w:rsidRDefault="00E6507A" w:rsidP="00D8176D">
      <w:r>
        <w:tab/>
      </w:r>
      <w:r>
        <w:tab/>
        <w:t xml:space="preserve">1. Das System verweigert den Löschvorgang solange bis ein anderes </w:t>
      </w:r>
      <w:r>
        <w:tab/>
      </w:r>
      <w:r>
        <w:tab/>
        <w:t xml:space="preserve">   </w:t>
      </w:r>
      <w:r>
        <w:tab/>
      </w:r>
      <w:r>
        <w:tab/>
        <w:t xml:space="preserve">    Parameterset das </w:t>
      </w:r>
      <w:proofErr w:type="spellStart"/>
      <w:r>
        <w:t>Defaultparameterset</w:t>
      </w:r>
      <w:proofErr w:type="spellEnd"/>
      <w:r>
        <w:t xml:space="preserve"> ersetzen kann.</w:t>
      </w:r>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r>
        <w:t xml:space="preserve">Was führt dazu </w:t>
      </w:r>
      <w:proofErr w:type="gramStart"/>
      <w:r>
        <w:t>das</w:t>
      </w:r>
      <w:proofErr w:type="gramEnd"/>
      <w:r>
        <w:t xml:space="preserve"> ein </w:t>
      </w:r>
      <w:proofErr w:type="spellStart"/>
      <w:r>
        <w:t>PArameterset</w:t>
      </w:r>
      <w:proofErr w:type="spellEnd"/>
      <w:r>
        <w:t xml:space="preserve"> gelöscht wird?</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Ändern von Ausschließungskriterien für Nahrungsmittel (überarbeitet 20.03)</w:t>
      </w:r>
    </w:p>
    <w:p w:rsidR="00E6507A" w:rsidRDefault="00E6507A" w:rsidP="00D8176D">
      <w:pPr>
        <w:rPr>
          <w:u w:val="single"/>
        </w:rPr>
      </w:pPr>
      <w:r>
        <w:rPr>
          <w:u w:val="single"/>
        </w:rPr>
        <w:t>1. Kurzbeschreibung</w:t>
      </w:r>
    </w:p>
    <w:p w:rsidR="00E6507A" w:rsidRDefault="00E6507A" w:rsidP="00D8176D">
      <w:r>
        <w:t>Aus medizinischen Befunden oder persönlichen Gründen, können sich während einer Diät neue Ausschließungskriterien für einen Patienten ergeben.</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43"/>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5"/>
        <w:gridCol w:w="4637"/>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lastRenderedPageBreak/>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Ausschluss von unpassenden Nahrungsmitteln für einen Patienten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Lebensmitteln, </w:t>
            </w:r>
            <w:proofErr w:type="spellStart"/>
            <w:r>
              <w:t>dier</w:t>
            </w:r>
            <w:proofErr w:type="spellEnd"/>
            <w:r>
              <w:t xml:space="preserve"> mag und/oder verträgt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34"/>
        </w:numPr>
        <w:tabs>
          <w:tab w:val="num" w:pos="720"/>
        </w:tabs>
        <w:spacing w:after="0"/>
        <w:ind w:left="0" w:firstLine="0"/>
      </w:pPr>
      <w:r>
        <w:t>Diätassistentin ist im System eingeloggt</w:t>
      </w:r>
    </w:p>
    <w:p w:rsidR="00E6507A" w:rsidRDefault="00E6507A" w:rsidP="00D8176D">
      <w:pPr>
        <w:numPr>
          <w:ilvl w:val="0"/>
          <w:numId w:val="134"/>
        </w:numPr>
        <w:tabs>
          <w:tab w:val="num" w:pos="720"/>
        </w:tabs>
        <w:spacing w:after="0"/>
        <w:ind w:left="0" w:firstLine="0"/>
      </w:pPr>
      <w:r>
        <w:t>Der entsprechende Patientenakt ist bereits geöffnet.</w:t>
      </w:r>
    </w:p>
    <w:p w:rsidR="00E6507A" w:rsidRDefault="00E6507A" w:rsidP="00D8176D">
      <w:pPr>
        <w:numPr>
          <w:ilvl w:val="0"/>
          <w:numId w:val="134"/>
        </w:numPr>
        <w:tabs>
          <w:tab w:val="num" w:pos="720"/>
        </w:tabs>
        <w:spacing w:after="0"/>
        <w:ind w:left="0" w:firstLine="0"/>
      </w:pPr>
      <w:r>
        <w:t>Neues Ausschließungskriterium soll eingeführt werden.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135"/>
        </w:numPr>
        <w:tabs>
          <w:tab w:val="num" w:pos="720"/>
        </w:tabs>
        <w:spacing w:after="0"/>
        <w:ind w:left="0" w:firstLine="0"/>
      </w:pPr>
      <w:r>
        <w:t>Lebensmittel die nun ausgeschlossen sind werden nicht mehr angezeigt</w:t>
      </w:r>
    </w:p>
    <w:p w:rsidR="00E6507A" w:rsidRDefault="00E6507A" w:rsidP="00D8176D">
      <w:pPr>
        <w:numPr>
          <w:ilvl w:val="0"/>
          <w:numId w:val="135"/>
        </w:numPr>
        <w:tabs>
          <w:tab w:val="num" w:pos="720"/>
        </w:tabs>
        <w:spacing w:after="0"/>
        <w:ind w:left="0" w:firstLine="0"/>
      </w:pPr>
      <w:r>
        <w:t>Lebensmittel die nicht mehr ausgeschlossen sind werden angezeigt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36"/>
        </w:numPr>
        <w:tabs>
          <w:tab w:val="num" w:pos="720"/>
        </w:tabs>
        <w:spacing w:after="0"/>
        <w:ind w:left="0" w:firstLine="0"/>
      </w:pPr>
      <w:r>
        <w:t>Diätassistentin öffnet Ansicht zur Bearbeitung der Ausschließungskriterien.</w:t>
      </w:r>
    </w:p>
    <w:p w:rsidR="00E6507A" w:rsidRDefault="00E6507A" w:rsidP="00D8176D">
      <w:pPr>
        <w:numPr>
          <w:ilvl w:val="0"/>
          <w:numId w:val="136"/>
        </w:numPr>
        <w:tabs>
          <w:tab w:val="num" w:pos="720"/>
        </w:tabs>
        <w:spacing w:after="0"/>
        <w:ind w:left="0" w:firstLine="0"/>
      </w:pPr>
      <w:r>
        <w:t>System liefert eine Ansicht mit einer Liste aller Ausschließungskriterien.</w:t>
      </w:r>
    </w:p>
    <w:p w:rsidR="00E6507A" w:rsidRDefault="00E6507A" w:rsidP="00D8176D">
      <w:pPr>
        <w:numPr>
          <w:ilvl w:val="0"/>
          <w:numId w:val="136"/>
        </w:numPr>
        <w:tabs>
          <w:tab w:val="num" w:pos="720"/>
        </w:tabs>
        <w:spacing w:after="0"/>
        <w:ind w:left="0" w:firstLine="0"/>
      </w:pPr>
      <w:r>
        <w:t>Diätassistentin sucht in der Liste das entsprechende Kriterium.</w:t>
      </w:r>
    </w:p>
    <w:p w:rsidR="00E6507A" w:rsidRDefault="00E6507A" w:rsidP="00D8176D">
      <w:pPr>
        <w:numPr>
          <w:ilvl w:val="0"/>
          <w:numId w:val="136"/>
        </w:numPr>
        <w:tabs>
          <w:tab w:val="num" w:pos="720"/>
        </w:tabs>
        <w:spacing w:after="0"/>
        <w:ind w:left="0" w:firstLine="0"/>
      </w:pPr>
      <w:r>
        <w:t>Diätassistentin öffnet Ansicht zur Änderung des entsprechenden Kriteriums.</w:t>
      </w:r>
    </w:p>
    <w:p w:rsidR="00E6507A" w:rsidRDefault="00E6507A" w:rsidP="00D8176D">
      <w:pPr>
        <w:numPr>
          <w:ilvl w:val="0"/>
          <w:numId w:val="136"/>
        </w:numPr>
        <w:tabs>
          <w:tab w:val="num" w:pos="720"/>
        </w:tabs>
        <w:spacing w:after="0"/>
        <w:ind w:left="0" w:firstLine="0"/>
      </w:pPr>
      <w:r>
        <w:t>System ermöglicht Änderung der Daten in der gelieferten neuen Ansicht.</w:t>
      </w:r>
    </w:p>
    <w:p w:rsidR="00E6507A" w:rsidRDefault="00E6507A" w:rsidP="00D8176D">
      <w:pPr>
        <w:numPr>
          <w:ilvl w:val="0"/>
          <w:numId w:val="136"/>
        </w:numPr>
        <w:tabs>
          <w:tab w:val="num" w:pos="720"/>
        </w:tabs>
        <w:spacing w:after="0"/>
        <w:ind w:left="0" w:firstLine="0"/>
      </w:pPr>
      <w:r>
        <w:t>Diätassistentin ändert die Daten auf gewünschte Art und Weise ab.</w:t>
      </w:r>
    </w:p>
    <w:p w:rsidR="00E6507A" w:rsidRDefault="00E6507A" w:rsidP="00D8176D">
      <w:pPr>
        <w:numPr>
          <w:ilvl w:val="0"/>
          <w:numId w:val="136"/>
        </w:numPr>
        <w:tabs>
          <w:tab w:val="num" w:pos="720"/>
        </w:tabs>
        <w:spacing w:after="0"/>
        <w:ind w:left="0" w:firstLine="0"/>
      </w:pPr>
      <w:r>
        <w:t>Diätassistentin speichert die aktualisierten Ausschließungskriterien.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Löschen einer Gut &amp; Schlecht Liste (überarbeitet 20.03)</w:t>
      </w:r>
    </w:p>
    <w:p w:rsidR="00E6507A" w:rsidRDefault="00E6507A" w:rsidP="00D8176D">
      <w:pPr>
        <w:rPr>
          <w:u w:val="single"/>
        </w:rPr>
      </w:pPr>
      <w:r>
        <w:rPr>
          <w:u w:val="single"/>
        </w:rPr>
        <w:t>1. Kurzbeschreibung</w:t>
      </w:r>
    </w:p>
    <w:p w:rsidR="00E6507A" w:rsidRDefault="00E6507A" w:rsidP="00D8176D">
      <w:r>
        <w:t xml:space="preserve">Deaktivierung einer </w:t>
      </w:r>
      <w:proofErr w:type="spellStart"/>
      <w:r>
        <w:t>Gut&amp;Schlecht</w:t>
      </w:r>
      <w:proofErr w:type="spellEnd"/>
      <w:r>
        <w:t xml:space="preserve"> Liste im System</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43"/>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t>evtlt</w:t>
            </w:r>
            <w:proofErr w:type="spellEnd"/>
            <w:r>
              <w:t>. fehlerhafte Liste soll nicht zur Auswahl stehen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37"/>
        </w:numPr>
        <w:tabs>
          <w:tab w:val="num" w:pos="720"/>
        </w:tabs>
        <w:spacing w:after="0"/>
        <w:ind w:left="0" w:firstLine="0"/>
      </w:pPr>
      <w:r>
        <w:t>Diätassistentin ist im System eingeloggt</w:t>
      </w:r>
    </w:p>
    <w:p w:rsidR="00E6507A" w:rsidRDefault="00E6507A" w:rsidP="00D8176D">
      <w:pPr>
        <w:numPr>
          <w:ilvl w:val="0"/>
          <w:numId w:val="137"/>
        </w:numPr>
        <w:tabs>
          <w:tab w:val="num" w:pos="720"/>
        </w:tabs>
        <w:spacing w:after="0"/>
        <w:ind w:left="0" w:firstLine="0"/>
      </w:pPr>
      <w:r>
        <w:t>Patientenakt bereits geöffnet</w:t>
      </w:r>
    </w:p>
    <w:p w:rsidR="00E6507A" w:rsidRDefault="00E6507A" w:rsidP="00D8176D">
      <w:pPr>
        <w:numPr>
          <w:ilvl w:val="0"/>
          <w:numId w:val="137"/>
        </w:numPr>
        <w:tabs>
          <w:tab w:val="num" w:pos="720"/>
        </w:tabs>
        <w:spacing w:after="0"/>
        <w:ind w:left="0" w:firstLine="0"/>
      </w:pPr>
      <w:proofErr w:type="spellStart"/>
      <w:r>
        <w:t>Gut&amp;Schlecht</w:t>
      </w:r>
      <w:proofErr w:type="spellEnd"/>
      <w:r>
        <w:t xml:space="preserve"> Liste vorhanden</w:t>
      </w:r>
    </w:p>
    <w:p w:rsidR="00E6507A" w:rsidRDefault="00E6507A" w:rsidP="00D8176D">
      <w:pPr>
        <w:numPr>
          <w:ilvl w:val="0"/>
          <w:numId w:val="137"/>
        </w:numPr>
        <w:tabs>
          <w:tab w:val="num" w:pos="720"/>
        </w:tabs>
        <w:spacing w:after="0"/>
        <w:ind w:left="0" w:firstLine="0"/>
      </w:pPr>
      <w:proofErr w:type="spellStart"/>
      <w:r>
        <w:t>Gut&amp;Schlecht</w:t>
      </w:r>
      <w:proofErr w:type="spellEnd"/>
      <w:r>
        <w:t xml:space="preserve"> Liste nicht mehr benötigt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138"/>
        </w:numPr>
        <w:tabs>
          <w:tab w:val="num" w:pos="720"/>
        </w:tabs>
        <w:spacing w:after="0"/>
        <w:ind w:left="0" w:firstLine="0"/>
      </w:pPr>
      <w:proofErr w:type="spellStart"/>
      <w:r>
        <w:t>Gut&amp;Schlecht</w:t>
      </w:r>
      <w:proofErr w:type="spellEnd"/>
      <w:r>
        <w:t xml:space="preserve"> wird deaktiviert</w:t>
      </w:r>
    </w:p>
    <w:p w:rsidR="00E6507A" w:rsidRDefault="00E6507A" w:rsidP="00D8176D">
      <w:pPr>
        <w:numPr>
          <w:ilvl w:val="0"/>
          <w:numId w:val="138"/>
        </w:numPr>
        <w:tabs>
          <w:tab w:val="num" w:pos="720"/>
        </w:tabs>
        <w:spacing w:after="0"/>
        <w:ind w:left="0" w:firstLine="0"/>
      </w:pPr>
      <w:proofErr w:type="spellStart"/>
      <w:r>
        <w:t>Gut&amp;Schlecht</w:t>
      </w:r>
      <w:proofErr w:type="spellEnd"/>
      <w:r>
        <w:t xml:space="preserve"> Liste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39"/>
        </w:numPr>
        <w:tabs>
          <w:tab w:val="num" w:pos="720"/>
        </w:tabs>
        <w:spacing w:after="0"/>
        <w:ind w:left="0" w:firstLine="0"/>
      </w:pPr>
      <w:r>
        <w:lastRenderedPageBreak/>
        <w:t xml:space="preserve">DA wechselt in die Ansicht für die </w:t>
      </w:r>
      <w:proofErr w:type="spellStart"/>
      <w:r>
        <w:t>Gut&amp;Schlecht</w:t>
      </w:r>
      <w:proofErr w:type="spellEnd"/>
      <w:r>
        <w:t xml:space="preserve"> Liste des Patienten</w:t>
      </w:r>
    </w:p>
    <w:p w:rsidR="00E6507A" w:rsidRDefault="00E6507A" w:rsidP="00D8176D">
      <w:pPr>
        <w:numPr>
          <w:ilvl w:val="0"/>
          <w:numId w:val="139"/>
        </w:numPr>
        <w:tabs>
          <w:tab w:val="num" w:pos="720"/>
        </w:tabs>
        <w:spacing w:after="0"/>
        <w:ind w:left="0" w:firstLine="0"/>
      </w:pPr>
      <w:r>
        <w:t xml:space="preserve">System zeigt vorhandene </w:t>
      </w:r>
      <w:proofErr w:type="spellStart"/>
      <w:r>
        <w:t>Gut&amp;Schlecht</w:t>
      </w:r>
      <w:proofErr w:type="spellEnd"/>
      <w:r>
        <w:t xml:space="preserve"> Liste des Patienten an</w:t>
      </w:r>
    </w:p>
    <w:p w:rsidR="00E6507A" w:rsidRDefault="00E6507A" w:rsidP="00D8176D">
      <w:pPr>
        <w:numPr>
          <w:ilvl w:val="0"/>
          <w:numId w:val="139"/>
        </w:numPr>
        <w:tabs>
          <w:tab w:val="num" w:pos="720"/>
        </w:tabs>
        <w:spacing w:after="0"/>
        <w:ind w:left="0" w:firstLine="0"/>
      </w:pPr>
      <w:r>
        <w:t xml:space="preserve">Diätassistentin wählt die zu löschende </w:t>
      </w:r>
      <w:proofErr w:type="spellStart"/>
      <w:r>
        <w:t>Gut&amp;Schlecht</w:t>
      </w:r>
      <w:proofErr w:type="spellEnd"/>
      <w:r>
        <w:t xml:space="preserve"> Liste aus</w:t>
      </w:r>
    </w:p>
    <w:p w:rsidR="00E6507A" w:rsidRDefault="00E6507A" w:rsidP="00D8176D">
      <w:pPr>
        <w:numPr>
          <w:ilvl w:val="0"/>
          <w:numId w:val="139"/>
        </w:numPr>
        <w:tabs>
          <w:tab w:val="num" w:pos="720"/>
        </w:tabs>
        <w:spacing w:after="0"/>
        <w:ind w:left="0" w:firstLine="0"/>
      </w:pPr>
      <w:r>
        <w:t>System zeigt an “Löschen Bestätigen”</w:t>
      </w:r>
    </w:p>
    <w:p w:rsidR="00E6507A" w:rsidRDefault="00E6507A" w:rsidP="00D8176D">
      <w:pPr>
        <w:numPr>
          <w:ilvl w:val="0"/>
          <w:numId w:val="139"/>
        </w:numPr>
        <w:tabs>
          <w:tab w:val="num" w:pos="720"/>
        </w:tabs>
        <w:spacing w:after="0"/>
        <w:ind w:left="0" w:firstLine="0"/>
      </w:pPr>
      <w:r>
        <w:t>Diätassistentin bestätigt</w:t>
      </w:r>
    </w:p>
    <w:p w:rsidR="00E6507A" w:rsidRDefault="00E6507A" w:rsidP="00D8176D">
      <w:pPr>
        <w:numPr>
          <w:ilvl w:val="0"/>
          <w:numId w:val="139"/>
        </w:numPr>
        <w:tabs>
          <w:tab w:val="num" w:pos="720"/>
        </w:tabs>
        <w:spacing w:after="0"/>
        <w:ind w:left="0" w:firstLine="0"/>
      </w:pPr>
      <w:r>
        <w:t xml:space="preserve">System löscht </w:t>
      </w:r>
      <w:proofErr w:type="spellStart"/>
      <w:r>
        <w:t>bzw</w:t>
      </w:r>
      <w:proofErr w:type="spellEnd"/>
      <w:r>
        <w:t xml:space="preserve"> .deaktiviert </w:t>
      </w:r>
      <w:proofErr w:type="spellStart"/>
      <w:r>
        <w:t>Gut&amp;Schlecht</w:t>
      </w:r>
      <w:proofErr w:type="spellEnd"/>
      <w:r>
        <w:t xml:space="preserve"> Liste</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t>Mahlzeit erstellen (überarbeitet 20.03 nochmal anschauen</w:t>
      </w:r>
      <w:proofErr w:type="gramStart"/>
      <w:r>
        <w:t>..)</w:t>
      </w:r>
      <w:proofErr w:type="gramEnd"/>
    </w:p>
    <w:p w:rsidR="00E6507A" w:rsidRDefault="00E6507A" w:rsidP="00D8176D">
      <w:pPr>
        <w:rPr>
          <w:u w:val="single"/>
        </w:rPr>
      </w:pPr>
      <w:r>
        <w:rPr>
          <w:u w:val="single"/>
        </w:rPr>
        <w:t>1. Kurzbeschreibung</w:t>
      </w:r>
    </w:p>
    <w:p w:rsidR="00E6507A" w:rsidRDefault="00E6507A" w:rsidP="00D8176D">
      <w:r>
        <w:t xml:space="preserve">Allgemeines </w:t>
      </w:r>
      <w:proofErr w:type="spellStart"/>
      <w:proofErr w:type="gramStart"/>
      <w:r>
        <w:t>erstellen</w:t>
      </w:r>
      <w:proofErr w:type="spellEnd"/>
      <w:proofErr w:type="gramEnd"/>
      <w:r>
        <w:t xml:space="preserve"> einer Mahlzeit mit beliebigen vielen Rezepten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43"/>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7"/>
        <w:gridCol w:w="4635"/>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 xml:space="preserve">Erfassung möglichst alle Rezepte und aller </w:t>
            </w:r>
            <w:r>
              <w:lastRenderedPageBreak/>
              <w:t>medizinischer Daten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lastRenderedPageBreak/>
              <w:t>Patient</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passende Mahlzeit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40"/>
        </w:numPr>
        <w:tabs>
          <w:tab w:val="num" w:pos="720"/>
        </w:tabs>
        <w:spacing w:after="0"/>
        <w:ind w:left="0" w:firstLine="0"/>
      </w:pPr>
      <w:r>
        <w:t>Diätassistentin ist im System eingeloggt</w:t>
      </w:r>
    </w:p>
    <w:p w:rsidR="00E6507A" w:rsidRDefault="00E6507A" w:rsidP="00D8176D">
      <w:pPr>
        <w:numPr>
          <w:ilvl w:val="0"/>
          <w:numId w:val="140"/>
        </w:numPr>
        <w:tabs>
          <w:tab w:val="num" w:pos="720"/>
        </w:tabs>
        <w:spacing w:after="0"/>
        <w:ind w:left="0" w:firstLine="0"/>
      </w:pPr>
      <w:r>
        <w:t>Rezepte vorhanden</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141"/>
        </w:numPr>
        <w:tabs>
          <w:tab w:val="num" w:pos="720"/>
        </w:tabs>
        <w:spacing w:after="0"/>
        <w:ind w:left="0" w:firstLine="0"/>
      </w:pPr>
      <w:r>
        <w:t>Mahlzeit ist für Diätpläne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42"/>
        </w:numPr>
        <w:tabs>
          <w:tab w:val="num" w:pos="720"/>
        </w:tabs>
        <w:spacing w:after="0"/>
        <w:ind w:left="0" w:firstLine="0"/>
      </w:pPr>
      <w:r>
        <w:t>Diätassistentin öffnet die Ansicht zur Erstellung einer Mahlzeit</w:t>
      </w:r>
    </w:p>
    <w:p w:rsidR="00E6507A" w:rsidRDefault="00E6507A" w:rsidP="00D8176D">
      <w:pPr>
        <w:numPr>
          <w:ilvl w:val="0"/>
          <w:numId w:val="142"/>
        </w:numPr>
        <w:tabs>
          <w:tab w:val="num" w:pos="720"/>
        </w:tabs>
        <w:spacing w:after="0"/>
        <w:ind w:left="0" w:firstLine="0"/>
      </w:pPr>
      <w:r>
        <w:t>Das System zeigt alle bestehenden Mahlzeiten an und bietet die Möglichkeit eine neue Mahlzeit zu erfassen</w:t>
      </w:r>
    </w:p>
    <w:p w:rsidR="00E6507A" w:rsidRDefault="00E6507A" w:rsidP="00D8176D">
      <w:pPr>
        <w:numPr>
          <w:ilvl w:val="0"/>
          <w:numId w:val="142"/>
        </w:numPr>
        <w:tabs>
          <w:tab w:val="num" w:pos="720"/>
        </w:tabs>
        <w:spacing w:after="0"/>
        <w:ind w:left="0" w:firstLine="0"/>
      </w:pPr>
      <w:r>
        <w:t>Diätassistentin wählt neue Mahlzeit erfassen</w:t>
      </w:r>
    </w:p>
    <w:p w:rsidR="00E6507A" w:rsidRDefault="00E6507A" w:rsidP="00D8176D">
      <w:pPr>
        <w:numPr>
          <w:ilvl w:val="0"/>
          <w:numId w:val="142"/>
        </w:numPr>
        <w:tabs>
          <w:tab w:val="num" w:pos="720"/>
        </w:tabs>
        <w:spacing w:after="0"/>
        <w:ind w:left="0" w:firstLine="0"/>
      </w:pPr>
      <w:r>
        <w:t xml:space="preserve">Diätassistentin öffnet Ansicht der Rezepte </w:t>
      </w:r>
    </w:p>
    <w:p w:rsidR="00E6507A" w:rsidRDefault="00E6507A" w:rsidP="00D8176D">
      <w:pPr>
        <w:numPr>
          <w:ilvl w:val="0"/>
          <w:numId w:val="142"/>
        </w:numPr>
        <w:tabs>
          <w:tab w:val="num" w:pos="720"/>
        </w:tabs>
        <w:spacing w:after="0"/>
        <w:ind w:left="0" w:firstLine="0"/>
      </w:pPr>
      <w:r>
        <w:t>Diätassistentin gibt in der Suche das gewünschte Rezept ein</w:t>
      </w:r>
    </w:p>
    <w:p w:rsidR="00E6507A" w:rsidRDefault="00E6507A" w:rsidP="00D8176D">
      <w:pPr>
        <w:numPr>
          <w:ilvl w:val="0"/>
          <w:numId w:val="142"/>
        </w:numPr>
        <w:tabs>
          <w:tab w:val="num" w:pos="720"/>
        </w:tabs>
        <w:spacing w:after="0"/>
        <w:ind w:left="0" w:firstLine="0"/>
      </w:pPr>
      <w:r>
        <w:t xml:space="preserve">System zeigt alle Suchtreffer an //alle?? </w:t>
      </w:r>
    </w:p>
    <w:p w:rsidR="00E6507A" w:rsidRDefault="00E6507A" w:rsidP="00D8176D">
      <w:pPr>
        <w:numPr>
          <w:ilvl w:val="0"/>
          <w:numId w:val="142"/>
        </w:numPr>
        <w:tabs>
          <w:tab w:val="num" w:pos="720"/>
        </w:tabs>
        <w:spacing w:after="0"/>
        <w:ind w:left="0" w:firstLine="0"/>
      </w:pPr>
      <w:r>
        <w:t>Diätassistentin markiert das gewünschte Rezept</w:t>
      </w:r>
    </w:p>
    <w:p w:rsidR="00E6507A" w:rsidRDefault="00E6507A" w:rsidP="00D8176D">
      <w:pPr>
        <w:numPr>
          <w:ilvl w:val="0"/>
          <w:numId w:val="142"/>
        </w:numPr>
        <w:tabs>
          <w:tab w:val="num" w:pos="720"/>
        </w:tabs>
        <w:spacing w:after="0"/>
        <w:ind w:left="0" w:firstLine="0"/>
      </w:pPr>
      <w:r>
        <w:t>System verlangt Bestätigung</w:t>
      </w:r>
    </w:p>
    <w:p w:rsidR="00E6507A" w:rsidRDefault="00E6507A" w:rsidP="00D8176D">
      <w:pPr>
        <w:numPr>
          <w:ilvl w:val="0"/>
          <w:numId w:val="142"/>
        </w:numPr>
        <w:tabs>
          <w:tab w:val="num" w:pos="720"/>
        </w:tabs>
        <w:spacing w:after="0"/>
        <w:ind w:left="0" w:firstLine="0"/>
      </w:pPr>
      <w:r>
        <w:t>Diätassistentin bestätigt die Eingabe</w:t>
      </w:r>
    </w:p>
    <w:p w:rsidR="00E6507A" w:rsidRDefault="00E6507A" w:rsidP="00D8176D">
      <w:pPr>
        <w:numPr>
          <w:ilvl w:val="0"/>
          <w:numId w:val="142"/>
        </w:numPr>
        <w:tabs>
          <w:tab w:val="num" w:pos="720"/>
        </w:tabs>
        <w:spacing w:after="0"/>
        <w:ind w:left="0" w:firstLine="0"/>
      </w:pPr>
      <w:r>
        <w:t>Das System fügt das ausgewählte Rezept zur Mahlzeit hinzu</w:t>
      </w:r>
    </w:p>
    <w:p w:rsidR="00E6507A" w:rsidRDefault="00E6507A" w:rsidP="00D8176D">
      <w:pPr>
        <w:numPr>
          <w:ilvl w:val="0"/>
          <w:numId w:val="142"/>
        </w:numPr>
        <w:tabs>
          <w:tab w:val="num" w:pos="720"/>
        </w:tabs>
        <w:spacing w:after="0"/>
        <w:ind w:left="0" w:firstLine="0"/>
      </w:pPr>
      <w:r>
        <w:t>Wiederhole Schritt 5 - 10 solange bis alle gewünschten Rezepte eingetragen wurden</w:t>
      </w:r>
    </w:p>
    <w:p w:rsidR="00E6507A" w:rsidRDefault="00E6507A" w:rsidP="00D8176D">
      <w:pPr>
        <w:numPr>
          <w:ilvl w:val="0"/>
          <w:numId w:val="142"/>
        </w:numPr>
        <w:tabs>
          <w:tab w:val="num" w:pos="720"/>
        </w:tabs>
        <w:spacing w:after="0"/>
        <w:ind w:left="0" w:firstLine="0"/>
      </w:pPr>
      <w:r>
        <w:t>Diätassistentin speichert die neu erstellte Mahlzeit</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lastRenderedPageBreak/>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r>
        <w:t>Mahlzeit löschen</w:t>
      </w:r>
    </w:p>
    <w:p w:rsidR="00E6507A" w:rsidRDefault="00E6507A" w:rsidP="00D8176D">
      <w:pPr>
        <w:rPr>
          <w:u w:val="single"/>
        </w:rPr>
      </w:pPr>
      <w:r>
        <w:rPr>
          <w:u w:val="single"/>
        </w:rPr>
        <w:t>1. Kurzbeschreibung</w:t>
      </w:r>
    </w:p>
    <w:p w:rsidR="00E6507A" w:rsidRDefault="00E6507A" w:rsidP="00D8176D">
      <w:r>
        <w:t xml:space="preserve">Eine Mahlzeit die nicht mehr benötigt wird </w:t>
      </w:r>
      <w:proofErr w:type="spellStart"/>
      <w:r>
        <w:t>wird</w:t>
      </w:r>
      <w:proofErr w:type="spellEnd"/>
      <w:r>
        <w:t xml:space="preserve"> aus dem System gelöscht</w:t>
      </w:r>
    </w:p>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pPr>
        <w:numPr>
          <w:ilvl w:val="0"/>
          <w:numId w:val="43"/>
        </w:numPr>
        <w:tabs>
          <w:tab w:val="num" w:pos="720"/>
        </w:tabs>
        <w:spacing w:after="0"/>
        <w:ind w:left="0" w:firstLine="0"/>
      </w:pPr>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Mahlzeit soll nicht mehr auswählbar sein</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43"/>
        </w:numPr>
        <w:tabs>
          <w:tab w:val="num" w:pos="720"/>
        </w:tabs>
        <w:spacing w:after="0"/>
        <w:ind w:left="0" w:firstLine="0"/>
      </w:pPr>
      <w:r>
        <w:t>Diätassistentin ist im System eingeloggt</w:t>
      </w:r>
    </w:p>
    <w:p w:rsidR="00E6507A" w:rsidRDefault="00E6507A" w:rsidP="00D8176D">
      <w:pPr>
        <w:numPr>
          <w:ilvl w:val="0"/>
          <w:numId w:val="143"/>
        </w:numPr>
        <w:tabs>
          <w:tab w:val="num" w:pos="720"/>
        </w:tabs>
        <w:spacing w:after="0"/>
        <w:ind w:left="0" w:firstLine="0"/>
      </w:pPr>
      <w:r>
        <w:t>Mahlzeit ist bereits ausgewählt.</w:t>
      </w:r>
    </w:p>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r>
        <w:t>Mahlzeit ist nicht mehr auswählbar</w:t>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44"/>
        </w:numPr>
        <w:tabs>
          <w:tab w:val="num" w:pos="720"/>
        </w:tabs>
        <w:spacing w:after="0"/>
        <w:ind w:left="0" w:firstLine="0"/>
      </w:pPr>
      <w:r>
        <w:t>Diätassistentin wählt zu löschende Mahlzeit aus</w:t>
      </w:r>
    </w:p>
    <w:p w:rsidR="00E6507A" w:rsidRDefault="00E6507A" w:rsidP="00D8176D">
      <w:pPr>
        <w:numPr>
          <w:ilvl w:val="0"/>
          <w:numId w:val="144"/>
        </w:numPr>
        <w:tabs>
          <w:tab w:val="num" w:pos="720"/>
        </w:tabs>
        <w:spacing w:after="0"/>
        <w:ind w:left="0" w:firstLine="0"/>
      </w:pPr>
      <w:r>
        <w:t>System zeigt Bestätige Löschen Dialog an</w:t>
      </w:r>
    </w:p>
    <w:p w:rsidR="00E6507A" w:rsidRDefault="00E6507A" w:rsidP="00D8176D">
      <w:pPr>
        <w:numPr>
          <w:ilvl w:val="0"/>
          <w:numId w:val="144"/>
        </w:numPr>
        <w:tabs>
          <w:tab w:val="num" w:pos="720"/>
        </w:tabs>
        <w:spacing w:after="0"/>
        <w:ind w:left="0" w:firstLine="0"/>
      </w:pPr>
      <w:r>
        <w:t>Diätassistentin bestätigt Löschvorgang</w:t>
      </w:r>
    </w:p>
    <w:p w:rsidR="00E6507A" w:rsidRDefault="00E6507A" w:rsidP="00D8176D">
      <w:pPr>
        <w:numPr>
          <w:ilvl w:val="0"/>
          <w:numId w:val="144"/>
        </w:numPr>
        <w:tabs>
          <w:tab w:val="num" w:pos="720"/>
        </w:tabs>
        <w:spacing w:after="0"/>
        <w:ind w:left="0" w:firstLine="0"/>
      </w:pPr>
      <w:r>
        <w:t>System markiert Mahlzeit als gelöscht</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r>
        <w:t>Lebensmittel Suchen/Aussuchen (überarbeitet 20.03)</w:t>
      </w:r>
    </w:p>
    <w:p w:rsidR="00E6507A" w:rsidRDefault="00E6507A" w:rsidP="00D8176D">
      <w:pPr>
        <w:rPr>
          <w:u w:val="single"/>
        </w:rPr>
      </w:pPr>
      <w:r>
        <w:rPr>
          <w:u w:val="single"/>
        </w:rPr>
        <w:t>1. Kurzbeschreibung</w:t>
      </w:r>
    </w:p>
    <w:p w:rsidR="00E6507A" w:rsidRDefault="00E6507A" w:rsidP="00D8176D">
      <w:r>
        <w:t>Suche und Auswahl eines Lebensmittels in der Datenbank nach bestimmten Kriterien</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Diätassistentin</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6"/>
        <w:gridCol w:w="4636"/>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richtiger Auswahl eines Lebensmittels</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45"/>
        </w:numPr>
        <w:tabs>
          <w:tab w:val="num" w:pos="720"/>
        </w:tabs>
        <w:spacing w:after="0"/>
        <w:ind w:left="0" w:firstLine="0"/>
      </w:pPr>
      <w:r>
        <w:t>Diätassistentin ist im System eingeloggt</w:t>
      </w:r>
    </w:p>
    <w:p w:rsidR="00E6507A" w:rsidRDefault="00E6507A" w:rsidP="00D8176D">
      <w:pPr>
        <w:numPr>
          <w:ilvl w:val="0"/>
          <w:numId w:val="145"/>
        </w:numPr>
        <w:tabs>
          <w:tab w:val="num" w:pos="720"/>
        </w:tabs>
        <w:spacing w:after="0"/>
        <w:ind w:left="0" w:firstLine="0"/>
      </w:pPr>
      <w:r>
        <w:t>Diätassistentin weiß welches Lebensmittel gesucht wird, nicht zwingend korrekten Namen</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146"/>
        </w:numPr>
        <w:tabs>
          <w:tab w:val="num" w:pos="720"/>
        </w:tabs>
        <w:spacing w:after="0"/>
        <w:ind w:left="0" w:firstLine="0"/>
      </w:pPr>
      <w:r>
        <w:t>Das vom Diätassistentin gewünschte Lebensmittel ist ausgewählt</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47"/>
        </w:numPr>
        <w:tabs>
          <w:tab w:val="num" w:pos="720"/>
        </w:tabs>
        <w:spacing w:after="0"/>
        <w:ind w:left="0" w:firstLine="0"/>
      </w:pPr>
      <w:r>
        <w:t>Diätassistentin öffnet Dialog für Lebensmittelsuche</w:t>
      </w:r>
    </w:p>
    <w:p w:rsidR="00E6507A" w:rsidRDefault="00E6507A" w:rsidP="00D8176D">
      <w:pPr>
        <w:numPr>
          <w:ilvl w:val="0"/>
          <w:numId w:val="147"/>
        </w:numPr>
        <w:tabs>
          <w:tab w:val="num" w:pos="720"/>
        </w:tabs>
        <w:spacing w:after="0"/>
        <w:ind w:left="0" w:firstLine="0"/>
      </w:pPr>
      <w:r>
        <w:t>System zeigt Dialog für Lebensmittelsuche nach Lebensmittelkategorien an</w:t>
      </w:r>
    </w:p>
    <w:p w:rsidR="00E6507A" w:rsidRDefault="00E6507A" w:rsidP="00D8176D">
      <w:pPr>
        <w:numPr>
          <w:ilvl w:val="0"/>
          <w:numId w:val="147"/>
        </w:numPr>
        <w:tabs>
          <w:tab w:val="num" w:pos="720"/>
        </w:tabs>
        <w:spacing w:after="0"/>
        <w:ind w:left="0" w:firstLine="0"/>
      </w:pPr>
      <w:r>
        <w:t>Diätassistentin wählt Lebensmittelkategorie aus</w:t>
      </w:r>
    </w:p>
    <w:p w:rsidR="00E6507A" w:rsidRDefault="00E6507A" w:rsidP="00D8176D">
      <w:pPr>
        <w:numPr>
          <w:ilvl w:val="0"/>
          <w:numId w:val="147"/>
        </w:numPr>
        <w:tabs>
          <w:tab w:val="num" w:pos="720"/>
        </w:tabs>
        <w:spacing w:after="0"/>
        <w:ind w:left="0" w:firstLine="0"/>
      </w:pPr>
      <w:r>
        <w:t>System zeigt Lebensmittel der Kategorie an</w:t>
      </w:r>
    </w:p>
    <w:p w:rsidR="00E6507A" w:rsidRDefault="00E6507A" w:rsidP="00D8176D">
      <w:pPr>
        <w:numPr>
          <w:ilvl w:val="0"/>
          <w:numId w:val="147"/>
        </w:numPr>
        <w:tabs>
          <w:tab w:val="num" w:pos="720"/>
        </w:tabs>
        <w:spacing w:after="0"/>
        <w:ind w:left="0" w:firstLine="0"/>
      </w:pPr>
      <w:r>
        <w:t>Diätassistentin wählt Lebensmittel aus</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u w:val="single"/>
        </w:rPr>
      </w:pPr>
    </w:p>
    <w:p w:rsidR="00E6507A" w:rsidRDefault="00E6507A" w:rsidP="00D8176D">
      <w:pPr>
        <w:rPr>
          <w:b/>
          <w:bCs/>
        </w:rPr>
      </w:pPr>
    </w:p>
    <w:p w:rsidR="00E6507A" w:rsidRDefault="00E6507A" w:rsidP="00D8176D">
      <w:pPr>
        <w:pStyle w:val="berschrift3"/>
        <w:ind w:left="0" w:firstLine="0"/>
      </w:pPr>
      <w:r>
        <w:t>Einloggen eines Users (überarbeitet 20.03) (überarbeitet 20.03.....)</w:t>
      </w:r>
    </w:p>
    <w:p w:rsidR="00E6507A" w:rsidRDefault="00E6507A" w:rsidP="00D8176D">
      <w:pPr>
        <w:rPr>
          <w:u w:val="single"/>
        </w:rPr>
      </w:pPr>
    </w:p>
    <w:p w:rsidR="00E6507A" w:rsidRDefault="00E6507A" w:rsidP="00D8176D">
      <w:pPr>
        <w:rPr>
          <w:u w:val="single"/>
        </w:rPr>
      </w:pPr>
      <w:r>
        <w:rPr>
          <w:u w:val="single"/>
        </w:rPr>
        <w:t>1. Kurzbeschreibung</w:t>
      </w:r>
    </w:p>
    <w:p w:rsidR="00E6507A" w:rsidRDefault="00E6507A" w:rsidP="00D8176D">
      <w:r>
        <w:t>Der entsprechende Benutzer(DA, Sekretärin, Student,..)meldet sich als User im System an</w:t>
      </w:r>
    </w:p>
    <w:p w:rsidR="00E6507A" w:rsidRDefault="00E6507A" w:rsidP="00D8176D"/>
    <w:p w:rsidR="00E6507A" w:rsidRDefault="00E6507A" w:rsidP="00D8176D">
      <w:r>
        <w:t>Um sich am System anmelden zu können, wurde jedem Benutzer ein Login und Passwort zugewiesen. Das System erkennt selbstständig, welche Rechte der Benutzer hat.</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Diätassistent</w:t>
      </w:r>
    </w:p>
    <w:p w:rsidR="00E6507A" w:rsidRDefault="00E6507A" w:rsidP="00D8176D"/>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4"/>
        <w:gridCol w:w="4638"/>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Benutzer</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passenden Benutzerrechte für das Programm</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6507A" w:rsidRDefault="00E6507A" w:rsidP="00D8176D">
            <w:pPr>
              <w:spacing w:line="240" w:lineRule="auto"/>
              <w:rPr>
                <w:rFonts w:ascii="Arial" w:eastAsia="Arial" w:hAnsi="Arial" w:cs="Arial"/>
                <w:color w:val="000000"/>
              </w:rPr>
            </w:pP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48"/>
        </w:numPr>
        <w:tabs>
          <w:tab w:val="num" w:pos="720"/>
        </w:tabs>
        <w:spacing w:after="0"/>
        <w:ind w:left="0" w:firstLine="0"/>
      </w:pPr>
      <w:r>
        <w:t>Benutzer ist noch nicht im System angemeldet</w:t>
      </w:r>
    </w:p>
    <w:p w:rsidR="00E6507A" w:rsidRDefault="00E6507A" w:rsidP="00D8176D">
      <w:pPr>
        <w:numPr>
          <w:ilvl w:val="0"/>
          <w:numId w:val="148"/>
        </w:numPr>
        <w:tabs>
          <w:tab w:val="num" w:pos="720"/>
        </w:tabs>
        <w:spacing w:after="0"/>
        <w:ind w:left="0" w:firstLine="0"/>
      </w:pPr>
      <w:r>
        <w:t>Es gelten die allgemein gültigen Vorbedingungen ohne dass die Benutzerin am System angemeldet ist.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149"/>
        </w:numPr>
        <w:tabs>
          <w:tab w:val="num" w:pos="720"/>
        </w:tabs>
        <w:spacing w:after="0"/>
        <w:ind w:left="0" w:firstLine="0"/>
      </w:pPr>
      <w:r>
        <w:t>Benutzer kann im System nun arbeiten mit allen ihm zugeteilten Rechten</w:t>
      </w:r>
    </w:p>
    <w:p w:rsidR="00E6507A" w:rsidRDefault="00E6507A" w:rsidP="00D8176D">
      <w:pPr>
        <w:numPr>
          <w:ilvl w:val="0"/>
          <w:numId w:val="149"/>
        </w:numPr>
        <w:tabs>
          <w:tab w:val="num" w:pos="720"/>
        </w:tabs>
        <w:spacing w:after="0"/>
        <w:ind w:left="0" w:firstLine="0"/>
      </w:pPr>
      <w:r>
        <w:t>Es gelten die allgemein gültigen Nachbedingungen</w:t>
      </w:r>
    </w:p>
    <w:p w:rsidR="00E6507A" w:rsidRDefault="00E6507A" w:rsidP="00D8176D">
      <w:r>
        <w:tab/>
      </w:r>
    </w:p>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50"/>
        </w:numPr>
        <w:tabs>
          <w:tab w:val="num" w:pos="720"/>
        </w:tabs>
        <w:spacing w:after="0"/>
        <w:ind w:left="0" w:firstLine="0"/>
      </w:pPr>
      <w:r>
        <w:t xml:space="preserve">Benutzer startet </w:t>
      </w:r>
      <w:proofErr w:type="spellStart"/>
      <w:r>
        <w:t>EasyDiet</w:t>
      </w:r>
      <w:proofErr w:type="spellEnd"/>
    </w:p>
    <w:p w:rsidR="00E6507A" w:rsidRDefault="00E6507A" w:rsidP="00D8176D">
      <w:pPr>
        <w:numPr>
          <w:ilvl w:val="0"/>
          <w:numId w:val="150"/>
        </w:numPr>
        <w:tabs>
          <w:tab w:val="num" w:pos="720"/>
        </w:tabs>
        <w:spacing w:after="0"/>
        <w:ind w:left="0" w:firstLine="0"/>
      </w:pPr>
      <w:proofErr w:type="spellStart"/>
      <w:r>
        <w:t>EasyDiet</w:t>
      </w:r>
      <w:proofErr w:type="spellEnd"/>
      <w:r>
        <w:t xml:space="preserve"> startet sich selbst</w:t>
      </w:r>
    </w:p>
    <w:p w:rsidR="00E6507A" w:rsidRDefault="00E6507A" w:rsidP="00D8176D">
      <w:pPr>
        <w:numPr>
          <w:ilvl w:val="0"/>
          <w:numId w:val="150"/>
        </w:numPr>
        <w:tabs>
          <w:tab w:val="num" w:pos="720"/>
        </w:tabs>
        <w:spacing w:after="0"/>
        <w:ind w:left="0" w:firstLine="0"/>
      </w:pPr>
      <w:r>
        <w:t>Benutzer trägt Benutzername und Passwort in Anmeldedialog ein</w:t>
      </w:r>
    </w:p>
    <w:p w:rsidR="00E6507A" w:rsidRDefault="00E6507A" w:rsidP="00D8176D">
      <w:pPr>
        <w:numPr>
          <w:ilvl w:val="0"/>
          <w:numId w:val="150"/>
        </w:numPr>
        <w:tabs>
          <w:tab w:val="num" w:pos="720"/>
        </w:tabs>
        <w:spacing w:after="0"/>
        <w:ind w:left="0" w:firstLine="0"/>
      </w:pPr>
      <w:r>
        <w:t>System meldet Benutzer mit entsprechenden Rechten an</w:t>
      </w:r>
    </w:p>
    <w:p w:rsidR="00E6507A" w:rsidRDefault="00E6507A" w:rsidP="00D8176D"/>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4843E7" w:rsidP="00D8176D">
      <w:r>
        <w:t>3</w:t>
      </w:r>
      <w:r w:rsidR="00E6507A">
        <w:t>a) Benutzername und/oder Passwort sind dem System nicht bekannt</w:t>
      </w:r>
    </w:p>
    <w:p w:rsidR="00E6507A" w:rsidRDefault="00E6507A" w:rsidP="00D8176D"/>
    <w:p w:rsidR="00E6507A" w:rsidRDefault="00E6507A" w:rsidP="00D8176D">
      <w:r>
        <w:t xml:space="preserve">1. </w:t>
      </w:r>
      <w:r>
        <w:tab/>
        <w:t>Das System gibt eine Fehlermeldung aus, dass das Passwort oder der Benutzername nicht korrekt ist.</w:t>
      </w:r>
    </w:p>
    <w:p w:rsidR="00E6507A" w:rsidRDefault="00E6507A" w:rsidP="00D8176D">
      <w:r>
        <w:t>2.</w:t>
      </w:r>
      <w:r>
        <w:rPr>
          <w:sz w:val="14"/>
          <w:szCs w:val="14"/>
        </w:rPr>
        <w:t xml:space="preserve"> </w:t>
      </w:r>
      <w:r>
        <w:rPr>
          <w:sz w:val="14"/>
          <w:szCs w:val="14"/>
        </w:rPr>
        <w:tab/>
      </w:r>
      <w:r>
        <w:t>Der/die Benutzer/in gibt die Authentisierungsdaten erneut ein oder beendet das Programm.</w:t>
      </w:r>
    </w:p>
    <w:p w:rsidR="00E6507A" w:rsidRDefault="00E6507A" w:rsidP="00D8176D"/>
    <w:p w:rsidR="00E6507A" w:rsidRDefault="00C86BD8" w:rsidP="00D8176D">
      <w:r>
        <w:t>4b)</w:t>
      </w:r>
      <w:r w:rsidR="00E6507A">
        <w:t xml:space="preserve"> Globaler Verzeichnisdienst ist nicht erreichbar</w:t>
      </w:r>
    </w:p>
    <w:p w:rsidR="00E6507A" w:rsidRDefault="00E6507A" w:rsidP="00D8176D">
      <w:r>
        <w:t xml:space="preserve">     </w:t>
      </w:r>
      <w:r>
        <w:tab/>
      </w:r>
    </w:p>
    <w:p w:rsidR="00E6507A" w:rsidRDefault="00E6507A" w:rsidP="00D8176D">
      <w:r>
        <w:t>1.</w:t>
      </w:r>
      <w:r>
        <w:rPr>
          <w:sz w:val="14"/>
          <w:szCs w:val="14"/>
        </w:rPr>
        <w:t xml:space="preserve"> </w:t>
      </w:r>
      <w:r>
        <w:rPr>
          <w:sz w:val="14"/>
          <w:szCs w:val="14"/>
        </w:rPr>
        <w:tab/>
      </w:r>
      <w:r>
        <w:t>Das System meldet, dass der globale Verzeichnisdienst zur Authentisierung nicht zur Verfügung steht.</w:t>
      </w:r>
    </w:p>
    <w:p w:rsidR="00E6507A" w:rsidRDefault="00E6507A" w:rsidP="00D8176D">
      <w:r>
        <w:t>2.</w:t>
      </w:r>
      <w:r>
        <w:rPr>
          <w:sz w:val="14"/>
          <w:szCs w:val="14"/>
        </w:rPr>
        <w:t xml:space="preserve"> </w:t>
      </w:r>
      <w:r>
        <w:rPr>
          <w:sz w:val="14"/>
          <w:szCs w:val="14"/>
        </w:rPr>
        <w:tab/>
      </w:r>
      <w:r>
        <w:t>Der/die Benutzer/in gibt die Authentisierungsdaten erneut ein oder beendet das Programm.</w:t>
      </w:r>
    </w:p>
    <w:p w:rsidR="00E6507A" w:rsidRDefault="00E6507A" w:rsidP="00D8176D"/>
    <w:p w:rsidR="00E6507A" w:rsidRDefault="00E6507A" w:rsidP="00D8176D"/>
    <w:p w:rsidR="00E6507A" w:rsidRDefault="00E6507A" w:rsidP="00D8176D">
      <w:pPr>
        <w:rPr>
          <w:u w:val="single"/>
        </w:rPr>
      </w:pPr>
      <w:r>
        <w:rPr>
          <w:u w:val="single"/>
        </w:rPr>
        <w:t>5. Besondere Anforderungen</w:t>
      </w:r>
    </w:p>
    <w:p w:rsidR="00E6507A" w:rsidRDefault="00E6507A" w:rsidP="00D8176D">
      <w:pPr>
        <w:rPr>
          <w:u w:val="single"/>
        </w:rPr>
      </w:pPr>
    </w:p>
    <w:p w:rsidR="00E6507A" w:rsidRDefault="00E6507A" w:rsidP="00D8176D">
      <w:r>
        <w:t>Wird die Software in einem Netzwerk mit zentraler Authentisierung eingesetzt, muss der zentrale Verwaltungsdienst verfügbar sein.</w:t>
      </w:r>
    </w:p>
    <w:p w:rsidR="00E6507A" w:rsidRDefault="00E6507A" w:rsidP="00D8176D"/>
    <w:p w:rsidR="00E6507A" w:rsidRDefault="00E6507A" w:rsidP="00D8176D"/>
    <w:p w:rsidR="00E6507A" w:rsidRDefault="00E6507A" w:rsidP="00D8176D">
      <w:pPr>
        <w:rPr>
          <w:u w:val="single"/>
        </w:rPr>
      </w:pPr>
      <w:r>
        <w:rPr>
          <w:u w:val="single"/>
        </w:rPr>
        <w:t>6. Technologie und Daten Variationsliste</w:t>
      </w:r>
    </w:p>
    <w:p w:rsidR="00E6507A" w:rsidRDefault="00E6507A" w:rsidP="00D8176D">
      <w:pPr>
        <w:rPr>
          <w:u w:val="single"/>
        </w:rPr>
      </w:pPr>
    </w:p>
    <w:p w:rsidR="00E6507A" w:rsidRDefault="00E6507A" w:rsidP="00D8176D">
      <w:r>
        <w:t>Wird die Software in einem Netzwerk mit zentraler Authentisierung verwendet, muss ein Verzeichnisdienst zur Authentisierung vorhanden sein.</w:t>
      </w:r>
    </w:p>
    <w:p w:rsidR="00E6507A" w:rsidRDefault="00E6507A" w:rsidP="00D8176D"/>
    <w:p w:rsidR="00E6507A" w:rsidRDefault="00E6507A" w:rsidP="00D8176D"/>
    <w:p w:rsidR="00E6507A" w:rsidRDefault="00E6507A" w:rsidP="00D8176D">
      <w:pPr>
        <w:rPr>
          <w:u w:val="single"/>
        </w:rPr>
      </w:pPr>
      <w:r>
        <w:rPr>
          <w:u w:val="single"/>
        </w:rPr>
        <w:t>7. Benutzungsfrequenz</w:t>
      </w:r>
    </w:p>
    <w:p w:rsidR="00E6507A" w:rsidRDefault="00E6507A" w:rsidP="00D8176D">
      <w:pPr>
        <w:rPr>
          <w:u w:val="single"/>
        </w:rPr>
      </w:pPr>
    </w:p>
    <w:p w:rsidR="00E6507A" w:rsidRDefault="00E6507A" w:rsidP="00D8176D">
      <w:r>
        <w:t>Täglich, bei jedem Benutzerwechsel oder Anmelden am System.</w:t>
      </w:r>
    </w:p>
    <w:p w:rsidR="00E6507A" w:rsidRDefault="00E6507A" w:rsidP="00D8176D"/>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Default="00E6507A" w:rsidP="00D8176D">
      <w:pPr>
        <w:rPr>
          <w:b/>
          <w:bCs/>
        </w:rPr>
      </w:pPr>
    </w:p>
    <w:p w:rsidR="00E6507A" w:rsidRDefault="00E6507A" w:rsidP="00D8176D">
      <w:pPr>
        <w:pStyle w:val="berschrift3"/>
        <w:ind w:left="0" w:firstLine="0"/>
      </w:pPr>
      <w:r>
        <w:lastRenderedPageBreak/>
        <w:t>Zutatensuche (</w:t>
      </w:r>
      <w:proofErr w:type="spellStart"/>
      <w:r>
        <w:t>nocht</w:t>
      </w:r>
      <w:proofErr w:type="spellEnd"/>
      <w:r>
        <w:t xml:space="preserve"> nicht fertig gestellt 19.3., überarbeitet 20.03 nochmal </w:t>
      </w:r>
      <w:proofErr w:type="gramStart"/>
      <w:r>
        <w:t>anschauen )</w:t>
      </w:r>
      <w:proofErr w:type="gramEnd"/>
    </w:p>
    <w:p w:rsidR="00E6507A" w:rsidRDefault="00E6507A" w:rsidP="00D8176D">
      <w:pPr>
        <w:rPr>
          <w:u w:val="single"/>
        </w:rPr>
      </w:pPr>
      <w:r>
        <w:rPr>
          <w:u w:val="single"/>
        </w:rPr>
        <w:t>1. Kurzbeschreibung</w:t>
      </w:r>
    </w:p>
    <w:p w:rsidR="00E6507A" w:rsidRDefault="00E6507A" w:rsidP="00D8176D"/>
    <w:p w:rsidR="00E6507A" w:rsidRDefault="00E6507A" w:rsidP="00D8176D">
      <w:pPr>
        <w:rPr>
          <w:u w:val="single"/>
        </w:rPr>
      </w:pPr>
      <w:r>
        <w:rPr>
          <w:u w:val="single"/>
        </w:rPr>
        <w:t xml:space="preserve">2. </w:t>
      </w:r>
      <w:proofErr w:type="spellStart"/>
      <w:r>
        <w:rPr>
          <w:u w:val="single"/>
        </w:rPr>
        <w:t>Stakeholder</w:t>
      </w:r>
      <w:proofErr w:type="spellEnd"/>
      <w:r>
        <w:rPr>
          <w:u w:val="single"/>
        </w:rPr>
        <w:t xml:space="preserve"> und Akteure</w:t>
      </w:r>
    </w:p>
    <w:p w:rsidR="00E6507A" w:rsidRDefault="00E6507A" w:rsidP="00D8176D">
      <w:pPr>
        <w:rPr>
          <w:u w:val="single"/>
        </w:rPr>
      </w:pPr>
      <w:r>
        <w:rPr>
          <w:u w:val="single"/>
        </w:rPr>
        <w:t xml:space="preserve">2.1 </w:t>
      </w:r>
      <w:proofErr w:type="gramStart"/>
      <w:r>
        <w:rPr>
          <w:u w:val="single"/>
        </w:rPr>
        <w:t>Hauptakteur</w:t>
      </w:r>
      <w:proofErr w:type="gramEnd"/>
    </w:p>
    <w:p w:rsidR="00E6507A" w:rsidRDefault="00E6507A" w:rsidP="00D8176D">
      <w:r>
        <w:t>Diätassistentin</w:t>
      </w:r>
    </w:p>
    <w:p w:rsidR="00E6507A" w:rsidRDefault="00E6507A" w:rsidP="00D8176D">
      <w:pPr>
        <w:rPr>
          <w:u w:val="single"/>
        </w:rPr>
      </w:pPr>
      <w:r>
        <w:rPr>
          <w:u w:val="single"/>
        </w:rPr>
        <w:t xml:space="preserve">2.2 </w:t>
      </w:r>
      <w:proofErr w:type="spellStart"/>
      <w:r>
        <w:rPr>
          <w:u w:val="single"/>
        </w:rPr>
        <w:t>Stakeholder</w:t>
      </w:r>
      <w:proofErr w:type="spellEnd"/>
    </w:p>
    <w:p w:rsidR="00E6507A" w:rsidRDefault="00E6507A" w:rsidP="00D8176D"/>
    <w:tbl>
      <w:tblPr>
        <w:tblW w:w="0" w:type="auto"/>
        <w:tblLook w:val="04A0" w:firstRow="1" w:lastRow="0" w:firstColumn="1" w:lastColumn="0" w:noHBand="0" w:noVBand="1"/>
      </w:tblPr>
      <w:tblGrid>
        <w:gridCol w:w="4638"/>
        <w:gridCol w:w="4634"/>
      </w:tblGrid>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proofErr w:type="spellStart"/>
            <w:r>
              <w:rPr>
                <w:i/>
                <w:iCs/>
                <w:u w:val="single"/>
              </w:rPr>
              <w:t>Stakeholder</w:t>
            </w:r>
            <w:proofErr w:type="spellEnd"/>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rPr>
                <w:i/>
                <w:iCs/>
                <w:u w:val="single"/>
              </w:rPr>
              <w:t>Interessiert an</w:t>
            </w:r>
          </w:p>
        </w:tc>
      </w:tr>
      <w:tr w:rsidR="00E6507A" w:rsidTr="00E6507A">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Diätassistentin</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6507A" w:rsidRDefault="00E6507A" w:rsidP="00D8176D">
            <w:pPr>
              <w:spacing w:line="240" w:lineRule="auto"/>
              <w:rPr>
                <w:rFonts w:ascii="Arial" w:eastAsia="Arial" w:hAnsi="Arial" w:cs="Arial"/>
                <w:color w:val="000000"/>
              </w:rPr>
            </w:pPr>
            <w:r>
              <w:t>Zutat für ein Rezept</w:t>
            </w:r>
          </w:p>
        </w:tc>
      </w:tr>
    </w:tbl>
    <w:p w:rsidR="00E6507A" w:rsidRDefault="00E6507A" w:rsidP="00D8176D">
      <w:pPr>
        <w:spacing w:line="240" w:lineRule="auto"/>
        <w:rPr>
          <w:rFonts w:ascii="Arial" w:eastAsia="Arial" w:hAnsi="Arial" w:cs="Arial"/>
          <w:color w:val="000000"/>
        </w:rPr>
      </w:pPr>
    </w:p>
    <w:p w:rsidR="00E6507A" w:rsidRDefault="00E6507A" w:rsidP="00D8176D">
      <w:pPr>
        <w:rPr>
          <w:u w:val="single"/>
        </w:rPr>
      </w:pPr>
      <w:r>
        <w:rPr>
          <w:u w:val="single"/>
        </w:rPr>
        <w:t>3. Vor- und Nachbedingungen</w:t>
      </w:r>
    </w:p>
    <w:p w:rsidR="00E6507A" w:rsidRDefault="00E6507A" w:rsidP="00D8176D">
      <w:pPr>
        <w:rPr>
          <w:u w:val="single"/>
        </w:rPr>
      </w:pPr>
      <w:r>
        <w:rPr>
          <w:u w:val="single"/>
        </w:rPr>
        <w:t xml:space="preserve">3.1 </w:t>
      </w:r>
      <w:proofErr w:type="gramStart"/>
      <w:r>
        <w:rPr>
          <w:u w:val="single"/>
        </w:rPr>
        <w:t>Vorbedingung</w:t>
      </w:r>
      <w:proofErr w:type="gramEnd"/>
    </w:p>
    <w:p w:rsidR="00E6507A" w:rsidRDefault="00E6507A" w:rsidP="00D8176D">
      <w:pPr>
        <w:numPr>
          <w:ilvl w:val="0"/>
          <w:numId w:val="151"/>
        </w:numPr>
        <w:tabs>
          <w:tab w:val="num" w:pos="720"/>
        </w:tabs>
        <w:spacing w:after="0"/>
        <w:ind w:left="0" w:firstLine="0"/>
      </w:pPr>
      <w:r>
        <w:t>Diätassistentin erstellt oder ändert ein Rezept</w:t>
      </w:r>
    </w:p>
    <w:p w:rsidR="00E6507A" w:rsidRDefault="00E6507A" w:rsidP="00D8176D"/>
    <w:p w:rsidR="00E6507A" w:rsidRDefault="00E6507A" w:rsidP="00D8176D">
      <w:pPr>
        <w:rPr>
          <w:u w:val="single"/>
        </w:rPr>
      </w:pPr>
      <w:r>
        <w:rPr>
          <w:u w:val="single"/>
        </w:rPr>
        <w:t xml:space="preserve">3.2 </w:t>
      </w:r>
      <w:proofErr w:type="gramStart"/>
      <w:r>
        <w:rPr>
          <w:u w:val="single"/>
        </w:rPr>
        <w:t>Nachbedingung</w:t>
      </w:r>
      <w:proofErr w:type="gramEnd"/>
    </w:p>
    <w:p w:rsidR="00E6507A" w:rsidRDefault="00E6507A" w:rsidP="00D8176D">
      <w:pPr>
        <w:numPr>
          <w:ilvl w:val="0"/>
          <w:numId w:val="152"/>
        </w:numPr>
        <w:tabs>
          <w:tab w:val="num" w:pos="720"/>
        </w:tabs>
        <w:spacing w:after="0"/>
        <w:ind w:left="0" w:firstLine="0"/>
      </w:pPr>
      <w:r>
        <w:t>System zeigt Diätassistentin richtige Suchmaske an je nachdem ob Lebensmittel oder Rezept gesucht wird</w:t>
      </w:r>
    </w:p>
    <w:p w:rsidR="00E6507A" w:rsidRDefault="00E6507A" w:rsidP="00D8176D"/>
    <w:p w:rsidR="00E6507A" w:rsidRDefault="00E6507A" w:rsidP="00D8176D"/>
    <w:p w:rsidR="00E6507A" w:rsidRDefault="00E6507A" w:rsidP="00D8176D">
      <w:pPr>
        <w:rPr>
          <w:u w:val="single"/>
        </w:rPr>
      </w:pPr>
      <w:r>
        <w:rPr>
          <w:u w:val="single"/>
        </w:rPr>
        <w:t>4. Ablauf</w:t>
      </w:r>
    </w:p>
    <w:p w:rsidR="00E6507A" w:rsidRDefault="00E6507A" w:rsidP="00D8176D">
      <w:pPr>
        <w:rPr>
          <w:u w:val="single"/>
        </w:rPr>
      </w:pPr>
      <w:r>
        <w:rPr>
          <w:u w:val="single"/>
        </w:rPr>
        <w:t xml:space="preserve">4.1 </w:t>
      </w:r>
      <w:proofErr w:type="gramStart"/>
      <w:r>
        <w:rPr>
          <w:u w:val="single"/>
        </w:rPr>
        <w:t>Basisablauf</w:t>
      </w:r>
      <w:proofErr w:type="gramEnd"/>
    </w:p>
    <w:p w:rsidR="00E6507A" w:rsidRDefault="00E6507A" w:rsidP="00D8176D">
      <w:pPr>
        <w:numPr>
          <w:ilvl w:val="0"/>
          <w:numId w:val="153"/>
        </w:numPr>
        <w:tabs>
          <w:tab w:val="num" w:pos="720"/>
        </w:tabs>
        <w:spacing w:after="0"/>
        <w:ind w:left="0" w:firstLine="0"/>
      </w:pPr>
      <w:r>
        <w:t>Diätassistentin ruft Zutatensuche auf</w:t>
      </w:r>
    </w:p>
    <w:p w:rsidR="00E6507A" w:rsidRDefault="00E6507A" w:rsidP="00D8176D">
      <w:pPr>
        <w:numPr>
          <w:ilvl w:val="0"/>
          <w:numId w:val="153"/>
        </w:numPr>
        <w:tabs>
          <w:tab w:val="num" w:pos="720"/>
        </w:tabs>
        <w:spacing w:after="0"/>
        <w:ind w:left="0" w:firstLine="0"/>
      </w:pPr>
      <w:r>
        <w:t xml:space="preserve">System zeigt </w:t>
      </w:r>
      <w:proofErr w:type="spellStart"/>
      <w:r>
        <w:t>Zutatensuchenmaske</w:t>
      </w:r>
      <w:proofErr w:type="spellEnd"/>
      <w:r>
        <w:t xml:space="preserve"> an</w:t>
      </w:r>
    </w:p>
    <w:p w:rsidR="00E6507A" w:rsidRDefault="00E6507A" w:rsidP="00D8176D">
      <w:pPr>
        <w:numPr>
          <w:ilvl w:val="0"/>
          <w:numId w:val="153"/>
        </w:numPr>
        <w:tabs>
          <w:tab w:val="num" w:pos="720"/>
        </w:tabs>
        <w:spacing w:after="0"/>
        <w:ind w:left="0" w:firstLine="0"/>
      </w:pPr>
      <w:r>
        <w:t>Diätassistentin wählt Rezept/Lebensmittel aus</w:t>
      </w:r>
    </w:p>
    <w:p w:rsidR="00E6507A" w:rsidRDefault="00E6507A" w:rsidP="00D8176D">
      <w:pPr>
        <w:numPr>
          <w:ilvl w:val="0"/>
          <w:numId w:val="153"/>
        </w:numPr>
        <w:tabs>
          <w:tab w:val="num" w:pos="720"/>
        </w:tabs>
        <w:spacing w:after="0"/>
        <w:ind w:left="0" w:firstLine="0"/>
      </w:pPr>
      <w:r>
        <w:t xml:space="preserve">System zeigt Suchresultate an //können unter Umständen Tausende von Einträgen </w:t>
      </w:r>
      <w:proofErr w:type="spellStart"/>
      <w:r>
        <w:t>sein</w:t>
      </w:r>
      <w:proofErr w:type="gramStart"/>
      <w:r>
        <w:t>..</w:t>
      </w:r>
      <w:proofErr w:type="gramEnd"/>
      <w:r>
        <w:t>nach</w:t>
      </w:r>
      <w:proofErr w:type="spellEnd"/>
      <w:r>
        <w:t xml:space="preserve"> was gliedern wir das??</w:t>
      </w:r>
    </w:p>
    <w:p w:rsidR="00E6507A" w:rsidRDefault="00E6507A" w:rsidP="00D8176D">
      <w:pPr>
        <w:rPr>
          <w:u w:val="single"/>
        </w:rPr>
      </w:pPr>
      <w:r>
        <w:rPr>
          <w:u w:val="single"/>
        </w:rPr>
        <w:t xml:space="preserve">4.2 </w:t>
      </w:r>
      <w:proofErr w:type="gramStart"/>
      <w:r>
        <w:rPr>
          <w:u w:val="single"/>
        </w:rPr>
        <w:t>Alternativablauf</w:t>
      </w:r>
      <w:proofErr w:type="gramEnd"/>
    </w:p>
    <w:p w:rsidR="00E6507A" w:rsidRDefault="00E6507A" w:rsidP="00D8176D"/>
    <w:p w:rsidR="00E6507A" w:rsidRDefault="00E6507A" w:rsidP="00D8176D">
      <w:pPr>
        <w:rPr>
          <w:u w:val="single"/>
        </w:rPr>
      </w:pPr>
      <w:r>
        <w:rPr>
          <w:u w:val="single"/>
        </w:rPr>
        <w:t>5. Besondere Anforderungen</w:t>
      </w:r>
    </w:p>
    <w:p w:rsidR="00E6507A" w:rsidRDefault="00E6507A" w:rsidP="00D8176D"/>
    <w:p w:rsidR="00E6507A" w:rsidRDefault="00E6507A" w:rsidP="00D8176D">
      <w:pPr>
        <w:rPr>
          <w:u w:val="single"/>
        </w:rPr>
      </w:pPr>
      <w:r>
        <w:rPr>
          <w:u w:val="single"/>
        </w:rPr>
        <w:t>6. Technologie und Daten Variationsliste</w:t>
      </w:r>
    </w:p>
    <w:p w:rsidR="00E6507A" w:rsidRDefault="00E6507A" w:rsidP="00D8176D"/>
    <w:p w:rsidR="00E6507A" w:rsidRDefault="00E6507A" w:rsidP="00D8176D">
      <w:pPr>
        <w:rPr>
          <w:u w:val="single"/>
        </w:rPr>
      </w:pPr>
      <w:r>
        <w:rPr>
          <w:u w:val="single"/>
        </w:rPr>
        <w:t>7. Benutzungsfrequenz</w:t>
      </w:r>
    </w:p>
    <w:p w:rsidR="00E6507A" w:rsidRDefault="00E6507A" w:rsidP="00D8176D"/>
    <w:p w:rsidR="00E6507A" w:rsidRDefault="00E6507A" w:rsidP="00D8176D">
      <w:pPr>
        <w:rPr>
          <w:u w:val="single"/>
        </w:rPr>
      </w:pPr>
      <w:r>
        <w:rPr>
          <w:u w:val="single"/>
        </w:rPr>
        <w:t>8. Offene Punkte</w:t>
      </w:r>
    </w:p>
    <w:p w:rsidR="00E6507A" w:rsidRDefault="00E6507A" w:rsidP="00D8176D">
      <w:pPr>
        <w:rPr>
          <w:b/>
          <w:bCs/>
        </w:rPr>
      </w:pPr>
    </w:p>
    <w:p w:rsidR="00E6507A" w:rsidRPr="00E6507A" w:rsidRDefault="00E6507A" w:rsidP="00D8176D"/>
    <w:p w:rsidR="00480AF2" w:rsidRDefault="00480AF2" w:rsidP="00D8176D"/>
    <w:p w:rsidR="00480AF2" w:rsidRDefault="00480AF2" w:rsidP="00D8176D">
      <w:pPr>
        <w:pStyle w:val="berschrift3"/>
        <w:ind w:left="0" w:firstLine="0"/>
      </w:pPr>
      <w:r>
        <w:t>Detaillierte Benutzungsfall/Beschreibung</w:t>
      </w:r>
    </w:p>
    <w:p w:rsidR="00480AF2" w:rsidRDefault="00480AF2" w:rsidP="00D8176D"/>
    <w:p w:rsidR="00480AF2" w:rsidRDefault="00480AF2" w:rsidP="00D8176D">
      <w:pPr>
        <w:pStyle w:val="berschrift3"/>
        <w:ind w:left="0" w:firstLine="0"/>
      </w:pPr>
      <w:r>
        <w:t>Sequenz Diagramm</w:t>
      </w:r>
    </w:p>
    <w:p w:rsidR="00480AF2" w:rsidRDefault="00480AF2" w:rsidP="00D8176D"/>
    <w:p w:rsidR="00480AF2" w:rsidRDefault="00480AF2" w:rsidP="00D8176D">
      <w:pPr>
        <w:pStyle w:val="berschrift3"/>
        <w:ind w:left="0" w:firstLine="0"/>
      </w:pPr>
      <w:r>
        <w:t>Kontrakte</w:t>
      </w:r>
    </w:p>
    <w:p w:rsidR="00480AF2" w:rsidRDefault="00480AF2" w:rsidP="00D8176D"/>
    <w:p w:rsidR="00480AF2" w:rsidRDefault="00480AF2" w:rsidP="00D8176D">
      <w:pPr>
        <w:pStyle w:val="berschrift1"/>
        <w:ind w:left="0" w:firstLine="0"/>
      </w:pPr>
      <w:proofErr w:type="spellStart"/>
      <w:r>
        <w:t>Nonfunktionale</w:t>
      </w:r>
      <w:proofErr w:type="spellEnd"/>
      <w:r>
        <w:t xml:space="preserve"> Anforderungen</w:t>
      </w:r>
    </w:p>
    <w:p w:rsidR="00480AF2" w:rsidRDefault="00480AF2" w:rsidP="00D8176D"/>
    <w:p w:rsidR="00480AF2" w:rsidRDefault="00480AF2" w:rsidP="00D8176D">
      <w:pPr>
        <w:pStyle w:val="berschrift2"/>
        <w:ind w:left="0" w:firstLine="0"/>
      </w:pPr>
      <w:r>
        <w:t>Regeln</w:t>
      </w:r>
    </w:p>
    <w:p w:rsidR="00480AF2" w:rsidRDefault="00480AF2" w:rsidP="00D8176D"/>
    <w:p w:rsidR="00480AF2" w:rsidRDefault="00480AF2" w:rsidP="00D8176D">
      <w:pPr>
        <w:pStyle w:val="berschrift2"/>
        <w:ind w:left="0" w:firstLine="0"/>
      </w:pPr>
      <w:proofErr w:type="spellStart"/>
      <w:r>
        <w:t>Usability</w:t>
      </w:r>
      <w:proofErr w:type="spellEnd"/>
    </w:p>
    <w:p w:rsidR="00480AF2" w:rsidRDefault="00480AF2" w:rsidP="00D8176D"/>
    <w:p w:rsidR="00480AF2" w:rsidRDefault="00480AF2" w:rsidP="00D8176D">
      <w:pPr>
        <w:pStyle w:val="berschrift2"/>
        <w:ind w:left="0" w:firstLine="0"/>
      </w:pPr>
      <w:r>
        <w:t>Zuverlässigkeit</w:t>
      </w:r>
    </w:p>
    <w:p w:rsidR="00480AF2" w:rsidRDefault="00480AF2" w:rsidP="00D8176D"/>
    <w:p w:rsidR="00480AF2" w:rsidRDefault="00480AF2" w:rsidP="00D8176D">
      <w:pPr>
        <w:pStyle w:val="berschrift2"/>
        <w:ind w:left="0" w:firstLine="0"/>
      </w:pPr>
      <w:r>
        <w:t>Performanz</w:t>
      </w:r>
    </w:p>
    <w:p w:rsidR="00480AF2" w:rsidRDefault="00480AF2" w:rsidP="00D8176D"/>
    <w:p w:rsidR="00480AF2" w:rsidRDefault="00480AF2" w:rsidP="00D8176D">
      <w:pPr>
        <w:pStyle w:val="berschrift2"/>
        <w:ind w:left="0" w:firstLine="0"/>
      </w:pPr>
      <w:r>
        <w:t>Unterstützbarkeit</w:t>
      </w:r>
    </w:p>
    <w:p w:rsidR="00480AF2" w:rsidRDefault="00480AF2" w:rsidP="00D8176D"/>
    <w:p w:rsidR="00480AF2" w:rsidRDefault="00480AF2" w:rsidP="00D8176D">
      <w:pPr>
        <w:pStyle w:val="berschrift2"/>
        <w:ind w:left="0" w:firstLine="0"/>
      </w:pPr>
      <w:r>
        <w:t>Online Benutzerdokumentation und Help System</w:t>
      </w:r>
    </w:p>
    <w:p w:rsidR="00480AF2" w:rsidRDefault="00480AF2" w:rsidP="00D8176D"/>
    <w:p w:rsidR="00480AF2" w:rsidRDefault="00480AF2" w:rsidP="00D8176D">
      <w:pPr>
        <w:pStyle w:val="berschrift2"/>
        <w:ind w:left="0" w:firstLine="0"/>
      </w:pPr>
      <w:r>
        <w:t>zugekaufte Komponenten</w:t>
      </w:r>
    </w:p>
    <w:p w:rsidR="00480AF2" w:rsidRDefault="00480AF2" w:rsidP="00D8176D"/>
    <w:p w:rsidR="00480AF2" w:rsidRDefault="00480AF2" w:rsidP="00D8176D">
      <w:pPr>
        <w:pStyle w:val="berschrift2"/>
        <w:ind w:left="0" w:firstLine="0"/>
      </w:pPr>
      <w:r>
        <w:lastRenderedPageBreak/>
        <w:t>Schnittstellen</w:t>
      </w:r>
    </w:p>
    <w:p w:rsidR="00480AF2" w:rsidRDefault="00480AF2" w:rsidP="00D8176D"/>
    <w:p w:rsidR="00480AF2" w:rsidRDefault="00480AF2" w:rsidP="00D8176D">
      <w:pPr>
        <w:pStyle w:val="berschrift3"/>
        <w:ind w:left="0" w:firstLine="0"/>
      </w:pPr>
      <w:r>
        <w:t>Benutzerschnittstellen</w:t>
      </w:r>
    </w:p>
    <w:p w:rsidR="00480AF2" w:rsidRDefault="00480AF2" w:rsidP="00D8176D"/>
    <w:p w:rsidR="00480AF2" w:rsidRDefault="00480AF2" w:rsidP="00D8176D">
      <w:pPr>
        <w:pStyle w:val="berschrift3"/>
        <w:ind w:left="0" w:firstLine="0"/>
      </w:pPr>
      <w:r>
        <w:t>Software Schnittstellen</w:t>
      </w:r>
    </w:p>
    <w:p w:rsidR="00D662E8" w:rsidRDefault="00D662E8" w:rsidP="00D8176D">
      <w:pPr>
        <w:pStyle w:val="Listenabsatz"/>
        <w:numPr>
          <w:ilvl w:val="0"/>
          <w:numId w:val="155"/>
        </w:numPr>
        <w:ind w:left="0" w:firstLine="0"/>
      </w:pPr>
      <w:r>
        <w:t xml:space="preserve">Benutzerrechte werden von der Krankenhausdatenbank bezogen, diese müssen nicht von </w:t>
      </w:r>
      <w:proofErr w:type="spellStart"/>
      <w:r>
        <w:t>EasyDiet</w:t>
      </w:r>
      <w:proofErr w:type="spellEnd"/>
      <w:r>
        <w:t xml:space="preserve"> bearbeitet werden können.</w:t>
      </w:r>
    </w:p>
    <w:p w:rsidR="00D662E8" w:rsidRDefault="00D662E8" w:rsidP="00D8176D">
      <w:pPr>
        <w:pStyle w:val="Listenabsatz"/>
        <w:numPr>
          <w:ilvl w:val="0"/>
          <w:numId w:val="155"/>
        </w:numPr>
        <w:ind w:left="0" w:firstLine="0"/>
      </w:pPr>
      <w:r>
        <w:t>Rezepte müssen von der Küche erfasst werden können.</w:t>
      </w:r>
    </w:p>
    <w:p w:rsidR="00480AF2" w:rsidRDefault="00480AF2" w:rsidP="00D8176D">
      <w:pPr>
        <w:pStyle w:val="berschrift3"/>
        <w:ind w:left="0" w:firstLine="0"/>
      </w:pPr>
      <w:r>
        <w:t>Kommunikationsschnittstellen</w:t>
      </w:r>
    </w:p>
    <w:p w:rsidR="00480AF2" w:rsidRDefault="00480AF2" w:rsidP="00D8176D"/>
    <w:p w:rsidR="00480AF2" w:rsidRDefault="00480AF2" w:rsidP="00D8176D">
      <w:pPr>
        <w:pStyle w:val="berschrift2"/>
        <w:ind w:left="0" w:firstLine="0"/>
      </w:pPr>
      <w:r>
        <w:t>zusätzlicher Lizenzierungen</w:t>
      </w:r>
    </w:p>
    <w:p w:rsidR="00480AF2" w:rsidRDefault="00480AF2" w:rsidP="00D8176D"/>
    <w:p w:rsidR="00480AF2" w:rsidRDefault="00480AF2" w:rsidP="00D8176D">
      <w:pPr>
        <w:pStyle w:val="berschrift2"/>
        <w:ind w:left="0" w:firstLine="0"/>
      </w:pPr>
      <w:r>
        <w:t>Copyright und andere rechtliche Anforderungen</w:t>
      </w:r>
    </w:p>
    <w:p w:rsidR="00480AF2" w:rsidRDefault="00480AF2" w:rsidP="00D8176D"/>
    <w:p w:rsidR="00480AF2" w:rsidRDefault="00480AF2" w:rsidP="00D8176D">
      <w:pPr>
        <w:pStyle w:val="berschrift2"/>
        <w:ind w:left="0" w:firstLine="0"/>
      </w:pPr>
      <w:r>
        <w:t>Anzuwendende Standards</w:t>
      </w:r>
    </w:p>
    <w:p w:rsidR="00480AF2" w:rsidRDefault="00480AF2" w:rsidP="00D8176D"/>
    <w:p w:rsidR="00480AF2" w:rsidRDefault="00480AF2" w:rsidP="00D8176D">
      <w:pPr>
        <w:pStyle w:val="berschrift1"/>
        <w:ind w:left="0" w:firstLine="0"/>
      </w:pPr>
      <w:r>
        <w:t>Iterationsplan (</w:t>
      </w:r>
      <w:proofErr w:type="spellStart"/>
      <w:r>
        <w:t>Timeboxes</w:t>
      </w:r>
      <w:proofErr w:type="spellEnd"/>
      <w:r>
        <w:t>)</w:t>
      </w:r>
    </w:p>
    <w:p w:rsidR="00480AF2" w:rsidRDefault="00480AF2" w:rsidP="00D8176D"/>
    <w:p w:rsidR="00480AF2" w:rsidRDefault="00480AF2" w:rsidP="00D8176D">
      <w:pPr>
        <w:pStyle w:val="berschrift2"/>
        <w:ind w:left="0" w:firstLine="0"/>
      </w:pPr>
      <w:r>
        <w:t>Überblick</w:t>
      </w:r>
    </w:p>
    <w:p w:rsidR="00480AF2" w:rsidRDefault="00480AF2" w:rsidP="00D8176D"/>
    <w:p w:rsidR="00480AF2" w:rsidRDefault="00480AF2" w:rsidP="00D8176D">
      <w:pPr>
        <w:pStyle w:val="berschrift2"/>
        <w:ind w:left="0" w:firstLine="0"/>
      </w:pPr>
      <w:proofErr w:type="spellStart"/>
      <w:r>
        <w:t>Timebox</w:t>
      </w:r>
      <w:proofErr w:type="spellEnd"/>
    </w:p>
    <w:p w:rsidR="00480AF2" w:rsidRDefault="00480AF2" w:rsidP="00D8176D"/>
    <w:p w:rsidR="00480AF2" w:rsidRDefault="00480AF2" w:rsidP="00D8176D">
      <w:pPr>
        <w:pStyle w:val="berschrift3"/>
        <w:ind w:left="0" w:firstLine="0"/>
      </w:pPr>
      <w:r>
        <w:t>Benutzungsfälle (</w:t>
      </w:r>
      <w:proofErr w:type="spellStart"/>
      <w:r>
        <w:t>UseCases</w:t>
      </w:r>
      <w:proofErr w:type="spellEnd"/>
      <w:r>
        <w:t>)</w:t>
      </w:r>
    </w:p>
    <w:p w:rsidR="00480AF2" w:rsidRDefault="00480AF2" w:rsidP="00D8176D"/>
    <w:p w:rsidR="00480AF2" w:rsidRDefault="00480AF2" w:rsidP="00D8176D">
      <w:pPr>
        <w:pStyle w:val="berschrift3"/>
        <w:ind w:left="0" w:firstLine="0"/>
      </w:pPr>
      <w:r>
        <w:t>Architektur</w:t>
      </w:r>
    </w:p>
    <w:p w:rsidR="00480AF2" w:rsidRDefault="00480AF2" w:rsidP="00D8176D"/>
    <w:p w:rsidR="00480AF2" w:rsidRDefault="00480AF2" w:rsidP="00D8176D">
      <w:pPr>
        <w:pStyle w:val="berschrift3"/>
        <w:ind w:left="0" w:firstLine="0"/>
      </w:pPr>
      <w:proofErr w:type="spellStart"/>
      <w:r>
        <w:t>Deliverables</w:t>
      </w:r>
      <w:proofErr w:type="spellEnd"/>
    </w:p>
    <w:p w:rsidR="00480AF2" w:rsidRDefault="00480AF2" w:rsidP="00D8176D"/>
    <w:p w:rsidR="00480AF2" w:rsidRDefault="00480AF2" w:rsidP="00D8176D">
      <w:pPr>
        <w:pStyle w:val="berschrift3"/>
        <w:ind w:left="0" w:firstLine="0"/>
      </w:pPr>
      <w:proofErr w:type="spellStart"/>
      <w:r>
        <w:t>Abhängikeiten</w:t>
      </w:r>
      <w:proofErr w:type="spellEnd"/>
    </w:p>
    <w:p w:rsidR="00480AF2" w:rsidRDefault="00480AF2" w:rsidP="00D8176D"/>
    <w:p w:rsidR="00480AF2" w:rsidRDefault="00480AF2" w:rsidP="00D8176D">
      <w:pPr>
        <w:pStyle w:val="berschrift2"/>
        <w:ind w:left="0" w:firstLine="0"/>
      </w:pPr>
      <w:proofErr w:type="spellStart"/>
      <w:r>
        <w:t>Timebox</w:t>
      </w:r>
      <w:proofErr w:type="spellEnd"/>
    </w:p>
    <w:p w:rsidR="00480AF2" w:rsidRDefault="00480AF2" w:rsidP="00D8176D"/>
    <w:p w:rsidR="00480AF2" w:rsidRDefault="00480AF2" w:rsidP="00D8176D">
      <w:pPr>
        <w:pStyle w:val="berschrift3"/>
        <w:ind w:left="0" w:firstLine="0"/>
      </w:pPr>
      <w:r>
        <w:t>Benutzungsfälle (</w:t>
      </w:r>
      <w:proofErr w:type="spellStart"/>
      <w:r>
        <w:t>UseCases</w:t>
      </w:r>
      <w:proofErr w:type="spellEnd"/>
      <w:r>
        <w:t>)</w:t>
      </w:r>
    </w:p>
    <w:p w:rsidR="00480AF2" w:rsidRDefault="00480AF2" w:rsidP="00D8176D"/>
    <w:p w:rsidR="00480AF2" w:rsidRDefault="00480AF2" w:rsidP="00D8176D">
      <w:pPr>
        <w:pStyle w:val="berschrift3"/>
        <w:ind w:left="0" w:firstLine="0"/>
      </w:pPr>
      <w:r>
        <w:lastRenderedPageBreak/>
        <w:t>Architektur</w:t>
      </w:r>
    </w:p>
    <w:p w:rsidR="00480AF2" w:rsidRDefault="00480AF2" w:rsidP="00D8176D"/>
    <w:p w:rsidR="00480AF2" w:rsidRDefault="00480AF2" w:rsidP="00D8176D">
      <w:pPr>
        <w:pStyle w:val="berschrift3"/>
        <w:ind w:left="0" w:firstLine="0"/>
      </w:pPr>
      <w:proofErr w:type="spellStart"/>
      <w:r>
        <w:t>Deliverables</w:t>
      </w:r>
      <w:proofErr w:type="spellEnd"/>
    </w:p>
    <w:p w:rsidR="00480AF2" w:rsidRDefault="00480AF2" w:rsidP="00D8176D"/>
    <w:p w:rsidR="00480AF2" w:rsidRDefault="00480AF2" w:rsidP="00D8176D">
      <w:pPr>
        <w:pStyle w:val="berschrift3"/>
        <w:ind w:left="0" w:firstLine="0"/>
      </w:pPr>
      <w:proofErr w:type="spellStart"/>
      <w:r>
        <w:t>Abhängikeiten</w:t>
      </w:r>
      <w:proofErr w:type="spellEnd"/>
    </w:p>
    <w:p w:rsidR="00480AF2" w:rsidRDefault="00480AF2" w:rsidP="00D8176D"/>
    <w:p w:rsidR="00480AF2" w:rsidRDefault="00480AF2" w:rsidP="00D8176D">
      <w:pPr>
        <w:pStyle w:val="berschrift2"/>
        <w:ind w:left="0" w:firstLine="0"/>
      </w:pPr>
      <w:proofErr w:type="spellStart"/>
      <w:r>
        <w:t>Timebox</w:t>
      </w:r>
      <w:proofErr w:type="spellEnd"/>
    </w:p>
    <w:p w:rsidR="00480AF2" w:rsidRDefault="00480AF2" w:rsidP="00D8176D"/>
    <w:p w:rsidR="00480AF2" w:rsidRDefault="00480AF2" w:rsidP="00D8176D">
      <w:pPr>
        <w:pStyle w:val="berschrift3"/>
        <w:ind w:left="0" w:firstLine="0"/>
      </w:pPr>
      <w:r>
        <w:t>Benutzungsfälle (</w:t>
      </w:r>
      <w:proofErr w:type="spellStart"/>
      <w:r>
        <w:t>UseCases</w:t>
      </w:r>
      <w:proofErr w:type="spellEnd"/>
      <w:r>
        <w:t>)</w:t>
      </w:r>
    </w:p>
    <w:p w:rsidR="00480AF2" w:rsidRDefault="00480AF2" w:rsidP="00D8176D"/>
    <w:p w:rsidR="00480AF2" w:rsidRDefault="00480AF2" w:rsidP="00D8176D">
      <w:pPr>
        <w:pStyle w:val="berschrift3"/>
        <w:ind w:left="0" w:firstLine="0"/>
      </w:pPr>
      <w:r>
        <w:t>Architektur</w:t>
      </w:r>
    </w:p>
    <w:p w:rsidR="00480AF2" w:rsidRDefault="00480AF2" w:rsidP="00D8176D"/>
    <w:p w:rsidR="00480AF2" w:rsidRDefault="00480AF2" w:rsidP="00D8176D">
      <w:pPr>
        <w:pStyle w:val="berschrift3"/>
        <w:ind w:left="0" w:firstLine="0"/>
      </w:pPr>
      <w:proofErr w:type="spellStart"/>
      <w:r>
        <w:t>Deliverables</w:t>
      </w:r>
      <w:proofErr w:type="spellEnd"/>
    </w:p>
    <w:p w:rsidR="00480AF2" w:rsidRDefault="00480AF2" w:rsidP="00D8176D"/>
    <w:p w:rsidR="00480AF2" w:rsidRDefault="00480AF2" w:rsidP="00D8176D">
      <w:pPr>
        <w:pStyle w:val="berschrift3"/>
        <w:ind w:left="0" w:firstLine="0"/>
      </w:pPr>
      <w:proofErr w:type="spellStart"/>
      <w:r>
        <w:t>Abhängikeiten</w:t>
      </w:r>
      <w:proofErr w:type="spellEnd"/>
    </w:p>
    <w:p w:rsidR="00480AF2" w:rsidRDefault="00480AF2" w:rsidP="00D8176D"/>
    <w:p w:rsidR="00297B16" w:rsidRDefault="00480AF2" w:rsidP="00D8176D">
      <w:pPr>
        <w:pStyle w:val="berschrift1"/>
        <w:ind w:left="0" w:firstLine="0"/>
      </w:pPr>
      <w:r>
        <w:t>Glossar</w:t>
      </w:r>
    </w:p>
    <w:sectPr w:rsidR="00297B1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
    <w:nsid w:val="00000004"/>
    <w:multiLevelType w:val="hybridMultilevel"/>
    <w:tmpl w:val="0000000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
    <w:nsid w:val="00000007"/>
    <w:multiLevelType w:val="hybridMultilevel"/>
    <w:tmpl w:val="0000000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
    <w:nsid w:val="00000008"/>
    <w:multiLevelType w:val="hybridMultilevel"/>
    <w:tmpl w:val="0000000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
    <w:nsid w:val="0000000A"/>
    <w:multiLevelType w:val="hybridMultilevel"/>
    <w:tmpl w:val="0000000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
    <w:nsid w:val="0000000B"/>
    <w:multiLevelType w:val="hybridMultilevel"/>
    <w:tmpl w:val="0000000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
    <w:nsid w:val="0000000C"/>
    <w:multiLevelType w:val="hybridMultilevel"/>
    <w:tmpl w:val="0000000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
    <w:nsid w:val="0000000D"/>
    <w:multiLevelType w:val="hybridMultilevel"/>
    <w:tmpl w:val="0000000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
    <w:nsid w:val="0000000E"/>
    <w:multiLevelType w:val="hybridMultilevel"/>
    <w:tmpl w:val="0000000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
    <w:nsid w:val="0000000F"/>
    <w:multiLevelType w:val="hybridMultilevel"/>
    <w:tmpl w:val="0000000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5">
    <w:nsid w:val="00000010"/>
    <w:multiLevelType w:val="hybridMultilevel"/>
    <w:tmpl w:val="0000001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6">
    <w:nsid w:val="00000011"/>
    <w:multiLevelType w:val="hybridMultilevel"/>
    <w:tmpl w:val="0000001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7">
    <w:nsid w:val="00000012"/>
    <w:multiLevelType w:val="hybridMultilevel"/>
    <w:tmpl w:val="0000001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8">
    <w:nsid w:val="00000013"/>
    <w:multiLevelType w:val="hybridMultilevel"/>
    <w:tmpl w:val="00000013"/>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9">
    <w:nsid w:val="00000014"/>
    <w:multiLevelType w:val="hybridMultilevel"/>
    <w:tmpl w:val="0000001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0">
    <w:nsid w:val="00000015"/>
    <w:multiLevelType w:val="hybridMultilevel"/>
    <w:tmpl w:val="0000001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1">
    <w:nsid w:val="00000016"/>
    <w:multiLevelType w:val="hybridMultilevel"/>
    <w:tmpl w:val="0000001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2">
    <w:nsid w:val="00000017"/>
    <w:multiLevelType w:val="hybridMultilevel"/>
    <w:tmpl w:val="0000001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3">
    <w:nsid w:val="00000018"/>
    <w:multiLevelType w:val="hybridMultilevel"/>
    <w:tmpl w:val="0000001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4">
    <w:nsid w:val="00000019"/>
    <w:multiLevelType w:val="hybridMultilevel"/>
    <w:tmpl w:val="0000001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5">
    <w:nsid w:val="0000001A"/>
    <w:multiLevelType w:val="hybridMultilevel"/>
    <w:tmpl w:val="0000001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6">
    <w:nsid w:val="0000001B"/>
    <w:multiLevelType w:val="hybridMultilevel"/>
    <w:tmpl w:val="0000001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7">
    <w:nsid w:val="0000001C"/>
    <w:multiLevelType w:val="hybridMultilevel"/>
    <w:tmpl w:val="0000001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8">
    <w:nsid w:val="0000001D"/>
    <w:multiLevelType w:val="hybridMultilevel"/>
    <w:tmpl w:val="0000001D"/>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29">
    <w:nsid w:val="0000001E"/>
    <w:multiLevelType w:val="hybridMultilevel"/>
    <w:tmpl w:val="0000001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0">
    <w:nsid w:val="0000001F"/>
    <w:multiLevelType w:val="hybridMultilevel"/>
    <w:tmpl w:val="0000001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1">
    <w:nsid w:val="00000020"/>
    <w:multiLevelType w:val="hybridMultilevel"/>
    <w:tmpl w:val="0000002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2">
    <w:nsid w:val="00000021"/>
    <w:multiLevelType w:val="hybridMultilevel"/>
    <w:tmpl w:val="00000021"/>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3">
    <w:nsid w:val="00000022"/>
    <w:multiLevelType w:val="hybridMultilevel"/>
    <w:tmpl w:val="0000002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4">
    <w:nsid w:val="00000023"/>
    <w:multiLevelType w:val="hybridMultilevel"/>
    <w:tmpl w:val="00000023"/>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5">
    <w:nsid w:val="00000024"/>
    <w:multiLevelType w:val="hybridMultilevel"/>
    <w:tmpl w:val="0000002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6">
    <w:nsid w:val="00000025"/>
    <w:multiLevelType w:val="hybridMultilevel"/>
    <w:tmpl w:val="0000002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7">
    <w:nsid w:val="00000026"/>
    <w:multiLevelType w:val="hybridMultilevel"/>
    <w:tmpl w:val="0000002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8">
    <w:nsid w:val="00000027"/>
    <w:multiLevelType w:val="hybridMultilevel"/>
    <w:tmpl w:val="0000002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39">
    <w:nsid w:val="00000028"/>
    <w:multiLevelType w:val="hybridMultilevel"/>
    <w:tmpl w:val="0000002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0">
    <w:nsid w:val="00000029"/>
    <w:multiLevelType w:val="hybridMultilevel"/>
    <w:tmpl w:val="00000029"/>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1">
    <w:nsid w:val="0000002A"/>
    <w:multiLevelType w:val="hybridMultilevel"/>
    <w:tmpl w:val="0000002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2">
    <w:nsid w:val="0000002B"/>
    <w:multiLevelType w:val="hybridMultilevel"/>
    <w:tmpl w:val="0000002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3">
    <w:nsid w:val="0000002C"/>
    <w:multiLevelType w:val="hybridMultilevel"/>
    <w:tmpl w:val="0000002C"/>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4">
    <w:nsid w:val="0000002D"/>
    <w:multiLevelType w:val="hybridMultilevel"/>
    <w:tmpl w:val="0000002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5">
    <w:nsid w:val="0000002E"/>
    <w:multiLevelType w:val="hybridMultilevel"/>
    <w:tmpl w:val="0000002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6">
    <w:nsid w:val="0000002F"/>
    <w:multiLevelType w:val="hybridMultilevel"/>
    <w:tmpl w:val="0000002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7">
    <w:nsid w:val="00000030"/>
    <w:multiLevelType w:val="hybridMultilevel"/>
    <w:tmpl w:val="0000003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8">
    <w:nsid w:val="00000031"/>
    <w:multiLevelType w:val="hybridMultilevel"/>
    <w:tmpl w:val="0000003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49">
    <w:nsid w:val="00000032"/>
    <w:multiLevelType w:val="hybridMultilevel"/>
    <w:tmpl w:val="0000003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0">
    <w:nsid w:val="00000033"/>
    <w:multiLevelType w:val="hybridMultilevel"/>
    <w:tmpl w:val="0000003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1">
    <w:nsid w:val="00000034"/>
    <w:multiLevelType w:val="hybridMultilevel"/>
    <w:tmpl w:val="0000003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2">
    <w:nsid w:val="00000035"/>
    <w:multiLevelType w:val="hybridMultilevel"/>
    <w:tmpl w:val="0000003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3">
    <w:nsid w:val="00000036"/>
    <w:multiLevelType w:val="hybridMultilevel"/>
    <w:tmpl w:val="0000003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4">
    <w:nsid w:val="00000037"/>
    <w:multiLevelType w:val="hybridMultilevel"/>
    <w:tmpl w:val="00000037"/>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5">
    <w:nsid w:val="00000038"/>
    <w:multiLevelType w:val="hybridMultilevel"/>
    <w:tmpl w:val="0000003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6">
    <w:nsid w:val="00000039"/>
    <w:multiLevelType w:val="hybridMultilevel"/>
    <w:tmpl w:val="0000003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7">
    <w:nsid w:val="0000003A"/>
    <w:multiLevelType w:val="hybridMultilevel"/>
    <w:tmpl w:val="0000003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8">
    <w:nsid w:val="0000003B"/>
    <w:multiLevelType w:val="hybridMultilevel"/>
    <w:tmpl w:val="0000003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59">
    <w:nsid w:val="0000003C"/>
    <w:multiLevelType w:val="hybridMultilevel"/>
    <w:tmpl w:val="0000003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0">
    <w:nsid w:val="0000003D"/>
    <w:multiLevelType w:val="hybridMultilevel"/>
    <w:tmpl w:val="0000003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1">
    <w:nsid w:val="0000003E"/>
    <w:multiLevelType w:val="hybridMultilevel"/>
    <w:tmpl w:val="0000003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2">
    <w:nsid w:val="0000003F"/>
    <w:multiLevelType w:val="hybridMultilevel"/>
    <w:tmpl w:val="0000003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3">
    <w:nsid w:val="00000040"/>
    <w:multiLevelType w:val="hybridMultilevel"/>
    <w:tmpl w:val="0000004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4">
    <w:nsid w:val="00000041"/>
    <w:multiLevelType w:val="hybridMultilevel"/>
    <w:tmpl w:val="0000004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5">
    <w:nsid w:val="00000042"/>
    <w:multiLevelType w:val="hybridMultilevel"/>
    <w:tmpl w:val="0000004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6">
    <w:nsid w:val="00000043"/>
    <w:multiLevelType w:val="hybridMultilevel"/>
    <w:tmpl w:val="0000004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7">
    <w:nsid w:val="00000044"/>
    <w:multiLevelType w:val="hybridMultilevel"/>
    <w:tmpl w:val="0000004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8">
    <w:nsid w:val="00000045"/>
    <w:multiLevelType w:val="hybridMultilevel"/>
    <w:tmpl w:val="0000004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69">
    <w:nsid w:val="00000046"/>
    <w:multiLevelType w:val="hybridMultilevel"/>
    <w:tmpl w:val="0000004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0">
    <w:nsid w:val="00000047"/>
    <w:multiLevelType w:val="hybridMultilevel"/>
    <w:tmpl w:val="0000004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1">
    <w:nsid w:val="00000048"/>
    <w:multiLevelType w:val="hybridMultilevel"/>
    <w:tmpl w:val="0000004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2">
    <w:nsid w:val="00000049"/>
    <w:multiLevelType w:val="hybridMultilevel"/>
    <w:tmpl w:val="0000004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3">
    <w:nsid w:val="0000004A"/>
    <w:multiLevelType w:val="hybridMultilevel"/>
    <w:tmpl w:val="0000004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4">
    <w:nsid w:val="0000004B"/>
    <w:multiLevelType w:val="hybridMultilevel"/>
    <w:tmpl w:val="0000004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5">
    <w:nsid w:val="0000004C"/>
    <w:multiLevelType w:val="hybridMultilevel"/>
    <w:tmpl w:val="0000004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6">
    <w:nsid w:val="0000004D"/>
    <w:multiLevelType w:val="hybridMultilevel"/>
    <w:tmpl w:val="0000004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7">
    <w:nsid w:val="0000004E"/>
    <w:multiLevelType w:val="hybridMultilevel"/>
    <w:tmpl w:val="0000004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8">
    <w:nsid w:val="0000004F"/>
    <w:multiLevelType w:val="hybridMultilevel"/>
    <w:tmpl w:val="0000004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79">
    <w:nsid w:val="00000050"/>
    <w:multiLevelType w:val="hybridMultilevel"/>
    <w:tmpl w:val="0000005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0">
    <w:nsid w:val="00000051"/>
    <w:multiLevelType w:val="hybridMultilevel"/>
    <w:tmpl w:val="0000005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1">
    <w:nsid w:val="00000052"/>
    <w:multiLevelType w:val="hybridMultilevel"/>
    <w:tmpl w:val="0000005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2">
    <w:nsid w:val="00000053"/>
    <w:multiLevelType w:val="hybridMultilevel"/>
    <w:tmpl w:val="0000005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3">
    <w:nsid w:val="00000054"/>
    <w:multiLevelType w:val="hybridMultilevel"/>
    <w:tmpl w:val="0000005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4">
    <w:nsid w:val="00000055"/>
    <w:multiLevelType w:val="hybridMultilevel"/>
    <w:tmpl w:val="0000005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5">
    <w:nsid w:val="00000056"/>
    <w:multiLevelType w:val="hybridMultilevel"/>
    <w:tmpl w:val="0000005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6">
    <w:nsid w:val="00000057"/>
    <w:multiLevelType w:val="hybridMultilevel"/>
    <w:tmpl w:val="0000005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7">
    <w:nsid w:val="00000058"/>
    <w:multiLevelType w:val="hybridMultilevel"/>
    <w:tmpl w:val="0000005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8">
    <w:nsid w:val="00000059"/>
    <w:multiLevelType w:val="hybridMultilevel"/>
    <w:tmpl w:val="0000005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89">
    <w:nsid w:val="0000005A"/>
    <w:multiLevelType w:val="hybridMultilevel"/>
    <w:tmpl w:val="0000005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0">
    <w:nsid w:val="0000005B"/>
    <w:multiLevelType w:val="hybridMultilevel"/>
    <w:tmpl w:val="0000005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1">
    <w:nsid w:val="0000005C"/>
    <w:multiLevelType w:val="hybridMultilevel"/>
    <w:tmpl w:val="0000005C"/>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2">
    <w:nsid w:val="0000005D"/>
    <w:multiLevelType w:val="hybridMultilevel"/>
    <w:tmpl w:val="0000005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3">
    <w:nsid w:val="0000005E"/>
    <w:multiLevelType w:val="hybridMultilevel"/>
    <w:tmpl w:val="0000005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4">
    <w:nsid w:val="0000005F"/>
    <w:multiLevelType w:val="hybridMultilevel"/>
    <w:tmpl w:val="0000005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5">
    <w:nsid w:val="00000060"/>
    <w:multiLevelType w:val="hybridMultilevel"/>
    <w:tmpl w:val="00000060"/>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6">
    <w:nsid w:val="00000061"/>
    <w:multiLevelType w:val="hybridMultilevel"/>
    <w:tmpl w:val="0000006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7">
    <w:nsid w:val="00000062"/>
    <w:multiLevelType w:val="hybridMultilevel"/>
    <w:tmpl w:val="0000006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8">
    <w:nsid w:val="00000063"/>
    <w:multiLevelType w:val="hybridMultilevel"/>
    <w:tmpl w:val="0000006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99">
    <w:nsid w:val="00000064"/>
    <w:multiLevelType w:val="hybridMultilevel"/>
    <w:tmpl w:val="0000006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0">
    <w:nsid w:val="00000065"/>
    <w:multiLevelType w:val="hybridMultilevel"/>
    <w:tmpl w:val="0000006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1">
    <w:nsid w:val="00000066"/>
    <w:multiLevelType w:val="hybridMultilevel"/>
    <w:tmpl w:val="0000006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2">
    <w:nsid w:val="00000067"/>
    <w:multiLevelType w:val="hybridMultilevel"/>
    <w:tmpl w:val="0000006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3">
    <w:nsid w:val="00000068"/>
    <w:multiLevelType w:val="hybridMultilevel"/>
    <w:tmpl w:val="0000006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4">
    <w:nsid w:val="00000069"/>
    <w:multiLevelType w:val="hybridMultilevel"/>
    <w:tmpl w:val="0000006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5">
    <w:nsid w:val="0000006A"/>
    <w:multiLevelType w:val="hybridMultilevel"/>
    <w:tmpl w:val="0000006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6">
    <w:nsid w:val="0000006B"/>
    <w:multiLevelType w:val="hybridMultilevel"/>
    <w:tmpl w:val="0000006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7">
    <w:nsid w:val="0000006C"/>
    <w:multiLevelType w:val="hybridMultilevel"/>
    <w:tmpl w:val="0000006C"/>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8">
    <w:nsid w:val="0000006D"/>
    <w:multiLevelType w:val="hybridMultilevel"/>
    <w:tmpl w:val="0000006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09">
    <w:nsid w:val="0000006E"/>
    <w:multiLevelType w:val="hybridMultilevel"/>
    <w:tmpl w:val="0000006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0">
    <w:nsid w:val="0000006F"/>
    <w:multiLevelType w:val="hybridMultilevel"/>
    <w:tmpl w:val="0000006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1">
    <w:nsid w:val="00000070"/>
    <w:multiLevelType w:val="hybridMultilevel"/>
    <w:tmpl w:val="0000007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2">
    <w:nsid w:val="00000071"/>
    <w:multiLevelType w:val="hybridMultilevel"/>
    <w:tmpl w:val="0000007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3">
    <w:nsid w:val="00000072"/>
    <w:multiLevelType w:val="hybridMultilevel"/>
    <w:tmpl w:val="0000007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4">
    <w:nsid w:val="00000073"/>
    <w:multiLevelType w:val="hybridMultilevel"/>
    <w:tmpl w:val="0000007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5">
    <w:nsid w:val="00000074"/>
    <w:multiLevelType w:val="hybridMultilevel"/>
    <w:tmpl w:val="0000007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6">
    <w:nsid w:val="00000075"/>
    <w:multiLevelType w:val="hybridMultilevel"/>
    <w:tmpl w:val="0000007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7">
    <w:nsid w:val="00000076"/>
    <w:multiLevelType w:val="hybridMultilevel"/>
    <w:tmpl w:val="0000007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8">
    <w:nsid w:val="00000077"/>
    <w:multiLevelType w:val="hybridMultilevel"/>
    <w:tmpl w:val="0000007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19">
    <w:nsid w:val="00000078"/>
    <w:multiLevelType w:val="hybridMultilevel"/>
    <w:tmpl w:val="0000007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0">
    <w:nsid w:val="00000079"/>
    <w:multiLevelType w:val="hybridMultilevel"/>
    <w:tmpl w:val="0000007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1">
    <w:nsid w:val="0000007A"/>
    <w:multiLevelType w:val="hybridMultilevel"/>
    <w:tmpl w:val="0000007A"/>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2">
    <w:nsid w:val="0000007B"/>
    <w:multiLevelType w:val="hybridMultilevel"/>
    <w:tmpl w:val="0000007B"/>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3">
    <w:nsid w:val="0000007C"/>
    <w:multiLevelType w:val="hybridMultilevel"/>
    <w:tmpl w:val="0000007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4">
    <w:nsid w:val="0000007D"/>
    <w:multiLevelType w:val="hybridMultilevel"/>
    <w:tmpl w:val="0000007D"/>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5">
    <w:nsid w:val="0000007E"/>
    <w:multiLevelType w:val="hybridMultilevel"/>
    <w:tmpl w:val="0000007E"/>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6">
    <w:nsid w:val="0000007F"/>
    <w:multiLevelType w:val="hybridMultilevel"/>
    <w:tmpl w:val="0000007F"/>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7">
    <w:nsid w:val="00000080"/>
    <w:multiLevelType w:val="hybridMultilevel"/>
    <w:tmpl w:val="0000008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8">
    <w:nsid w:val="00000081"/>
    <w:multiLevelType w:val="hybridMultilevel"/>
    <w:tmpl w:val="00000081"/>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29">
    <w:nsid w:val="00000082"/>
    <w:multiLevelType w:val="hybridMultilevel"/>
    <w:tmpl w:val="00000082"/>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0">
    <w:nsid w:val="00000083"/>
    <w:multiLevelType w:val="hybridMultilevel"/>
    <w:tmpl w:val="0000008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1">
    <w:nsid w:val="00000084"/>
    <w:multiLevelType w:val="hybridMultilevel"/>
    <w:tmpl w:val="00000084"/>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2">
    <w:nsid w:val="00000085"/>
    <w:multiLevelType w:val="hybridMultilevel"/>
    <w:tmpl w:val="00000085"/>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3">
    <w:nsid w:val="00000086"/>
    <w:multiLevelType w:val="hybridMultilevel"/>
    <w:tmpl w:val="0000008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4">
    <w:nsid w:val="00000087"/>
    <w:multiLevelType w:val="hybridMultilevel"/>
    <w:tmpl w:val="00000087"/>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5">
    <w:nsid w:val="00000088"/>
    <w:multiLevelType w:val="hybridMultilevel"/>
    <w:tmpl w:val="00000088"/>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6">
    <w:nsid w:val="00000089"/>
    <w:multiLevelType w:val="hybridMultilevel"/>
    <w:tmpl w:val="00000089"/>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7">
    <w:nsid w:val="0000008A"/>
    <w:multiLevelType w:val="hybridMultilevel"/>
    <w:tmpl w:val="0000008A"/>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8">
    <w:nsid w:val="0000008B"/>
    <w:multiLevelType w:val="hybridMultilevel"/>
    <w:tmpl w:val="0000008B"/>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39">
    <w:nsid w:val="0000008C"/>
    <w:multiLevelType w:val="hybridMultilevel"/>
    <w:tmpl w:val="0000008C"/>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0">
    <w:nsid w:val="0000008D"/>
    <w:multiLevelType w:val="hybridMultilevel"/>
    <w:tmpl w:val="0000008D"/>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1">
    <w:nsid w:val="0000008E"/>
    <w:multiLevelType w:val="hybridMultilevel"/>
    <w:tmpl w:val="0000008E"/>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2">
    <w:nsid w:val="0000008F"/>
    <w:multiLevelType w:val="hybridMultilevel"/>
    <w:tmpl w:val="0000008F"/>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3">
    <w:nsid w:val="00000090"/>
    <w:multiLevelType w:val="hybridMultilevel"/>
    <w:tmpl w:val="00000090"/>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4">
    <w:nsid w:val="00000091"/>
    <w:multiLevelType w:val="hybridMultilevel"/>
    <w:tmpl w:val="00000091"/>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5">
    <w:nsid w:val="00000092"/>
    <w:multiLevelType w:val="hybridMultilevel"/>
    <w:tmpl w:val="00000092"/>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6">
    <w:nsid w:val="00000093"/>
    <w:multiLevelType w:val="hybridMultilevel"/>
    <w:tmpl w:val="00000093"/>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7">
    <w:nsid w:val="00000094"/>
    <w:multiLevelType w:val="hybridMultilevel"/>
    <w:tmpl w:val="00000094"/>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8">
    <w:nsid w:val="00000095"/>
    <w:multiLevelType w:val="hybridMultilevel"/>
    <w:tmpl w:val="00000095"/>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49">
    <w:nsid w:val="00000096"/>
    <w:multiLevelType w:val="hybridMultilevel"/>
    <w:tmpl w:val="00000096"/>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50">
    <w:nsid w:val="00000097"/>
    <w:multiLevelType w:val="hybridMultilevel"/>
    <w:tmpl w:val="00000097"/>
    <w:lvl w:ilvl="0" w:tplc="FFFFFFFF">
      <w:start w:val="1"/>
      <w:numFmt w:val="bullet"/>
      <w:lvlText w:val="●"/>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51">
    <w:nsid w:val="00000098"/>
    <w:multiLevelType w:val="hybridMultilevel"/>
    <w:tmpl w:val="00000098"/>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52">
    <w:nsid w:val="012776E0"/>
    <w:multiLevelType w:val="hybridMultilevel"/>
    <w:tmpl w:val="8F6EE0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3">
    <w:nsid w:val="083C061B"/>
    <w:multiLevelType w:val="hybridMultilevel"/>
    <w:tmpl w:val="DE2856CC"/>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4">
    <w:nsid w:val="403D150C"/>
    <w:multiLevelType w:val="multilevel"/>
    <w:tmpl w:val="10F00A4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54"/>
  </w:num>
  <w:num w:numId="2">
    <w:abstractNumId w:val="0"/>
  </w:num>
  <w:num w:numId="3">
    <w:abstractNumId w:val="1"/>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num>
  <w:num w:numId="8">
    <w:abstractNumId w:val="6"/>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9"/>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2"/>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5"/>
  </w:num>
  <w:num w:numId="18">
    <w:abstractNumId w:val="16"/>
  </w:num>
  <w:num w:numId="19">
    <w:abstractNumId w:val="17"/>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20"/>
  </w:num>
  <w:num w:numId="23">
    <w:abstractNumId w:val="21"/>
  </w:num>
  <w:num w:numId="24">
    <w:abstractNumId w:val="22"/>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25"/>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7"/>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num>
  <w:num w:numId="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7"/>
  </w:num>
  <w:num w:numId="40">
    <w:abstractNumId w:val="38"/>
  </w:num>
  <w:num w:numId="41">
    <w:abstractNumId w:val="39"/>
  </w:num>
  <w:num w:numId="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1"/>
  </w:num>
  <w:num w:numId="44">
    <w:abstractNumId w:val="42"/>
  </w:num>
  <w:num w:numId="4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4"/>
  </w:num>
  <w:num w:numId="47">
    <w:abstractNumId w:val="45"/>
  </w:num>
  <w:num w:numId="48">
    <w:abstractNumId w:val="46"/>
  </w:num>
  <w:num w:numId="49">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8"/>
  </w:num>
  <w:num w:numId="51">
    <w:abstractNumId w:val="49"/>
  </w:num>
  <w:num w:numId="52">
    <w:abstractNumId w:val="50"/>
  </w:num>
  <w:num w:numId="53">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2"/>
  </w:num>
  <w:num w:numId="55">
    <w:abstractNumId w:val="53"/>
  </w:num>
  <w:num w:numId="5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5"/>
  </w:num>
  <w:num w:numId="58">
    <w:abstractNumId w:val="56"/>
  </w:num>
  <w:num w:numId="59">
    <w:abstractNumId w:val="57"/>
  </w:num>
  <w:num w:numId="6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9"/>
  </w:num>
  <w:num w:numId="62">
    <w:abstractNumId w:val="60"/>
  </w:num>
  <w:num w:numId="63">
    <w:abstractNumId w:val="61"/>
  </w:num>
  <w:num w:numId="6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63"/>
  </w:num>
  <w:num w:numId="66">
    <w:abstractNumId w:val="64"/>
  </w:num>
  <w:num w:numId="67">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66"/>
  </w:num>
  <w:num w:numId="69">
    <w:abstractNumId w:val="67"/>
  </w:num>
  <w:num w:numId="70">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69"/>
  </w:num>
  <w:num w:numId="72">
    <w:abstractNumId w:val="70"/>
  </w:num>
  <w:num w:numId="73">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72"/>
  </w:num>
  <w:num w:numId="75">
    <w:abstractNumId w:val="73"/>
  </w:num>
  <w:num w:numId="76">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75"/>
  </w:num>
  <w:num w:numId="78">
    <w:abstractNumId w:val="76"/>
  </w:num>
  <w:num w:numId="79">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78"/>
  </w:num>
  <w:num w:numId="81">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80"/>
  </w:num>
  <w:num w:numId="83">
    <w:abstractNumId w:val="81"/>
  </w:num>
  <w:num w:numId="84">
    <w:abstractNumId w:val="82"/>
  </w:num>
  <w:num w:numId="85">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84"/>
  </w:num>
  <w:num w:numId="87">
    <w:abstractNumId w:val="85"/>
  </w:num>
  <w:num w:numId="88">
    <w:abstractNumId w:val="86"/>
  </w:num>
  <w:num w:numId="89">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88"/>
  </w:num>
  <w:num w:numId="91">
    <w:abstractNumId w:val="89"/>
  </w:num>
  <w:num w:numId="92">
    <w:abstractNumId w:val="90"/>
  </w:num>
  <w:num w:numId="93">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92"/>
  </w:num>
  <w:num w:numId="95">
    <w:abstractNumId w:val="93"/>
  </w:num>
  <w:num w:numId="96">
    <w:abstractNumId w:val="94"/>
  </w:num>
  <w:num w:numId="97">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96"/>
  </w:num>
  <w:num w:numId="99">
    <w:abstractNumId w:val="97"/>
  </w:num>
  <w:num w:numId="100">
    <w:abstractNumId w:val="98"/>
  </w:num>
  <w:num w:numId="101">
    <w:abstractNumId w:val="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0"/>
  </w:num>
  <w:num w:numId="103">
    <w:abstractNumId w:val="101"/>
  </w:num>
  <w:num w:numId="104">
    <w:abstractNumId w:val="102"/>
  </w:num>
  <w:num w:numId="105">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04"/>
  </w:num>
  <w:num w:numId="107">
    <w:abstractNumId w:val="105"/>
  </w:num>
  <w:num w:numId="108">
    <w:abstractNumId w:val="106"/>
  </w:num>
  <w:num w:numId="109">
    <w:abstractNumId w:val="10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08"/>
  </w:num>
  <w:num w:numId="111">
    <w:abstractNumId w:val="109"/>
  </w:num>
  <w:num w:numId="112">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11"/>
  </w:num>
  <w:num w:numId="114">
    <w:abstractNumId w:val="112"/>
  </w:num>
  <w:num w:numId="115">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14"/>
  </w:num>
  <w:num w:numId="117">
    <w:abstractNumId w:val="115"/>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17"/>
  </w:num>
  <w:num w:numId="120">
    <w:abstractNumId w:val="118"/>
  </w:num>
  <w:num w:numId="121">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20"/>
  </w:num>
  <w:num w:numId="123">
    <w:abstractNumId w:val="121"/>
  </w:num>
  <w:num w:numId="124">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23"/>
  </w:num>
  <w:num w:numId="126">
    <w:abstractNumId w:val="124"/>
  </w:num>
  <w:num w:numId="127">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126"/>
  </w:num>
  <w:num w:numId="129">
    <w:abstractNumId w:val="127"/>
  </w:num>
  <w:num w:numId="130">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29"/>
  </w:num>
  <w:num w:numId="132">
    <w:abstractNumId w:val="130"/>
  </w:num>
  <w:num w:numId="133">
    <w:abstractNumId w:val="1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32"/>
  </w:num>
  <w:num w:numId="135">
    <w:abstractNumId w:val="133"/>
  </w:num>
  <w:num w:numId="136">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35"/>
  </w:num>
  <w:num w:numId="138">
    <w:abstractNumId w:val="136"/>
  </w:num>
  <w:num w:numId="139">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138"/>
  </w:num>
  <w:num w:numId="141">
    <w:abstractNumId w:val="139"/>
  </w:num>
  <w:num w:numId="142">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41"/>
  </w:num>
  <w:num w:numId="144">
    <w:abstractNumId w:val="1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143"/>
  </w:num>
  <w:num w:numId="146">
    <w:abstractNumId w:val="144"/>
  </w:num>
  <w:num w:numId="147">
    <w:abstractNumId w:val="1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146"/>
  </w:num>
  <w:num w:numId="149">
    <w:abstractNumId w:val="147"/>
  </w:num>
  <w:num w:numId="150">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149"/>
  </w:num>
  <w:num w:numId="152">
    <w:abstractNumId w:val="150"/>
  </w:num>
  <w:num w:numId="153">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152"/>
  </w:num>
  <w:num w:numId="155">
    <w:abstractNumId w:val="153"/>
  </w:num>
  <w:numIdMacAtCleanup w:val="1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AF2"/>
    <w:rsid w:val="00082DAA"/>
    <w:rsid w:val="000B4798"/>
    <w:rsid w:val="000F7DDA"/>
    <w:rsid w:val="00125CDA"/>
    <w:rsid w:val="00155618"/>
    <w:rsid w:val="00186A4D"/>
    <w:rsid w:val="001959F2"/>
    <w:rsid w:val="00296FC8"/>
    <w:rsid w:val="00297B16"/>
    <w:rsid w:val="002E764D"/>
    <w:rsid w:val="003956AB"/>
    <w:rsid w:val="003D3DDE"/>
    <w:rsid w:val="00405065"/>
    <w:rsid w:val="0041596E"/>
    <w:rsid w:val="0043009E"/>
    <w:rsid w:val="00480AF2"/>
    <w:rsid w:val="004843E7"/>
    <w:rsid w:val="00485009"/>
    <w:rsid w:val="004868A3"/>
    <w:rsid w:val="004A1984"/>
    <w:rsid w:val="004D7554"/>
    <w:rsid w:val="005132B2"/>
    <w:rsid w:val="00550714"/>
    <w:rsid w:val="0058382F"/>
    <w:rsid w:val="005932C0"/>
    <w:rsid w:val="005A3A57"/>
    <w:rsid w:val="005E5694"/>
    <w:rsid w:val="006212BF"/>
    <w:rsid w:val="0063022A"/>
    <w:rsid w:val="006366FE"/>
    <w:rsid w:val="00647842"/>
    <w:rsid w:val="00666411"/>
    <w:rsid w:val="006826CC"/>
    <w:rsid w:val="00707EB7"/>
    <w:rsid w:val="00720265"/>
    <w:rsid w:val="00762131"/>
    <w:rsid w:val="00777080"/>
    <w:rsid w:val="00784566"/>
    <w:rsid w:val="007B30B4"/>
    <w:rsid w:val="008F2343"/>
    <w:rsid w:val="008F7EC6"/>
    <w:rsid w:val="009926DD"/>
    <w:rsid w:val="009D081F"/>
    <w:rsid w:val="00A00CB5"/>
    <w:rsid w:val="00A475D4"/>
    <w:rsid w:val="00AF21CB"/>
    <w:rsid w:val="00AF7969"/>
    <w:rsid w:val="00B43ADB"/>
    <w:rsid w:val="00B749D8"/>
    <w:rsid w:val="00B77F5B"/>
    <w:rsid w:val="00B92025"/>
    <w:rsid w:val="00BD5C22"/>
    <w:rsid w:val="00BE4C5C"/>
    <w:rsid w:val="00BF45BF"/>
    <w:rsid w:val="00BF4D41"/>
    <w:rsid w:val="00C107BC"/>
    <w:rsid w:val="00C162C8"/>
    <w:rsid w:val="00C36437"/>
    <w:rsid w:val="00C41E75"/>
    <w:rsid w:val="00C86BD8"/>
    <w:rsid w:val="00CC7C05"/>
    <w:rsid w:val="00CD74D6"/>
    <w:rsid w:val="00CF07E6"/>
    <w:rsid w:val="00D662E8"/>
    <w:rsid w:val="00D80242"/>
    <w:rsid w:val="00D8176D"/>
    <w:rsid w:val="00E6507A"/>
    <w:rsid w:val="00E91F56"/>
    <w:rsid w:val="00F0035F"/>
    <w:rsid w:val="00FD2E6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qFormat/>
    <w:rsid w:val="000B479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nhideWhenUsed/>
    <w:qFormat/>
    <w:rsid w:val="000B479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nhideWhenUsed/>
    <w:qFormat/>
    <w:rsid w:val="000B479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nhideWhenUsed/>
    <w:qFormat/>
    <w:rsid w:val="000B479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semiHidden/>
    <w:unhideWhenUsed/>
    <w:qFormat/>
    <w:rsid w:val="000B479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0B479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B479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B479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B479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B479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rsid w:val="000B479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rsid w:val="000B479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0B4798"/>
    <w:pPr>
      <w:ind w:left="720"/>
      <w:contextualSpacing/>
    </w:pPr>
  </w:style>
  <w:style w:type="character" w:customStyle="1" w:styleId="berschrift4Zchn">
    <w:name w:val="Überschrift 4 Zchn"/>
    <w:basedOn w:val="Absatz-Standardschriftart"/>
    <w:link w:val="berschrift4"/>
    <w:rsid w:val="000B479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semiHidden/>
    <w:rsid w:val="000B479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semiHidden/>
    <w:rsid w:val="000B479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B479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B479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B4798"/>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6212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12BF"/>
    <w:rPr>
      <w:rFonts w:ascii="Tahoma" w:hAnsi="Tahoma" w:cs="Tahoma"/>
      <w:sz w:val="16"/>
      <w:szCs w:val="16"/>
    </w:rPr>
  </w:style>
  <w:style w:type="table" w:styleId="HelleListe-Akzent1">
    <w:name w:val="Light List Accent 1"/>
    <w:basedOn w:val="NormaleTabelle"/>
    <w:uiPriority w:val="61"/>
    <w:rsid w:val="006826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indent">
    <w:name w:val="noindent"/>
    <w:basedOn w:val="Standard"/>
    <w:rsid w:val="00B749D8"/>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59"/>
    <w:rsid w:val="008F7E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qFormat/>
    <w:rsid w:val="000B479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nhideWhenUsed/>
    <w:qFormat/>
    <w:rsid w:val="000B479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nhideWhenUsed/>
    <w:qFormat/>
    <w:rsid w:val="000B479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nhideWhenUsed/>
    <w:qFormat/>
    <w:rsid w:val="000B479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semiHidden/>
    <w:unhideWhenUsed/>
    <w:qFormat/>
    <w:rsid w:val="000B479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0B479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B479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B479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B479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B479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rsid w:val="000B479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rsid w:val="000B4798"/>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0B4798"/>
    <w:pPr>
      <w:ind w:left="720"/>
      <w:contextualSpacing/>
    </w:pPr>
  </w:style>
  <w:style w:type="character" w:customStyle="1" w:styleId="berschrift4Zchn">
    <w:name w:val="Überschrift 4 Zchn"/>
    <w:basedOn w:val="Absatz-Standardschriftart"/>
    <w:link w:val="berschrift4"/>
    <w:rsid w:val="000B479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semiHidden/>
    <w:rsid w:val="000B479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semiHidden/>
    <w:rsid w:val="000B479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B479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B479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0B4798"/>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uiPriority w:val="99"/>
    <w:semiHidden/>
    <w:unhideWhenUsed/>
    <w:rsid w:val="006212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12BF"/>
    <w:rPr>
      <w:rFonts w:ascii="Tahoma" w:hAnsi="Tahoma" w:cs="Tahoma"/>
      <w:sz w:val="16"/>
      <w:szCs w:val="16"/>
    </w:rPr>
  </w:style>
  <w:style w:type="table" w:styleId="HelleListe-Akzent1">
    <w:name w:val="Light List Accent 1"/>
    <w:basedOn w:val="NormaleTabelle"/>
    <w:uiPriority w:val="61"/>
    <w:rsid w:val="006826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noindent">
    <w:name w:val="noindent"/>
    <w:basedOn w:val="Standard"/>
    <w:rsid w:val="00B749D8"/>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59"/>
    <w:rsid w:val="008F7E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979939">
      <w:bodyDiv w:val="1"/>
      <w:marLeft w:val="0"/>
      <w:marRight w:val="0"/>
      <w:marTop w:val="0"/>
      <w:marBottom w:val="0"/>
      <w:divBdr>
        <w:top w:val="none" w:sz="0" w:space="0" w:color="auto"/>
        <w:left w:val="none" w:sz="0" w:space="0" w:color="auto"/>
        <w:bottom w:val="none" w:sz="0" w:space="0" w:color="auto"/>
        <w:right w:val="none" w:sz="0" w:space="0" w:color="auto"/>
      </w:divBdr>
    </w:div>
    <w:div w:id="1662194333">
      <w:bodyDiv w:val="1"/>
      <w:marLeft w:val="0"/>
      <w:marRight w:val="0"/>
      <w:marTop w:val="0"/>
      <w:marBottom w:val="0"/>
      <w:divBdr>
        <w:top w:val="none" w:sz="0" w:space="0" w:color="auto"/>
        <w:left w:val="none" w:sz="0" w:space="0" w:color="auto"/>
        <w:bottom w:val="none" w:sz="0" w:space="0" w:color="auto"/>
        <w:right w:val="none" w:sz="0" w:space="0" w:color="auto"/>
      </w:divBdr>
    </w:div>
    <w:div w:id="1682316638">
      <w:bodyDiv w:val="1"/>
      <w:marLeft w:val="0"/>
      <w:marRight w:val="0"/>
      <w:marTop w:val="0"/>
      <w:marBottom w:val="0"/>
      <w:divBdr>
        <w:top w:val="none" w:sz="0" w:space="0" w:color="auto"/>
        <w:left w:val="none" w:sz="0" w:space="0" w:color="auto"/>
        <w:bottom w:val="none" w:sz="0" w:space="0" w:color="auto"/>
        <w:right w:val="none" w:sz="0" w:space="0" w:color="auto"/>
      </w:divBdr>
    </w:div>
    <w:div w:id="198496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87F3FE-2CDB-4E7E-B979-1AC4F7933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87</Pages>
  <Words>11872</Words>
  <Characters>74799</Characters>
  <Application>Microsoft Office Word</Application>
  <DocSecurity>0</DocSecurity>
  <Lines>623</Lines>
  <Paragraphs>172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dc:creator>
  <cp:lastModifiedBy>Manuel</cp:lastModifiedBy>
  <cp:revision>86</cp:revision>
  <dcterms:created xsi:type="dcterms:W3CDTF">2011-03-21T07:35:00Z</dcterms:created>
  <dcterms:modified xsi:type="dcterms:W3CDTF">2011-03-21T12:41:00Z</dcterms:modified>
</cp:coreProperties>
</file>