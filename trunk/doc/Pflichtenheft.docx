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F501A">
      <w:pPr>
        <w:pStyle w:val="berschrift1"/>
        <w:numPr>
          <w:ilvl w:val="0"/>
          <w:numId w:val="0"/>
        </w:numPr>
      </w:pPr>
      <w:r w:rsidRPr="000B4798">
        <w:t>Revisionsverlauf</w:t>
      </w:r>
    </w:p>
    <w:tbl>
      <w:tblPr>
        <w:tblStyle w:val="HelleListe-Akzent1"/>
        <w:tblW w:w="0" w:type="auto"/>
        <w:tblLook w:val="04A0"/>
      </w:tblPr>
      <w:tblGrid>
        <w:gridCol w:w="2303"/>
        <w:gridCol w:w="2303"/>
        <w:gridCol w:w="2303"/>
        <w:gridCol w:w="2303"/>
      </w:tblGrid>
      <w:tr w:rsidR="008F7EC6" w:rsidTr="00C162C8">
        <w:trPr>
          <w:cnfStyle w:val="100000000000"/>
        </w:trPr>
        <w:tc>
          <w:tcPr>
            <w:cnfStyle w:val="001000000000"/>
            <w:tcW w:w="2303" w:type="dxa"/>
          </w:tcPr>
          <w:p w:rsidR="008F7EC6" w:rsidRDefault="008F7EC6" w:rsidP="00D8176D">
            <w:r>
              <w:t>Datum</w:t>
            </w:r>
          </w:p>
        </w:tc>
        <w:tc>
          <w:tcPr>
            <w:tcW w:w="2303" w:type="dxa"/>
          </w:tcPr>
          <w:p w:rsidR="008F7EC6" w:rsidRDefault="008F7EC6" w:rsidP="00D8176D">
            <w:pPr>
              <w:cnfStyle w:val="100000000000"/>
            </w:pPr>
            <w:r>
              <w:t>Vision</w:t>
            </w:r>
          </w:p>
        </w:tc>
        <w:tc>
          <w:tcPr>
            <w:tcW w:w="2303" w:type="dxa"/>
          </w:tcPr>
          <w:p w:rsidR="008F7EC6" w:rsidRDefault="008F7EC6" w:rsidP="00D8176D">
            <w:pPr>
              <w:cnfStyle w:val="100000000000"/>
            </w:pPr>
            <w:r>
              <w:t>Beschreibung</w:t>
            </w:r>
          </w:p>
        </w:tc>
        <w:tc>
          <w:tcPr>
            <w:tcW w:w="2303" w:type="dxa"/>
          </w:tcPr>
          <w:p w:rsidR="008F7EC6" w:rsidRDefault="008F7EC6" w:rsidP="00D8176D">
            <w:pPr>
              <w:cnfStyle w:val="100000000000"/>
            </w:pPr>
            <w:proofErr w:type="spellStart"/>
            <w:r>
              <w:t>Author</w:t>
            </w:r>
            <w:proofErr w:type="spellEnd"/>
          </w:p>
        </w:tc>
      </w:tr>
      <w:tr w:rsidR="008F7EC6" w:rsidTr="00C162C8">
        <w:trPr>
          <w:cnfStyle w:val="000000100000"/>
        </w:trPr>
        <w:tc>
          <w:tcPr>
            <w:cnfStyle w:val="001000000000"/>
            <w:tcW w:w="2303" w:type="dxa"/>
          </w:tcPr>
          <w:p w:rsidR="008F7EC6" w:rsidRDefault="008F7EC6" w:rsidP="00D8176D">
            <w:r>
              <w:t>03.03.2001</w:t>
            </w:r>
          </w:p>
        </w:tc>
        <w:tc>
          <w:tcPr>
            <w:tcW w:w="2303" w:type="dxa"/>
          </w:tcPr>
          <w:p w:rsidR="008F7EC6" w:rsidRDefault="008F7EC6" w:rsidP="00D8176D">
            <w:pPr>
              <w:cnfStyle w:val="000000100000"/>
            </w:pPr>
            <w:r>
              <w:t>1.0</w:t>
            </w:r>
          </w:p>
        </w:tc>
        <w:tc>
          <w:tcPr>
            <w:tcW w:w="2303" w:type="dxa"/>
          </w:tcPr>
          <w:p w:rsidR="008F7EC6" w:rsidRDefault="008F7EC6" w:rsidP="00D8176D">
            <w:pPr>
              <w:cnfStyle w:val="000000100000"/>
            </w:pPr>
            <w:r>
              <w:t>Grundstruktur erstellen</w:t>
            </w:r>
          </w:p>
        </w:tc>
        <w:tc>
          <w:tcPr>
            <w:tcW w:w="2303" w:type="dxa"/>
          </w:tcPr>
          <w:p w:rsidR="008F7EC6" w:rsidRDefault="008F7EC6" w:rsidP="00D8176D">
            <w:pPr>
              <w:cnfStyle w:val="000000100000"/>
            </w:pPr>
            <w:r>
              <w:t xml:space="preserve">Manuel </w:t>
            </w:r>
            <w:proofErr w:type="spellStart"/>
            <w:r>
              <w:t>Tscholl</w:t>
            </w:r>
            <w:proofErr w:type="spellEnd"/>
          </w:p>
        </w:tc>
      </w:tr>
    </w:tbl>
    <w:p w:rsidR="00480AF2" w:rsidRPr="000B4798" w:rsidRDefault="00480AF2" w:rsidP="00DF501A">
      <w:pPr>
        <w:pStyle w:val="berschrift1"/>
        <w:numPr>
          <w:ilvl w:val="0"/>
          <w:numId w:val="166"/>
        </w:numPr>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C33A93" w:rsidP="00D8176D">
      <w:proofErr w:type="spellStart"/>
      <w:r>
        <w:t>EasyDiet</w:t>
      </w:r>
      <w:proofErr w:type="spellEnd"/>
      <w:r>
        <w:t xml:space="preserve"> ist ein Programm, welches die Planung und Erstellung von Diäten erleichtern soll und dadurch die </w:t>
      </w:r>
      <w:proofErr w:type="spellStart"/>
      <w:r>
        <w:t>DiätassistenIn</w:t>
      </w:r>
      <w:proofErr w:type="spellEnd"/>
      <w:r>
        <w:t xml:space="preserve"> unterstützen soll. </w:t>
      </w:r>
      <w:r w:rsidR="00480AF2">
        <w:t xml:space="preserve"> </w:t>
      </w:r>
      <w:proofErr w:type="spellStart"/>
      <w:r>
        <w:t>Weiters</w:t>
      </w:r>
      <w:proofErr w:type="spellEnd"/>
      <w:r>
        <w:t xml:space="preserve"> können mittels </w:t>
      </w:r>
      <w:proofErr w:type="gramStart"/>
      <w:r>
        <w:t>dem Programm</w:t>
      </w:r>
      <w:proofErr w:type="gramEnd"/>
      <w:r>
        <w:t xml:space="preserve"> Befunde, sowie Ernährungsprotokolle erfasst werden. </w:t>
      </w:r>
      <w:proofErr w:type="spellStart"/>
      <w:r>
        <w:t>EasyDiet</w:t>
      </w:r>
      <w:proofErr w:type="spellEnd"/>
      <w:r>
        <w:t xml:space="preserve"> verfügt zusätzlich über die Möglichkeit neue Kochrezepte zu erstellen bzw. aus dem Bundeslebensmittelschlüssel Rezepte und Nahrungsmittel abzufragen.</w:t>
      </w:r>
    </w:p>
    <w:p w:rsidR="00480AF2" w:rsidRDefault="00480AF2" w:rsidP="00D8176D">
      <w:pPr>
        <w:pStyle w:val="berschrift2"/>
        <w:ind w:left="0" w:firstLine="0"/>
      </w:pPr>
      <w:r>
        <w:t>Zweck</w:t>
      </w:r>
    </w:p>
    <w:p w:rsidR="00480AF2" w:rsidRDefault="00A1594D" w:rsidP="00D8176D">
      <w:r>
        <w:t xml:space="preserve">Dieses Pflichtenheft beschreibt das Programm </w:t>
      </w:r>
      <w:proofErr w:type="spellStart"/>
      <w:r>
        <w:t>EasyDiet</w:t>
      </w:r>
      <w:proofErr w:type="spellEnd"/>
      <w:r w:rsidR="00EC1B9D">
        <w:t xml:space="preserve"> und seine technische Umsetzung</w:t>
      </w:r>
      <w:r>
        <w:t xml:space="preserve">. Dieses Programm ist für die Verwaltung und Erstellung von Diätplänen, die verschiedenen Patienten zugewiesen werden zuständig. Eine vollständige Beschreibung dieser Software befindet sich in den folgenden Kapiteln. </w:t>
      </w:r>
    </w:p>
    <w:p w:rsidR="00480AF2" w:rsidRDefault="00480AF2" w:rsidP="00D8176D">
      <w:pPr>
        <w:pStyle w:val="berschrift2"/>
        <w:ind w:left="0" w:firstLine="0"/>
      </w:pPr>
      <w:r>
        <w:t>Umfang</w:t>
      </w:r>
      <w:r w:rsidR="007E27FE">
        <w:t xml:space="preserve"> ??</w:t>
      </w:r>
    </w:p>
    <w:p w:rsidR="00B4033D" w:rsidRDefault="00B4033D" w:rsidP="00B4033D">
      <w:pPr>
        <w:pStyle w:val="infoblue"/>
        <w:rPr>
          <w:lang w:val="en-GB"/>
        </w:rPr>
      </w:pPr>
      <w:r>
        <w:rPr>
          <w:lang w:val="en-GB"/>
        </w:rPr>
        <w:t>[</w:t>
      </w:r>
      <w:r>
        <w:rPr>
          <w:color w:val="0000FF"/>
          <w:lang w:val="en-GB"/>
        </w:rPr>
        <w:t xml:space="preserve">A brief description of the scope of this </w:t>
      </w:r>
      <w:r>
        <w:rPr>
          <w:b/>
          <w:bCs/>
          <w:color w:val="0000FF"/>
          <w:lang w:val="en-GB"/>
        </w:rPr>
        <w:t xml:space="preserve">SRS </w:t>
      </w:r>
      <w:r>
        <w:rPr>
          <w:color w:val="0000FF"/>
          <w:lang w:val="en-GB"/>
        </w:rPr>
        <w:t>document; what Project(s) it is associated with, and what is not included in this document</w:t>
      </w:r>
      <w:r>
        <w:rPr>
          <w:lang w:val="en-GB"/>
        </w:rPr>
        <w:t>.]</w:t>
      </w:r>
    </w:p>
    <w:p w:rsidR="00480AF2" w:rsidRDefault="00C02F7B" w:rsidP="00D8176D">
      <w:proofErr w:type="spellStart"/>
      <w:r>
        <w:t>EasyDiet</w:t>
      </w:r>
      <w:proofErr w:type="spellEnd"/>
      <w:r w:rsidR="00480AF2">
        <w:t xml:space="preserve"> soll die </w:t>
      </w:r>
      <w:r w:rsidR="00F6699A">
        <w:t>Diätassistentin</w:t>
      </w:r>
      <w:r w:rsidR="00480AF2">
        <w:t xml:space="preserve"> unterstützen, damit sie schnell und einfach Diätpläne erstellen kann und somit mehr Patienten in kürzerer </w:t>
      </w:r>
      <w:r w:rsidR="00F6699A">
        <w:t>Z</w:t>
      </w:r>
      <w:r w:rsidR="00A1594D">
        <w:t>eit betreuen kann, außerdem befinden sich verschiedene Kochrezepte in der Datenbank die für ein Diätprogramm essenziell sind. Diese Rezepte werden von der Küche eingegeben.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val="de-DE" w:eastAsia="de-DE"/>
        </w:rPr>
        <w:drawing>
          <wp:inline distT="0" distB="0" distL="0" distR="0">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In den folgenden Kapiteln wird das Progr</w:t>
      </w:r>
      <w:r w:rsidR="005E0082">
        <w:t>amm genauer spezifiziert. Für den</w:t>
      </w:r>
      <w:r>
        <w:t xml:space="preserve"> technisch </w:t>
      </w:r>
      <w:r w:rsidR="005E0082">
        <w:t xml:space="preserve">avancierten </w:t>
      </w:r>
      <w:r>
        <w:t xml:space="preserve">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p w:rsidR="005E0082" w:rsidRPr="005E0082" w:rsidRDefault="005E0082" w:rsidP="005E0082"/>
    <w:tbl>
      <w:tblPr>
        <w:tblStyle w:val="HelleListe-Akzent1"/>
        <w:tblW w:w="0" w:type="auto"/>
        <w:tblLook w:val="04A0"/>
      </w:tblPr>
      <w:tblGrid>
        <w:gridCol w:w="1823"/>
        <w:gridCol w:w="4126"/>
        <w:gridCol w:w="3339"/>
      </w:tblGrid>
      <w:tr w:rsidR="00B749D8" w:rsidRPr="00B749D8" w:rsidTr="00B749D8">
        <w:trPr>
          <w:cnfStyle w:val="1000000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5E0082"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Diagnose des Arztes, </w:t>
            </w:r>
            <w:proofErr w:type="spellStart"/>
            <w:r>
              <w:rPr>
                <w:rFonts w:ascii="Times New Roman" w:eastAsia="Times New Roman" w:hAnsi="Times New Roman" w:cs="Times New Roman"/>
                <w:sz w:val="24"/>
                <w:szCs w:val="24"/>
                <w:lang w:eastAsia="de-AT"/>
              </w:rPr>
              <w:t>Anamnese,Protokolle</w:t>
            </w:r>
            <w:proofErr w:type="spellEnd"/>
            <w:r>
              <w:rPr>
                <w:rFonts w:ascii="Times New Roman" w:eastAsia="Times New Roman" w:hAnsi="Times New Roman" w:cs="Times New Roman"/>
                <w:sz w:val="24"/>
                <w:szCs w:val="24"/>
                <w:lang w:eastAsia="de-AT"/>
              </w:rPr>
              <w:t>,</w:t>
            </w:r>
            <w:r w:rsidR="00B749D8" w:rsidRPr="00B749D8">
              <w:rPr>
                <w:rFonts w:ascii="Times New Roman" w:eastAsia="Times New Roman" w:hAnsi="Times New Roman" w:cs="Times New Roman"/>
                <w:sz w:val="24"/>
                <w:szCs w:val="24"/>
                <w:lang w:eastAsia="de-AT"/>
              </w:rPr>
              <w:t xml:space="preserve"> Erfolg des Diätprogramms (Gewicht...,)</w:t>
            </w:r>
            <w:r>
              <w:rPr>
                <w:rFonts w:ascii="Times New Roman" w:eastAsia="Times New Roman" w:hAnsi="Times New Roman" w:cs="Times New Roman"/>
                <w:sz w:val="24"/>
                <w:szCs w:val="24"/>
                <w:lang w:eastAsia="de-AT"/>
              </w:rPr>
              <w:t>, möglichst fehlerfreie und konfliktfreie Unterstützung des Programms bei der Arbeit</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r w:rsidR="005E0082">
              <w:rPr>
                <w:rFonts w:ascii="Times New Roman" w:eastAsia="Times New Roman" w:hAnsi="Times New Roman" w:cs="Times New Roman"/>
                <w:sz w:val="24"/>
                <w:szCs w:val="24"/>
                <w:lang w:eastAsia="de-AT"/>
              </w:rPr>
              <w:t>/Ärztin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w:t>
            </w:r>
            <w:r w:rsidR="005E0082">
              <w:rPr>
                <w:rFonts w:ascii="Times New Roman" w:eastAsia="Times New Roman" w:hAnsi="Times New Roman" w:cs="Times New Roman"/>
                <w:sz w:val="24"/>
                <w:szCs w:val="24"/>
                <w:lang w:eastAsia="de-AT"/>
              </w:rPr>
              <w:t>n</w:t>
            </w:r>
            <w:r w:rsidRPr="00B749D8">
              <w:rPr>
                <w:rFonts w:ascii="Times New Roman" w:eastAsia="Times New Roman" w:hAnsi="Times New Roman" w:cs="Times New Roman"/>
                <w:sz w:val="24"/>
                <w:szCs w:val="24"/>
                <w:lang w:eastAsia="de-AT"/>
              </w:rPr>
              <w:t>, überweist den Patienten an die Diätassistenten, liefert die Parametersets</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r w:rsidR="005E0082">
              <w:rPr>
                <w:rFonts w:ascii="Times New Roman" w:eastAsia="Times New Roman" w:hAnsi="Times New Roman" w:cs="Times New Roman"/>
                <w:sz w:val="24"/>
                <w:szCs w:val="24"/>
                <w:lang w:eastAsia="de-AT"/>
              </w:rPr>
              <w:t>, korrekte Weitergabe der Daten an Diätassistenten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LeistungsErfassen und Abrechnung mit Krankenkassen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Studenten</w:t>
            </w:r>
            <w:r w:rsidR="00C23E5B">
              <w:rPr>
                <w:rFonts w:ascii="Times New Roman" w:eastAsia="Times New Roman" w:hAnsi="Times New Roman" w:cs="Times New Roman"/>
                <w:sz w:val="24"/>
                <w:szCs w:val="24"/>
                <w:lang w:eastAsia="de-AT"/>
              </w:rPr>
              <w:t>,</w:t>
            </w:r>
            <w:r w:rsidR="00C23E5B" w:rsidRPr="00B749D8">
              <w:rPr>
                <w:rFonts w:ascii="Times New Roman" w:eastAsia="Times New Roman" w:hAnsi="Times New Roman" w:cs="Times New Roman"/>
                <w:sz w:val="24"/>
                <w:szCs w:val="24"/>
                <w:lang w:eastAsia="de-AT"/>
              </w:rPr>
              <w:t xml:space="preserve"> Praktikant</w:t>
            </w:r>
          </w:p>
        </w:tc>
        <w:tc>
          <w:tcPr>
            <w:tcW w:w="0" w:type="auto"/>
            <w:hideMark/>
          </w:tcPr>
          <w:p w:rsidR="00B749D8" w:rsidRPr="00B749D8" w:rsidRDefault="00C51E0D"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Eintragen von Stammdaten,</w:t>
            </w:r>
            <w:r w:rsidR="005D4A39">
              <w:rPr>
                <w:rFonts w:ascii="Times New Roman" w:eastAsia="Times New Roman" w:hAnsi="Times New Roman" w:cs="Times New Roman"/>
                <w:sz w:val="24"/>
                <w:szCs w:val="24"/>
                <w:lang w:eastAsia="de-AT"/>
              </w:rPr>
              <w:t xml:space="preserve"> </w:t>
            </w:r>
            <w:r w:rsidR="00C23E5B">
              <w:rPr>
                <w:rFonts w:ascii="Times New Roman" w:eastAsia="Times New Roman" w:hAnsi="Times New Roman" w:cs="Times New Roman"/>
                <w:sz w:val="24"/>
                <w:szCs w:val="24"/>
                <w:lang w:eastAsia="de-AT"/>
              </w:rPr>
              <w:t>Rezepten</w:t>
            </w:r>
            <w:r>
              <w:rPr>
                <w:rFonts w:ascii="Times New Roman" w:eastAsia="Times New Roman" w:hAnsi="Times New Roman" w:cs="Times New Roman"/>
                <w:sz w:val="24"/>
                <w:szCs w:val="24"/>
                <w:lang w:eastAsia="de-AT"/>
              </w:rPr>
              <w:t xml:space="preserve"> Vorlagen für Pläne eintragen, …</w:t>
            </w:r>
          </w:p>
        </w:tc>
        <w:tc>
          <w:tcPr>
            <w:tcW w:w="0" w:type="auto"/>
            <w:hideMark/>
          </w:tcPr>
          <w:p w:rsidR="00B749D8" w:rsidRPr="00B749D8" w:rsidRDefault="00C23E5B" w:rsidP="00C23E5B">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Unterstützung des Programms</w:t>
            </w:r>
            <w:r w:rsidR="00C51E0D">
              <w:rPr>
                <w:rFonts w:ascii="Times New Roman" w:eastAsia="Times New Roman" w:hAnsi="Times New Roman" w:cs="Times New Roman"/>
                <w:sz w:val="24"/>
                <w:szCs w:val="24"/>
                <w:lang w:eastAsia="de-AT"/>
              </w:rPr>
              <w:t xml:space="preserve"> beim Eintragen von </w:t>
            </w:r>
            <w:proofErr w:type="spellStart"/>
            <w:r>
              <w:rPr>
                <w:rFonts w:ascii="Times New Roman" w:eastAsia="Times New Roman" w:hAnsi="Times New Roman" w:cs="Times New Roman"/>
                <w:sz w:val="24"/>
                <w:szCs w:val="24"/>
                <w:lang w:eastAsia="de-AT"/>
              </w:rPr>
              <w:t>Rezepten,Stammdaten</w:t>
            </w:r>
            <w:proofErr w:type="spellEnd"/>
            <w:r>
              <w:rPr>
                <w:rFonts w:ascii="Times New Roman" w:eastAsia="Times New Roman" w:hAnsi="Times New Roman" w:cs="Times New Roman"/>
                <w:sz w:val="24"/>
                <w:szCs w:val="24"/>
                <w:lang w:eastAsia="de-AT"/>
              </w:rPr>
              <w:t>..</w:t>
            </w:r>
            <w:r w:rsidR="00C51E0D">
              <w:rPr>
                <w:rFonts w:ascii="Times New Roman" w:eastAsia="Times New Roman" w:hAnsi="Times New Roman" w:cs="Times New Roman"/>
                <w:sz w:val="24"/>
                <w:szCs w:val="24"/>
                <w:lang w:eastAsia="de-AT"/>
              </w:rPr>
              <w: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 xml:space="preserve"> Einfache Fehlerfindung, gute Dokumentation</w:t>
            </w:r>
          </w:p>
        </w:tc>
      </w:tr>
      <w:tr w:rsidR="00B749D8" w:rsidRPr="00B749D8" w:rsidTr="00B749D8">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Krankenkasse</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CF6831">
        <w:trPr>
          <w:cnfStyle w:val="000000100000"/>
          <w:trHeight w:val="1015"/>
        </w:trPr>
        <w:tc>
          <w:tcPr>
            <w:cnfStyle w:val="00100000000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CF6831" w:rsidRPr="00B749D8" w:rsidTr="00B749D8">
        <w:tc>
          <w:tcPr>
            <w:cnfStyle w:val="001000000000"/>
            <w:tcW w:w="0" w:type="auto"/>
            <w:hideMark/>
          </w:tcPr>
          <w:p w:rsidR="00CF6831" w:rsidRPr="00B749D8" w:rsidRDefault="00CF6831" w:rsidP="0052299A">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CF6831" w:rsidRPr="00B749D8" w:rsidRDefault="00CF6831" w:rsidP="0052299A">
            <w:pPr>
              <w:cnfStyle w:val="000000000000"/>
              <w:rPr>
                <w:rFonts w:ascii="Times New Roman" w:eastAsia="Times New Roman" w:hAnsi="Times New Roman" w:cs="Times New Roman"/>
                <w:sz w:val="24"/>
                <w:szCs w:val="24"/>
                <w:lang w:eastAsia="de-AT"/>
              </w:rPr>
            </w:pPr>
          </w:p>
        </w:tc>
        <w:tc>
          <w:tcPr>
            <w:tcW w:w="0" w:type="auto"/>
            <w:hideMark/>
          </w:tcPr>
          <w:p w:rsidR="00CF6831" w:rsidRPr="00B749D8" w:rsidRDefault="00CF6831" w:rsidP="0052299A">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CF6831" w:rsidRPr="00B749D8" w:rsidTr="00B749D8">
        <w:trPr>
          <w:cnfStyle w:val="000000100000"/>
        </w:trPr>
        <w:tc>
          <w:tcPr>
            <w:cnfStyle w:val="001000000000"/>
            <w:tcW w:w="0" w:type="auto"/>
            <w:hideMark/>
          </w:tcPr>
          <w:p w:rsidR="00CF6831" w:rsidRPr="00B749D8" w:rsidRDefault="00CF6831"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CF6831" w:rsidRPr="00B749D8" w:rsidRDefault="00CF6831" w:rsidP="00D8176D">
            <w:pPr>
              <w:cnfStyle w:val="0000001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CF6831" w:rsidRPr="00B749D8" w:rsidTr="00B749D8">
        <w:tc>
          <w:tcPr>
            <w:cnfStyle w:val="001000000000"/>
            <w:tcW w:w="0" w:type="auto"/>
            <w:hideMark/>
          </w:tcPr>
          <w:p w:rsidR="00CF6831" w:rsidRPr="00B749D8" w:rsidRDefault="00CF6831" w:rsidP="005D4A39">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Diät</w:t>
            </w:r>
            <w:r>
              <w:rPr>
                <w:rFonts w:ascii="Times New Roman" w:eastAsia="Times New Roman" w:hAnsi="Times New Roman" w:cs="Times New Roman"/>
                <w:sz w:val="24"/>
                <w:szCs w:val="24"/>
                <w:lang w:eastAsia="de-AT"/>
              </w:rPr>
              <w:t>)</w:t>
            </w:r>
            <w:r w:rsidRPr="00B749D8">
              <w:rPr>
                <w:rFonts w:ascii="Times New Roman" w:eastAsia="Times New Roman" w:hAnsi="Times New Roman" w:cs="Times New Roman"/>
                <w:sz w:val="24"/>
                <w:szCs w:val="24"/>
                <w:lang w:eastAsia="de-AT"/>
              </w:rPr>
              <w:t>koch</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r>
              <w:rPr>
                <w:rFonts w:ascii="Times New Roman" w:eastAsia="Times New Roman" w:hAnsi="Times New Roman" w:cs="Times New Roman"/>
                <w:sz w:val="24"/>
                <w:szCs w:val="24"/>
                <w:lang w:eastAsia="de-AT"/>
              </w:rPr>
              <w:t xml:space="preserve"> bzw. Kochen der Rezepte in der KH-Küche</w:t>
            </w:r>
          </w:p>
        </w:tc>
        <w:tc>
          <w:tcPr>
            <w:tcW w:w="0" w:type="auto"/>
            <w:hideMark/>
          </w:tcPr>
          <w:p w:rsidR="00CF6831" w:rsidRPr="00B749D8" w:rsidRDefault="00CF6831" w:rsidP="00D8176D">
            <w:pPr>
              <w:cnfStyle w:val="0000000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Genaue, korrekte Daten der Rezepte</w:t>
            </w:r>
          </w:p>
        </w:tc>
      </w:tr>
      <w:tr w:rsidR="00CF6831" w:rsidRPr="00B749D8" w:rsidTr="00B749D8">
        <w:trPr>
          <w:cnfStyle w:val="000000100000"/>
        </w:trPr>
        <w:tc>
          <w:tcPr>
            <w:cnfStyle w:val="001000000000"/>
            <w:tcW w:w="0" w:type="auto"/>
          </w:tcPr>
          <w:p w:rsidR="00CF6831" w:rsidRPr="00B749D8" w:rsidRDefault="00CF6831"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 xml:space="preserve">Verwaltet die User Accounts, Bereitstellung von </w:t>
            </w:r>
            <w:proofErr w:type="spellStart"/>
            <w:r>
              <w:rPr>
                <w:rFonts w:ascii="Times New Roman" w:eastAsia="Times New Roman" w:hAnsi="Times New Roman" w:cs="Times New Roman"/>
                <w:sz w:val="24"/>
                <w:szCs w:val="24"/>
                <w:lang w:eastAsia="de-AT"/>
              </w:rPr>
              <w:t>Hard</w:t>
            </w:r>
            <w:proofErr w:type="spellEnd"/>
            <w:r>
              <w:rPr>
                <w:rFonts w:ascii="Times New Roman" w:eastAsia="Times New Roman" w:hAnsi="Times New Roman" w:cs="Times New Roman"/>
                <w:sz w:val="24"/>
                <w:szCs w:val="24"/>
                <w:lang w:eastAsia="de-AT"/>
              </w:rPr>
              <w:t>/Software</w:t>
            </w:r>
          </w:p>
        </w:tc>
        <w:tc>
          <w:tcPr>
            <w:tcW w:w="0" w:type="auto"/>
          </w:tcPr>
          <w:p w:rsidR="00CF6831" w:rsidRPr="00B749D8" w:rsidRDefault="00CF6831" w:rsidP="00D8176D">
            <w:pPr>
              <w:cnfStyle w:val="00000010000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r w:rsidR="000F0793">
        <w:t xml:space="preserve"> </w:t>
      </w:r>
    </w:p>
    <w:p w:rsidR="000F0793" w:rsidRDefault="000F0793" w:rsidP="000F0793">
      <w:pPr>
        <w:pStyle w:val="infoblue"/>
        <w:spacing w:before="0" w:beforeAutospacing="0" w:after="0" w:afterAutospacing="0"/>
        <w:rPr>
          <w:color w:val="0000FF"/>
          <w:lang w:val="en-GB"/>
        </w:rPr>
      </w:pPr>
      <w:r>
        <w:rPr>
          <w:lang w:val="en-GB"/>
        </w:rPr>
        <w:t>[</w:t>
      </w:r>
      <w:r>
        <w:rPr>
          <w:color w:val="0000FF"/>
          <w:lang w:val="en-GB"/>
        </w:rPr>
        <w:t>Detail the working environment of the target user. Here are some suggestions:</w:t>
      </w:r>
    </w:p>
    <w:p w:rsidR="000F0793" w:rsidRDefault="000F0793" w:rsidP="000F0793">
      <w:pPr>
        <w:pStyle w:val="infoblue"/>
        <w:spacing w:before="0" w:beforeAutospacing="0" w:after="0" w:afterAutospacing="0"/>
        <w:rPr>
          <w:color w:val="0000FF"/>
          <w:lang w:val="en-GB"/>
        </w:rPr>
      </w:pPr>
      <w:r>
        <w:rPr>
          <w:color w:val="0000FF"/>
          <w:lang w:val="en-GB"/>
        </w:rPr>
        <w:t>Number of people involved in completing the task? Is this changing?</w:t>
      </w:r>
    </w:p>
    <w:p w:rsidR="000F0793" w:rsidRDefault="000F0793" w:rsidP="000F0793">
      <w:pPr>
        <w:pStyle w:val="infoblue"/>
        <w:spacing w:before="0" w:beforeAutospacing="0" w:after="0" w:afterAutospacing="0"/>
        <w:rPr>
          <w:color w:val="0000FF"/>
          <w:lang w:val="en-GB"/>
        </w:rPr>
      </w:pPr>
      <w:r>
        <w:rPr>
          <w:color w:val="0000FF"/>
          <w:lang w:val="en-GB"/>
        </w:rPr>
        <w:t>How long is a task cycle? Amount of time spent in each activity? Is this changing?</w:t>
      </w:r>
    </w:p>
    <w:p w:rsidR="000F0793" w:rsidRDefault="000F0793" w:rsidP="000F0793">
      <w:pPr>
        <w:pStyle w:val="infoblue"/>
        <w:spacing w:before="0" w:beforeAutospacing="0" w:after="0" w:afterAutospacing="0"/>
        <w:rPr>
          <w:color w:val="0000FF"/>
          <w:lang w:val="en-GB"/>
        </w:rPr>
      </w:pPr>
      <w:r>
        <w:rPr>
          <w:color w:val="0000FF"/>
          <w:lang w:val="en-GB"/>
        </w:rPr>
        <w:t>Any unique environmental constraints: mobile, outdoors, in-flight, etc.?</w:t>
      </w:r>
    </w:p>
    <w:p w:rsidR="000F0793" w:rsidRDefault="000F0793" w:rsidP="000F0793">
      <w:pPr>
        <w:pStyle w:val="infoblue"/>
        <w:spacing w:before="0" w:beforeAutospacing="0" w:after="0" w:afterAutospacing="0"/>
        <w:rPr>
          <w:color w:val="0000FF"/>
          <w:lang w:val="en-GB"/>
        </w:rPr>
      </w:pPr>
      <w:r>
        <w:rPr>
          <w:color w:val="0000FF"/>
          <w:lang w:val="en-GB"/>
        </w:rPr>
        <w:t xml:space="preserve">Which systems platforms are in use today? </w:t>
      </w:r>
      <w:proofErr w:type="gramStart"/>
      <w:r>
        <w:rPr>
          <w:color w:val="0000FF"/>
          <w:lang w:val="en-GB"/>
        </w:rPr>
        <w:t>Future platforms?</w:t>
      </w:r>
      <w:proofErr w:type="gramEnd"/>
    </w:p>
    <w:p w:rsidR="000F0793" w:rsidRDefault="000F0793" w:rsidP="000F0793">
      <w:pPr>
        <w:pStyle w:val="infoblue"/>
        <w:spacing w:before="0" w:beforeAutospacing="0" w:after="0" w:afterAutospacing="0"/>
        <w:rPr>
          <w:lang w:val="en-GB"/>
        </w:rPr>
      </w:pPr>
      <w:r>
        <w:rPr>
          <w:color w:val="0000FF"/>
          <w:lang w:val="en-GB"/>
        </w:rPr>
        <w:t>What other applications are in use? Does your application need to integrate with them?</w:t>
      </w:r>
      <w:r>
        <w:rPr>
          <w:lang w:val="en-GB"/>
        </w:rPr>
        <w:t>]</w:t>
      </w:r>
    </w:p>
    <w:p w:rsidR="000F0793" w:rsidRPr="000F0793" w:rsidRDefault="000F0793" w:rsidP="000F0793">
      <w:pPr>
        <w:rPr>
          <w:lang w:val="en-GB"/>
        </w:rPr>
      </w:pPr>
    </w:p>
    <w:p w:rsidR="00480AF2" w:rsidRDefault="000C220C" w:rsidP="00D8176D">
      <w:r>
        <w:t xml:space="preserve">Es handelt sich um eine statische Benutzerumgebung für die Erstellung von Diätplänen, und läuft auf einem normalen Desktop Computer in einem Krankenhaus. Die Benutzerrechte die für dieses System benötigt werden müssen in die externe Datenbank übernommen werden, auf diese haben die Entwickler von </w:t>
      </w:r>
      <w:proofErr w:type="spellStart"/>
      <w:r>
        <w:t>EasyDiet</w:t>
      </w:r>
      <w:proofErr w:type="spellEnd"/>
      <w:r>
        <w:t xml:space="preserve"> keinen Zugriff. </w:t>
      </w:r>
      <w:r w:rsidR="00B2113B">
        <w:t xml:space="preserve">  ?? genauer</w:t>
      </w:r>
    </w:p>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990EEE" w:rsidRP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w:t>
      </w:r>
      <w:r w:rsidRPr="00082DAA">
        <w:lastRenderedPageBreak/>
        <w:t xml:space="preserve">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im Bezug auf das weitere Vorgehen bei Diäten zu unterstützen, bietet das Produkt </w:t>
      </w:r>
      <w:r w:rsidR="00DF501A">
        <w:t>die</w:t>
      </w:r>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tbl>
      <w:tblPr>
        <w:tblStyle w:val="HelleListe-Akzent1"/>
        <w:tblW w:w="0" w:type="auto"/>
        <w:tblLook w:val="04A0"/>
      </w:tblPr>
      <w:tblGrid>
        <w:gridCol w:w="3416"/>
        <w:gridCol w:w="5872"/>
      </w:tblGrid>
      <w:tr w:rsidR="004F27C0" w:rsidRPr="006826CC" w:rsidTr="006826CC">
        <w:trPr>
          <w:cnfStyle w:val="100000000000"/>
        </w:trPr>
        <w:tc>
          <w:tcPr>
            <w:cnfStyle w:val="001000000000"/>
            <w:tcW w:w="0" w:type="auto"/>
            <w:hideMark/>
          </w:tcPr>
          <w:p w:rsidR="00D8176D" w:rsidRPr="006826CC" w:rsidRDefault="006826CC" w:rsidP="00D8176D">
            <w:pPr>
              <w:spacing w:after="200" w:line="276" w:lineRule="auto"/>
            </w:pPr>
            <w:r w:rsidRPr="006826CC">
              <w:t>Produktfähigkeit/-</w:t>
            </w:r>
            <w:proofErr w:type="spellStart"/>
            <w:r w:rsidRPr="006826CC">
              <w:t>eigenschaft</w:t>
            </w:r>
            <w:proofErr w:type="spellEnd"/>
          </w:p>
        </w:tc>
        <w:tc>
          <w:tcPr>
            <w:tcW w:w="0" w:type="auto"/>
            <w:hideMark/>
          </w:tcPr>
          <w:p w:rsidR="00D8176D" w:rsidRPr="006826CC" w:rsidRDefault="006826CC" w:rsidP="00D8176D">
            <w:pPr>
              <w:spacing w:after="200" w:line="276" w:lineRule="auto"/>
              <w:cnfStyle w:val="100000000000"/>
            </w:pPr>
            <w:proofErr w:type="spellStart"/>
            <w:r w:rsidRPr="006826CC">
              <w:t>Stakeholder</w:t>
            </w:r>
            <w:proofErr w:type="spellEnd"/>
            <w:r w:rsidRPr="006826CC">
              <w:t> Nutzen/Gewinn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und Sekretärin können Patienten dadurch eindeutig identifizieren und können sich </w:t>
            </w:r>
            <w:r>
              <w:t xml:space="preserve">schnell </w:t>
            </w:r>
            <w:r w:rsidR="006826CC" w:rsidRPr="006826CC">
              <w:t xml:space="preserve">einen allgemeinen Überblick </w:t>
            </w:r>
            <w:r>
              <w:t xml:space="preserve"> über einen Patienten </w:t>
            </w:r>
            <w:r w:rsidR="006826CC" w:rsidRPr="006826CC">
              <w:t>schaffen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r w:rsidR="00BE635F">
              <w:rPr>
                <w:rFonts w:ascii="Segoe UI" w:hAnsi="Segoe UI" w:cs="Segoe UI"/>
                <w:color w:val="000000"/>
                <w:sz w:val="20"/>
                <w:szCs w:val="20"/>
              </w:rPr>
              <w:t xml:space="preserve"> </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7A72D6" w:rsidP="007A72D6">
            <w:pPr>
              <w:spacing w:after="200" w:line="276" w:lineRule="auto"/>
              <w:cnfStyle w:val="000000100000"/>
            </w:pPr>
            <w:r>
              <w:t>Durch das kontinuierliche Erfassen des Status</w:t>
            </w:r>
            <w:r w:rsidR="006826CC" w:rsidRPr="006826CC">
              <w:t xml:space="preserve"> hat</w:t>
            </w:r>
            <w:r>
              <w:t xml:space="preserve"> die Diätassistentin</w:t>
            </w:r>
            <w:r w:rsidR="006826CC" w:rsidRPr="006826CC">
              <w:t xml:space="preserve"> aktuelle Information über die Patienten</w:t>
            </w:r>
            <w:r>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7A72D6" w:rsidP="007A72D6">
            <w:pPr>
              <w:spacing w:after="200" w:line="276" w:lineRule="auto"/>
              <w:cnfStyle w:val="000000000000"/>
            </w:pPr>
            <w:r>
              <w:t>Durch bestimmte Ausschließungskriterien wird die Au</w:t>
            </w:r>
            <w:r w:rsidR="006826CC" w:rsidRPr="006826CC">
              <w:t>swahl an Nahrungsm</w:t>
            </w:r>
            <w:r w:rsidR="00BE635F">
              <w:t xml:space="preserve">ittel bei der Erstellung von Diätplänen wird durch das Programm </w:t>
            </w:r>
            <w:r>
              <w:t>eingeschränkt und dadurch der Prozess erleichtert.</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430FFD" w:rsidP="00D8176D">
            <w:pPr>
              <w:spacing w:after="200" w:line="276" w:lineRule="auto"/>
              <w:cnfStyle w:val="000000100000"/>
            </w:pPr>
            <w:r>
              <w:t xml:space="preserve">Diese Parameter </w:t>
            </w:r>
            <w:r w:rsidR="006826CC" w:rsidRPr="006826CC">
              <w:t xml:space="preserve">geben der </w:t>
            </w:r>
            <w:r w:rsidR="00BE635F">
              <w:t>Diätassistentin</w:t>
            </w:r>
            <w:r w:rsidR="006826CC" w:rsidRPr="006826CC">
              <w:t xml:space="preserve"> Information darüber, ob ein Nahrungs</w:t>
            </w:r>
            <w:r w:rsidR="00ED0338">
              <w:t>mittel für die Erstellung von einem Diätplan</w:t>
            </w:r>
            <w:r w:rsidR="006826CC" w:rsidRPr="006826CC">
              <w:t xml:space="preserve"> auswählbar ist; Der Arzt erfasst diese Parameter.</w:t>
            </w:r>
          </w:p>
        </w:tc>
      </w:tr>
      <w:tr w:rsidR="004F27C0" w:rsidRPr="006826CC" w:rsidTr="006826CC">
        <w:tc>
          <w:tcPr>
            <w:cnfStyle w:val="00100000000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ED0338">
            <w:pPr>
              <w:spacing w:after="200" w:line="276" w:lineRule="auto"/>
              <w:cnfStyle w:val="000000000000"/>
            </w:pPr>
            <w:r w:rsidRPr="006826CC">
              <w:t xml:space="preserve">Da sich die Parameter laufend ändern können, muss das Programm eine Möglichkeit besitzen diese anzupassen -&gt; </w:t>
            </w:r>
            <w:r w:rsidR="00BE635F">
              <w:t>Diätassistentin</w:t>
            </w:r>
            <w:r w:rsidRPr="006826CC">
              <w:t xml:space="preserve"> kann Parameter </w:t>
            </w:r>
            <w:r w:rsidR="00ED0338">
              <w:t>dadurch</w:t>
            </w:r>
            <w:r w:rsidRPr="006826CC">
              <w:t xml:space="preserve"> flexibel verwalten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pPr>
            <w:r w:rsidRPr="006826CC">
              <w:t xml:space="preserve">Ermöglicht der </w:t>
            </w:r>
            <w:r w:rsidR="00BE635F">
              <w:t>Diätassistentin</w:t>
            </w:r>
            <w:r w:rsidRPr="006826CC">
              <w:t>/Sekretärin Informationen über alle Termine eines Patienten zu erhalten und auch darüber, welche Aktionen während eines bestimmten Kontaktes gesetzt wurden.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BE635F" w:rsidP="00D8176D">
            <w:pPr>
              <w:spacing w:after="200" w:line="276" w:lineRule="auto"/>
              <w:cnfStyle w:val="000000000000"/>
            </w:pPr>
            <w:r>
              <w:t>Diätassistentin</w:t>
            </w:r>
            <w:r w:rsidR="006826CC" w:rsidRPr="006826CC">
              <w:t xml:space="preserve"> erhält dadurch einen Ausgangspunkt für die folgende Ernährungsplanung eines Patienten. Patient kann mehrere Ernährungsprotokolle führen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BE635F" w:rsidP="00D8176D">
            <w:pPr>
              <w:spacing w:after="200" w:line="276" w:lineRule="auto"/>
              <w:cnfStyle w:val="000000100000"/>
            </w:pPr>
            <w:r>
              <w:t>Diätassistentin</w:t>
            </w:r>
            <w:r w:rsidR="006826CC" w:rsidRPr="006826CC">
              <w:t xml:space="preserve"> kann diese Protokolle als Vorschlag für die Erstellung von DP verwenden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 xml:space="preserve">Erstellung von </w:t>
            </w:r>
            <w:r w:rsidRPr="006826CC">
              <w:lastRenderedPageBreak/>
              <w:t>Ernährungsempfehlungen</w:t>
            </w:r>
          </w:p>
        </w:tc>
        <w:tc>
          <w:tcPr>
            <w:tcW w:w="0" w:type="auto"/>
            <w:hideMark/>
          </w:tcPr>
          <w:p w:rsidR="00D8176D" w:rsidRPr="006826CC" w:rsidRDefault="006826CC" w:rsidP="00D8176D">
            <w:pPr>
              <w:spacing w:after="200" w:line="276" w:lineRule="auto"/>
              <w:cnfStyle w:val="000000000000"/>
            </w:pPr>
            <w:r w:rsidRPr="006826CC">
              <w:lastRenderedPageBreak/>
              <w:t xml:space="preserve">Patient bekommt eine relativ freie Form der </w:t>
            </w:r>
            <w:r w:rsidRPr="006826CC">
              <w:lastRenderedPageBreak/>
              <w:t>Ernährungsplanung</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lastRenderedPageBreak/>
              <w:t>Erstellung von Plänen(</w:t>
            </w:r>
            <w:proofErr w:type="spellStart"/>
            <w:r w:rsidRPr="006826CC">
              <w:t>Speiseplan,Diätplan</w:t>
            </w:r>
            <w:proofErr w:type="spellEnd"/>
            <w:r w:rsidRPr="006826CC">
              <w:t>)</w:t>
            </w:r>
          </w:p>
        </w:tc>
        <w:tc>
          <w:tcPr>
            <w:tcW w:w="0" w:type="auto"/>
            <w:hideMark/>
          </w:tcPr>
          <w:p w:rsidR="00D8176D" w:rsidRPr="006826CC" w:rsidRDefault="00DF679C" w:rsidP="004F27C0">
            <w:pPr>
              <w:spacing w:after="200" w:line="276" w:lineRule="auto"/>
              <w:cnfStyle w:val="000000100000"/>
            </w:pPr>
            <w:r>
              <w:t xml:space="preserve">Die </w:t>
            </w:r>
            <w:proofErr w:type="spellStart"/>
            <w:r>
              <w:t>DiätassistentIn</w:t>
            </w:r>
            <w:proofErr w:type="spellEnd"/>
            <w:r>
              <w:t xml:space="preserve"> wird bei der Erstellung von Plänen dahingehend</w:t>
            </w:r>
            <w:r w:rsidR="004F27C0">
              <w:t xml:space="preserve"> vom Programm unterstützt, dass nur solche Rezepte/Nahrungsmittel zum Plan hinzugefügt werden, die durch das System, den Parametern eines Patienten entsprechend, vorgeschlagen wurden. </w:t>
            </w:r>
            <w:r>
              <w:t>Es wird also ermöglicht</w:t>
            </w:r>
            <w:r w:rsidR="004F27C0">
              <w:t xml:space="preserve"> Pläne zu erstellen,</w:t>
            </w:r>
            <w:r>
              <w:t xml:space="preserve"> ohne ständiges „von Hand nachrechnen</w:t>
            </w:r>
            <w:r w:rsidR="004F27C0">
              <w:t xml:space="preserve">“ </w:t>
            </w:r>
            <w:r>
              <w:t>überprüfen, ob die beim Erstellen eines Diätplans hinzugefügten Rezepte innerhalb der Zielparameter liegen.</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pPr>
            <w:r w:rsidRPr="006826CC">
              <w:t xml:space="preserve">Erleichtert der </w:t>
            </w:r>
            <w:r w:rsidR="00BE635F">
              <w:t>Diätassistentin</w:t>
            </w:r>
            <w:r w:rsidRPr="006826CC">
              <w:t xml:space="preserve"> das Erfassen eines Ernährungsprotokoll</w:t>
            </w:r>
            <w:r w:rsidR="00D90D80">
              <w:t>s</w:t>
            </w:r>
            <w:r w:rsidRPr="006826CC">
              <w:t>, da der Soll-Ist Vergleich permanent eingeblendet wird und die Sollgrößen den zu überwachenden Parametern entsprechen.</w:t>
            </w:r>
            <w:r w:rsidR="00011B1B">
              <w:t xml:space="preserve"> Zugleich kann bei Unstimmigkeiten </w:t>
            </w:r>
            <w:r w:rsidR="006C2DC4">
              <w:t xml:space="preserve">der Sollgrößen </w:t>
            </w:r>
            <w:r w:rsidR="00011B1B">
              <w:t>schneller reagiert werden.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Berechnung von Über- bzw. Untergewicht</w:t>
            </w:r>
          </w:p>
        </w:tc>
        <w:tc>
          <w:tcPr>
            <w:tcW w:w="0" w:type="auto"/>
            <w:hideMark/>
          </w:tcPr>
          <w:p w:rsidR="00D8176D" w:rsidRPr="006826CC" w:rsidRDefault="006826CC" w:rsidP="00D8176D">
            <w:pPr>
              <w:spacing w:after="200" w:line="276" w:lineRule="auto"/>
              <w:cnfStyle w:val="000000100000"/>
            </w:pPr>
            <w:r w:rsidRPr="006826CC">
              <w:t>Die Bestimmung des Über- bzw. Untergewichts dient der Diätassistentin als wichtiger Anhaltspunkt bei der Bestimmung der zuzuführenden Energiemenge. Patient sieht den Erfolg/Misserfolg der Diät</w:t>
            </w:r>
            <w:r w:rsidR="00A87360">
              <w:t>.</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pPr>
            <w:r w:rsidRPr="006826CC">
              <w:t xml:space="preserve">ermöglicht der </w:t>
            </w:r>
            <w:r w:rsidR="00BE635F">
              <w:t>Diätassistentin</w:t>
            </w:r>
            <w:r w:rsidRPr="006826CC">
              <w:t xml:space="preserve"> eine größere Auswahl an Rezepten und eine Rekonstruierbarkeit eines Rezepts</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pPr>
            <w:r w:rsidRPr="006826CC">
              <w:t xml:space="preserve">Durch das Auswerten von Rezepten kann die </w:t>
            </w:r>
            <w:r w:rsidR="00BE635F">
              <w:t>Diätassistentin</w:t>
            </w:r>
            <w:r w:rsidRPr="006826CC">
              <w:t xml:space="preserve"> diejenigen Rezepte auswählen, die für einen Patienten passend sind in Bezug auf Energie und Nährstoffe.</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pPr>
            <w:r w:rsidRPr="006826CC">
              <w:t xml:space="preserve">dient der </w:t>
            </w:r>
            <w:r w:rsidR="00BE635F">
              <w:t>Diätassistentin</w:t>
            </w:r>
            <w:r w:rsidRPr="006826CC">
              <w:t xml:space="preserve"> ein Rezept zu erstellen und Speisepläne zu gruppieren Für einen bestimmten Patienten können alle erstellten Mahlzeiten einer bestimmten Tageszeit zugeordnet werden</w:t>
            </w:r>
          </w:p>
        </w:tc>
      </w:tr>
      <w:tr w:rsidR="004F27C0" w:rsidRPr="006826CC" w:rsidTr="006826CC">
        <w:trPr>
          <w:cnfStyle w:val="000000100000"/>
        </w:trPr>
        <w:tc>
          <w:tcPr>
            <w:cnfStyle w:val="00100000000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pPr>
            <w:r w:rsidRPr="006826CC">
              <w:t xml:space="preserve">Bei der Erstellung eines DP deklariert die </w:t>
            </w:r>
            <w:r w:rsidR="00BE635F">
              <w:t>Diätassistentin</w:t>
            </w:r>
            <w:r w:rsidRPr="006826CC">
              <w:t xml:space="preserve">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4F27C0" w:rsidRPr="006826CC" w:rsidTr="006826CC">
        <w:tc>
          <w:tcPr>
            <w:cnfStyle w:val="00100000000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326727">
            <w:pPr>
              <w:spacing w:after="200" w:line="276" w:lineRule="auto"/>
              <w:cnfStyle w:val="000000000000"/>
            </w:pPr>
            <w:r w:rsidRPr="006826CC">
              <w:t xml:space="preserve">dient der </w:t>
            </w:r>
            <w:r w:rsidR="00BE635F">
              <w:t>Diätassistentin</w:t>
            </w:r>
            <w:r w:rsidRPr="006826CC">
              <w:t xml:space="preserve"> </w:t>
            </w:r>
            <w:r w:rsidR="00326727">
              <w:t>Rezepte/ Nahrungsmittel für die Diät</w:t>
            </w:r>
            <w:r w:rsidRPr="006826CC">
              <w:t xml:space="preserve"> eines Patienten </w:t>
            </w:r>
            <w:r w:rsidR="00326727">
              <w:t>in gut und schlecht zu gliedern. Der Patient hat dadurch eine übersichtliche Form der für ihn guten/schlechten Rezepte/Nahrungsmittel.</w:t>
            </w: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lastRenderedPageBreak/>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Pr="00082DAA" w:rsidRDefault="00082DAA" w:rsidP="00D8176D">
      <w:pPr>
        <w:pStyle w:val="berschrift3"/>
        <w:ind w:left="0" w:firstLine="0"/>
      </w:pPr>
      <w:r w:rsidRPr="00082DAA">
        <w:t>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lastRenderedPageBreak/>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Ein Diätplan stellt im Gegensatz</w:t>
      </w:r>
      <w:r w:rsidR="00DC74A7">
        <w:t xml:space="preserve"> zur Diätempfehlung eine exakt</w:t>
      </w:r>
      <w:r w:rsidRPr="00082DAA">
        <w:t xml:space="preserve">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da</w:t>
      </w:r>
      <w:r w:rsidR="002D5406">
        <w:t>ss</w:t>
      </w:r>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w:t>
      </w:r>
      <w:r w:rsidR="00165F55">
        <w:t xml:space="preserve">tentin aufgrund ihrer Erfahrung, </w:t>
      </w:r>
      <w:r w:rsidRPr="00082DAA">
        <w:t>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lastRenderedPageBreak/>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Default="00784566" w:rsidP="00D8176D">
      <w:r>
        <w:t>Es soll möglich sein eine Vorlage von dem Ernährungsprotokoll auszudrucken, damit der Patient eine korrekte Auflistung seiner an diesem Tag gegessenen Lebensmittel machen kann.</w:t>
      </w:r>
    </w:p>
    <w:p w:rsidR="001D00C5" w:rsidRDefault="001D00C5" w:rsidP="001D00C5">
      <w:pPr>
        <w:pStyle w:val="berschrift3"/>
        <w:ind w:left="0" w:firstLine="0"/>
      </w:pPr>
      <w:r w:rsidRPr="00BF45BF">
        <w:t>Erfassen von Befunden</w:t>
      </w:r>
    </w:p>
    <w:p w:rsidR="001D00C5" w:rsidRPr="00082DAA" w:rsidRDefault="001D00C5" w:rsidP="00D8176D">
      <w:pPr>
        <w:rPr>
          <w:rFonts w:asciiTheme="majorHAnsi" w:eastAsiaTheme="majorEastAsia" w:hAnsiTheme="majorHAnsi" w:cstheme="majorBidi"/>
          <w:b/>
          <w:bCs/>
          <w:color w:val="4F81BD" w:themeColor="accent1"/>
          <w:sz w:val="26"/>
          <w:szCs w:val="26"/>
        </w:rPr>
      </w:pPr>
      <w:r>
        <w:t>Es soll möglich sein zu jeden Patienten verschiedene Befunde zu erfassen.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Vorhanden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lastRenderedPageBreak/>
        <w:t>Überblick</w:t>
      </w:r>
    </w:p>
    <w:p w:rsidR="00480AF2" w:rsidRDefault="00E46856" w:rsidP="00D8176D">
      <w:r>
        <w:rPr>
          <w:noProof/>
          <w:lang w:val="de-DE" w:eastAsia="de-DE"/>
        </w:rPr>
        <w:drawing>
          <wp:inline distT="0" distB="0" distL="0" distR="0">
            <wp:extent cx="5760720" cy="32912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291205"/>
                    </a:xfrm>
                    <a:prstGeom prst="rect">
                      <a:avLst/>
                    </a:prstGeom>
                  </pic:spPr>
                </pic:pic>
              </a:graphicData>
            </a:graphic>
          </wp:inline>
        </w:drawing>
      </w:r>
    </w:p>
    <w:p w:rsidR="00480AF2" w:rsidRDefault="00480AF2" w:rsidP="00D8176D">
      <w:pPr>
        <w:pStyle w:val="berschrift2"/>
        <w:ind w:left="0" w:firstLine="0"/>
      </w:pPr>
      <w:r>
        <w:t>Detailliertes Modell</w:t>
      </w:r>
    </w:p>
    <w:p w:rsidR="00480AF2" w:rsidRDefault="00CC7C05" w:rsidP="00D8176D">
      <w:r>
        <w:rPr>
          <w:noProof/>
          <w:lang w:val="de-DE" w:eastAsia="de-DE"/>
        </w:rPr>
        <w:drawing>
          <wp:inline distT="0" distB="0" distL="0" distR="0">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lastRenderedPageBreak/>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w:t>
      </w:r>
      <w:r w:rsidR="00E74036">
        <w:t>Hier stehen Informationen darüber, was der Patient mag und was er nicht mag. Diese dient dem Programm dazu gewisse Nahrungsmittel von vornherein für den Patienten auszuschließen. Des Weiteren können noch etwaige Beeinträchtigungen wie zum Beispiel Allergien des Patienten vermerkt werden.</w:t>
      </w:r>
    </w:p>
    <w:p w:rsidR="00480AF2" w:rsidRDefault="00480AF2" w:rsidP="00D8176D">
      <w:pPr>
        <w:pStyle w:val="berschrift3"/>
        <w:ind w:left="0" w:firstLine="0"/>
      </w:pPr>
      <w:r>
        <w:t>Befund</w:t>
      </w:r>
    </w:p>
    <w:p w:rsidR="00480AF2" w:rsidRDefault="00480AF2" w:rsidP="00D8176D">
      <w:r>
        <w:t>Die Klasse Befund bein</w:t>
      </w:r>
      <w:r w:rsidR="00557F81">
        <w:t>h</w:t>
      </w:r>
      <w:r>
        <w:t>altet die Befunde welche für diesen Patienten erstellt werden.</w:t>
      </w:r>
      <w:r w:rsidR="00557F81">
        <w:t xml:space="preserve"> Die Befunde gliedern sich in Überweisungsbefund, Nebenbefund und Laborbefund.</w:t>
      </w:r>
    </w:p>
    <w:p w:rsidR="00720265" w:rsidRPr="00720265" w:rsidRDefault="00480AF2" w:rsidP="00D8176D">
      <w:pPr>
        <w:pStyle w:val="berschrift3"/>
        <w:ind w:left="0" w:firstLine="0"/>
      </w:pPr>
      <w:r>
        <w:t>Nebenbefund</w:t>
      </w:r>
    </w:p>
    <w:p w:rsidR="00480AF2" w:rsidRDefault="00480AF2" w:rsidP="00D8176D">
      <w:r>
        <w:t xml:space="preserve">Im Nebenbefund </w:t>
      </w:r>
      <w:r w:rsidR="007475A1">
        <w:t>befinden sich</w:t>
      </w:r>
      <w:r>
        <w:t xml:space="preserve"> die von einem Arzt </w:t>
      </w:r>
      <w:proofErr w:type="gramStart"/>
      <w:r>
        <w:t>interpretierte</w:t>
      </w:r>
      <w:proofErr w:type="gramEnd"/>
      <w:r>
        <w:t xml:space="preserve"> Daten die nicht direkt etwas mit der Diät des Patienten zu tun haben.</w:t>
      </w:r>
    </w:p>
    <w:p w:rsidR="00480AF2" w:rsidRDefault="00480AF2" w:rsidP="00D8176D">
      <w:pPr>
        <w:pStyle w:val="berschrift3"/>
        <w:ind w:left="0" w:firstLine="0"/>
      </w:pPr>
      <w:r>
        <w:t>Laborbefund</w:t>
      </w:r>
    </w:p>
    <w:p w:rsidR="00480AF2" w:rsidRDefault="007475A1" w:rsidP="00D8176D">
      <w:r>
        <w:t>Hier befinden sich sämtliche vom Labor mitgeteilten Laborwerte des Patienten, die vom Labor.</w:t>
      </w:r>
      <w:r w:rsidR="00B72C44">
        <w:t xml:space="preserve"> Der Laborbefund besteht aus Laborbefundeinträgen.</w:t>
      </w:r>
    </w:p>
    <w:p w:rsidR="00480AF2" w:rsidRDefault="00480AF2" w:rsidP="00D8176D">
      <w:pPr>
        <w:pStyle w:val="berschrift3"/>
        <w:ind w:left="0" w:firstLine="0"/>
      </w:pPr>
      <w:r>
        <w:t>Laborbefundeinträge</w:t>
      </w:r>
    </w:p>
    <w:p w:rsidR="00720265" w:rsidRPr="00720265" w:rsidRDefault="00B72C44" w:rsidP="00D8176D">
      <w:r>
        <w:t xml:space="preserve">In einem Laborbefundeintrag </w:t>
      </w:r>
      <w:proofErr w:type="gramStart"/>
      <w:r>
        <w:t>befindet</w:t>
      </w:r>
      <w:proofErr w:type="gramEnd"/>
      <w:r w:rsidR="00720265">
        <w:t xml:space="preserve"> sich </w:t>
      </w:r>
      <w:r>
        <w:t>der festgestellte Wert des Labors sowie der Name des Wertes.</w:t>
      </w:r>
    </w:p>
    <w:p w:rsidR="00480AF2" w:rsidRDefault="00480AF2" w:rsidP="00D8176D">
      <w:pPr>
        <w:pStyle w:val="berschrift3"/>
        <w:ind w:left="0" w:firstLine="0"/>
      </w:pPr>
      <w:r>
        <w:t>Überweisungsbefund</w:t>
      </w:r>
    </w:p>
    <w:p w:rsidR="00480AF2" w:rsidRDefault="00B72C44" w:rsidP="00D8176D">
      <w:r>
        <w:t>Eine vom Arz</w:t>
      </w:r>
      <w:r w:rsidR="00480AF2">
        <w:t>t erstellte Diagnose welche zufolge hat, dass der Patient zu der Diätassistentin verwiesen wird</w:t>
      </w:r>
      <w:r>
        <w:t>.</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r w:rsidR="00B72C44">
        <w:t xml:space="preserve"> Unter anderem kann auch festgehalten werden, wie motiviert der Patient ist und wie stark er sich an die Diät hält.</w:t>
      </w:r>
    </w:p>
    <w:p w:rsidR="00CC7C05" w:rsidRDefault="00CC7C05" w:rsidP="00D8176D">
      <w:r>
        <w:rPr>
          <w:noProof/>
          <w:lang w:val="de-DE" w:eastAsia="de-DE"/>
        </w:rPr>
        <w:drawing>
          <wp:inline distT="0" distB="0" distL="0" distR="0">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r w:rsidR="002D23BC">
        <w:t>. Die Anamnese besteht aus der Sozialanamnese, Ernährungsanamnese und der Familienanamnese.</w:t>
      </w:r>
    </w:p>
    <w:p w:rsidR="00480AF2" w:rsidRDefault="00480AF2" w:rsidP="00D8176D">
      <w:pPr>
        <w:pStyle w:val="berschrift3"/>
        <w:ind w:left="0" w:firstLine="0"/>
      </w:pPr>
      <w:r w:rsidRPr="000B4798">
        <w:lastRenderedPageBreak/>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w:t>
      </w:r>
      <w:r w:rsidR="00D20486">
        <w:t>. D</w:t>
      </w:r>
      <w:r>
        <w:t xml:space="preserve">arunter fallen unter anderem </w:t>
      </w:r>
      <w:r w:rsidR="00D20486">
        <w:t xml:space="preserve">das </w:t>
      </w:r>
      <w:r>
        <w:t xml:space="preserve">Körpergewicht und </w:t>
      </w:r>
      <w:r w:rsidR="00D20486">
        <w:t xml:space="preserve">etwaige </w:t>
      </w:r>
      <w:r>
        <w:t>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w:t>
      </w:r>
      <w:r w:rsidR="00791CDD">
        <w:t xml:space="preserve"> des Patienten.</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E46856" w:rsidP="00D8176D">
      <w:r>
        <w:rPr>
          <w:noProof/>
          <w:lang w:val="de-DE" w:eastAsia="de-DE"/>
        </w:rPr>
        <w:drawing>
          <wp:inline distT="0" distB="0" distL="0" distR="0">
            <wp:extent cx="5760720" cy="23945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2394585"/>
                    </a:xfrm>
                    <a:prstGeom prst="rect">
                      <a:avLst/>
                    </a:prstGeom>
                  </pic:spPr>
                </pic:pic>
              </a:graphicData>
            </a:graphic>
          </wp:inline>
        </w:drawing>
      </w:r>
    </w:p>
    <w:p w:rsidR="00480AF2" w:rsidRDefault="00480AF2" w:rsidP="00D8176D">
      <w:pPr>
        <w:pStyle w:val="berschrift3"/>
        <w:ind w:left="0" w:firstLine="0"/>
      </w:pPr>
      <w:r>
        <w:t>Gut &amp; Schlecht Liste</w:t>
      </w:r>
    </w:p>
    <w:p w:rsidR="00480AF2" w:rsidRDefault="00480AF2" w:rsidP="00D8176D">
      <w:r>
        <w:t>Eine Auflistung von Nahrungsmittel welche für einen Patient gut bzw</w:t>
      </w:r>
      <w:r w:rsidR="00791CDD">
        <w:t>.</w:t>
      </w:r>
      <w:r>
        <w:t xml:space="preserve"> schlecht sind</w:t>
      </w:r>
      <w:r w:rsidR="00791CDD">
        <w:t>. D</w:t>
      </w:r>
      <w:r>
        <w:t>iese Liste wird von einer Diätassistent</w:t>
      </w:r>
      <w:r w:rsidR="00F4592E">
        <w:t>in</w:t>
      </w:r>
      <w:r>
        <w:t xml:space="preserve"> erfasst</w:t>
      </w:r>
      <w:r w:rsidR="00791CDD">
        <w:t xml:space="preserve"> und ist einem bestimmten Patienten zugeordnet</w:t>
      </w:r>
      <w:r>
        <w:t>.</w:t>
      </w:r>
    </w:p>
    <w:p w:rsidR="00480AF2" w:rsidRDefault="00480AF2" w:rsidP="00D8176D">
      <w:pPr>
        <w:pStyle w:val="berschrift3"/>
        <w:ind w:left="0" w:firstLine="0"/>
      </w:pPr>
      <w:r>
        <w:t>Diätplan</w:t>
      </w:r>
    </w:p>
    <w:p w:rsidR="00480AF2" w:rsidRDefault="00480AF2" w:rsidP="00D8176D">
      <w:r>
        <w:t>Ein Diätplan ist einem bestimmten Patien</w:t>
      </w:r>
      <w:r w:rsidR="00295B95">
        <w:t xml:space="preserve">ten zugeordnet und </w:t>
      </w:r>
      <w:r w:rsidR="00EF45C3">
        <w:t xml:space="preserve">wurde </w:t>
      </w:r>
      <w:r w:rsidR="00295B95">
        <w:t>von der Diät</w:t>
      </w:r>
      <w:r>
        <w:t xml:space="preserve">assistentin erstellt. Er beinhaltet </w:t>
      </w:r>
      <w:r w:rsidR="00EF45C3">
        <w:t>mehrere</w:t>
      </w:r>
      <w:r>
        <w:t xml:space="preserve"> </w:t>
      </w:r>
      <w:r w:rsidR="00EF45C3">
        <w:t>Diätplanzeilen.</w:t>
      </w:r>
    </w:p>
    <w:p w:rsidR="00480AF2" w:rsidRDefault="00E46856" w:rsidP="00D8176D">
      <w:pPr>
        <w:pStyle w:val="berschrift3"/>
        <w:ind w:left="0" w:firstLine="0"/>
      </w:pPr>
      <w:r>
        <w:t>Diätplanzeile</w:t>
      </w:r>
    </w:p>
    <w:p w:rsidR="00480AF2" w:rsidRDefault="00480AF2" w:rsidP="00D8176D">
      <w:r>
        <w:t xml:space="preserve">Eine </w:t>
      </w:r>
      <w:r w:rsidR="00E46856">
        <w:t>Diätplanzeile</w:t>
      </w:r>
      <w:r>
        <w:t xml:space="preserve"> ist </w:t>
      </w:r>
      <w:r w:rsidR="00295B95">
        <w:t>an einen</w:t>
      </w:r>
      <w:r>
        <w:t xml:space="preserve"> bestimmten </w:t>
      </w:r>
      <w:r w:rsidR="00295B95">
        <w:t>Tag gebunden</w:t>
      </w:r>
      <w:r>
        <w:t xml:space="preserve"> und beinhaltet verschiedene Mahlzeiten.</w:t>
      </w:r>
    </w:p>
    <w:p w:rsidR="00480AF2" w:rsidRDefault="00480AF2" w:rsidP="00D8176D">
      <w:pPr>
        <w:pStyle w:val="berschrift3"/>
        <w:ind w:left="0" w:firstLine="0"/>
      </w:pPr>
      <w:r>
        <w:t>Mahlzeit</w:t>
      </w:r>
    </w:p>
    <w:p w:rsidR="00480AF2" w:rsidRDefault="00480AF2" w:rsidP="00D8176D">
      <w:r>
        <w:t xml:space="preserve">Eine Mahlzeit </w:t>
      </w:r>
      <w:r w:rsidR="00295B95">
        <w:t>besteht aus einem Mahlzeit Code, der einer bestimmten Tageszeit (Frühstück, Mittagessen, Abendessen)  zugeordnet ist und Mahlzeitzeilen.</w:t>
      </w:r>
    </w:p>
    <w:p w:rsidR="00E46856" w:rsidRDefault="00E46856" w:rsidP="00E46856">
      <w:pPr>
        <w:pStyle w:val="berschrift3"/>
        <w:ind w:left="0" w:firstLine="0"/>
      </w:pPr>
      <w:r>
        <w:t>Mahlzeitzeile</w:t>
      </w:r>
    </w:p>
    <w:p w:rsidR="00E46856" w:rsidRPr="00E46856" w:rsidRDefault="00E46856" w:rsidP="00E46856">
      <w:r>
        <w:t>Eine Mahlzeitzeile stellt eine Komponente einer bestimmten Mahlzeit dar und beinhaltet Rezepte und Nahrungsmittel.</w:t>
      </w:r>
    </w:p>
    <w:p w:rsidR="00480AF2" w:rsidRDefault="00480AF2" w:rsidP="00D8176D">
      <w:pPr>
        <w:pStyle w:val="berschrift3"/>
        <w:ind w:left="0" w:firstLine="0"/>
      </w:pPr>
      <w:r>
        <w:lastRenderedPageBreak/>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EF4F11" w:rsidRPr="00EF4F11" w:rsidRDefault="00EF4F11" w:rsidP="00EF4F11">
      <w:r>
        <w:t>Der Ernährungsplan ist einer weniger strikte Form eines Speiseplans.</w:t>
      </w:r>
    </w:p>
    <w:p w:rsidR="00296FC8" w:rsidRDefault="00296FC8" w:rsidP="00D8176D">
      <w:pPr>
        <w:pStyle w:val="berschrift3"/>
        <w:ind w:left="0" w:firstLine="0"/>
      </w:pPr>
      <w:r>
        <w:t>Blockdiät</w:t>
      </w:r>
    </w:p>
    <w:p w:rsidR="00296FC8" w:rsidRDefault="00296FC8" w:rsidP="00D8176D">
      <w:r>
        <w:t xml:space="preserve">Eine Blockdiät wird von der Diätassistentin erstellt und kann von vielen verschiedenen Patienten verwenden werden. Sie Beinhaltet </w:t>
      </w:r>
      <w:r w:rsidR="00255051">
        <w:t>Diätplanzeilen</w:t>
      </w:r>
      <w:r>
        <w:t xml:space="preserve">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w:t>
      </w:r>
      <w:r w:rsidR="000B098C">
        <w:t>este Form der Ernährungsplanung.</w:t>
      </w:r>
    </w:p>
    <w:p w:rsidR="000B098C" w:rsidRDefault="000B098C" w:rsidP="000B098C">
      <w:pPr>
        <w:pStyle w:val="berschrift3"/>
        <w:ind w:left="0" w:firstLine="0"/>
      </w:pPr>
      <w:r>
        <w:t>Rezeptbüchlein</w:t>
      </w:r>
    </w:p>
    <w:p w:rsidR="000B098C" w:rsidRDefault="000B098C" w:rsidP="00D8176D">
      <w:r>
        <w:t>Ein Rezeptbüchlein ist eine Sammlung von verschiedenen Rezepten und ist einem Diätplan zugeordnet.</w:t>
      </w:r>
      <w:r w:rsidR="00045A89">
        <w:t xml:space="preserve"> Es besteht aber durchaus die Möglichkeit ein Rezeptbüchlein zu erstellen, das nicht mit einem bestimmten Diätplan assoziiert ist.</w:t>
      </w:r>
    </w:p>
    <w:p w:rsidR="00296FC8" w:rsidRDefault="00296FC8" w:rsidP="00D8176D"/>
    <w:p w:rsidR="00CC7C05" w:rsidRDefault="00154B18" w:rsidP="00D8176D">
      <w:r>
        <w:rPr>
          <w:noProof/>
          <w:lang w:val="de-DE" w:eastAsia="de-DE"/>
        </w:rPr>
        <w:drawing>
          <wp:inline distT="0" distB="0" distL="0" distR="0">
            <wp:extent cx="5760720" cy="31743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3174365"/>
                    </a:xfrm>
                    <a:prstGeom prst="rect">
                      <a:avLst/>
                    </a:prstGeom>
                  </pic:spPr>
                </pic:pic>
              </a:graphicData>
            </a:graphic>
          </wp:inline>
        </w:drawing>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CB3718" w:rsidP="00D8176D">
      <w:r>
        <w:t>Ein Rezept wird von der Diät</w:t>
      </w:r>
      <w:r w:rsidR="00480AF2">
        <w:t>assistentin erstellt und bes</w:t>
      </w:r>
      <w:r>
        <w:t>teht aus verschiedenen Zu</w:t>
      </w:r>
      <w:r w:rsidR="00480AF2">
        <w:t>taten. Es wird durch einen BLS Code eindeutig identifiziert.</w:t>
      </w:r>
    </w:p>
    <w:p w:rsidR="00480AF2" w:rsidRDefault="00480AF2" w:rsidP="00D8176D">
      <w:pPr>
        <w:pStyle w:val="berschrift3"/>
        <w:ind w:left="0" w:firstLine="0"/>
      </w:pPr>
      <w:r>
        <w:lastRenderedPageBreak/>
        <w:t>Zutat</w:t>
      </w:r>
    </w:p>
    <w:p w:rsidR="00480AF2" w:rsidRDefault="00CB3718" w:rsidP="00D8176D">
      <w:r>
        <w:t xml:space="preserve">Es gibt zwei verschiedene Arten von Zutaten, auf der einen Seite kann es ein einzelnes Nahrungsmittel sein, auf der anderen Seite kann es aber auch ein ganzes Rezept sein. </w:t>
      </w:r>
      <w:r w:rsidR="00480AF2">
        <w:t xml:space="preserve">Eine Zutat </w:t>
      </w:r>
      <w:r>
        <w:t xml:space="preserve">hat eine </w:t>
      </w:r>
      <w:r w:rsidR="00480AF2">
        <w:t>Gewichtsangabe in Gramm und in Haushaltsmengen (</w:t>
      </w:r>
      <w:proofErr w:type="spellStart"/>
      <w:r>
        <w:t>zB</w:t>
      </w:r>
      <w:proofErr w:type="spellEnd"/>
      <w:r>
        <w:t>. eine Messerspitze Salz).</w:t>
      </w:r>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E63D71" w:rsidRDefault="00E63D71" w:rsidP="00E63D71">
      <w:pPr>
        <w:pStyle w:val="berschrift3"/>
        <w:ind w:left="0" w:firstLine="0"/>
      </w:pPr>
      <w:r>
        <w:t>NahrungsmittelZutat</w:t>
      </w:r>
    </w:p>
    <w:p w:rsidR="00E63D71" w:rsidRPr="00E63D71" w:rsidRDefault="00E63D71" w:rsidP="00E63D71">
      <w:r>
        <w:t>Eine Nahrungsmittel Zutat besteht aus einem bestimmten Nahrungsmittel.</w:t>
      </w:r>
    </w:p>
    <w:p w:rsidR="00E63D71" w:rsidRDefault="00E63D71" w:rsidP="00E63D71">
      <w:pPr>
        <w:pStyle w:val="berschrift3"/>
        <w:ind w:left="0" w:firstLine="0"/>
      </w:pPr>
      <w:r>
        <w:t>RezeptZutat</w:t>
      </w:r>
    </w:p>
    <w:p w:rsidR="00E63D71" w:rsidRDefault="00E63D71" w:rsidP="00E63D71">
      <w:r>
        <w:t>Ein Rezept kann auch aus weiteren Unterrezepten bestehen. Diese Unterrezepte eines Rezeptes werden hier erfasst.</w:t>
      </w:r>
    </w:p>
    <w:p w:rsidR="00E63D71" w:rsidRPr="00E63D71" w:rsidRDefault="00E63D71" w:rsidP="00E63D71"/>
    <w:p w:rsidR="00CC7C05" w:rsidRDefault="00154B18" w:rsidP="00D8176D">
      <w:r>
        <w:rPr>
          <w:noProof/>
          <w:lang w:val="de-DE" w:eastAsia="de-DE"/>
        </w:rPr>
        <w:drawing>
          <wp:inline distT="0" distB="0" distL="0" distR="0">
            <wp:extent cx="5760720" cy="42157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Protokoll_Parameter_Diätassistentin.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720" cy="4215765"/>
                    </a:xfrm>
                    <a:prstGeom prst="rect">
                      <a:avLst/>
                    </a:prstGeom>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w:t>
      </w:r>
      <w:r w:rsidR="008F267E">
        <w:t xml:space="preserve">beinhaltet </w:t>
      </w:r>
      <w:r>
        <w:t xml:space="preserve">eine Sammlung </w:t>
      </w:r>
      <w:r w:rsidR="008F267E">
        <w:t>aller Kontakte</w:t>
      </w:r>
      <w:r>
        <w:t xml:space="preserve"> die ein Patient mit </w:t>
      </w:r>
      <w:r w:rsidR="008F267E">
        <w:t>der Diätassistent</w:t>
      </w:r>
      <w:r w:rsidR="00AA19D8">
        <w:t>in</w:t>
      </w:r>
      <w:r w:rsidR="008F267E">
        <w:t xml:space="preserve"> hatte</w:t>
      </w:r>
      <w:r w:rsidR="00AA19D8">
        <w:t>. J</w:t>
      </w:r>
      <w:r w:rsidR="008F267E">
        <w:t xml:space="preserve">eder </w:t>
      </w:r>
      <w:r w:rsidR="00AA19D8">
        <w:t xml:space="preserve">patientenbezogene </w:t>
      </w:r>
      <w:r w:rsidR="008F267E">
        <w:t>Konta</w:t>
      </w:r>
      <w:r>
        <w:t xml:space="preserve">kt wird im Kontaktjournal </w:t>
      </w:r>
      <w:r w:rsidR="00665F81">
        <w:t>festgehalten. Jeder Patient besitzt genau ein Kontaktjournal.</w:t>
      </w:r>
    </w:p>
    <w:p w:rsidR="00480AF2" w:rsidRDefault="00480AF2" w:rsidP="00D8176D">
      <w:pPr>
        <w:pStyle w:val="berschrift3"/>
        <w:ind w:left="0" w:firstLine="0"/>
      </w:pPr>
      <w:r>
        <w:t>Kontakt</w:t>
      </w:r>
    </w:p>
    <w:p w:rsidR="00480AF2" w:rsidRDefault="00E7655F" w:rsidP="00D8176D">
      <w:r>
        <w:t>Für jede patientenbezogene</w:t>
      </w:r>
      <w:r w:rsidR="00480AF2">
        <w:t xml:space="preserve"> Aktivität wird ein neuer Kontakt angelegt. Aktivitäten </w:t>
      </w:r>
      <w:r>
        <w:t>können</w:t>
      </w:r>
      <w:r w:rsidR="00480AF2">
        <w:t xml:space="preserve"> </w:t>
      </w:r>
      <w:r>
        <w:t>zum Beispiel Beratungsg</w:t>
      </w:r>
      <w:r w:rsidR="00480AF2">
        <w:t>espräche</w:t>
      </w:r>
      <w:r>
        <w:t xml:space="preserve"> und die Erstellung von Diätplänen sein.</w:t>
      </w:r>
    </w:p>
    <w:p w:rsidR="00480AF2" w:rsidRDefault="00480AF2" w:rsidP="00D8176D">
      <w:pPr>
        <w:pStyle w:val="berschrift3"/>
        <w:ind w:left="0" w:firstLine="0"/>
      </w:pPr>
      <w:r>
        <w:t>Protokoll</w:t>
      </w:r>
    </w:p>
    <w:p w:rsidR="00480AF2" w:rsidRDefault="00863C1A" w:rsidP="00D8176D">
      <w:r>
        <w:t>Das</w:t>
      </w:r>
      <w:r w:rsidR="00480AF2">
        <w:t xml:space="preserve"> Protokoll besteht aus Protokollzeilen, welches als gesamtes ein vom Patienten geschriebenes Protokoll beinhaltet.</w:t>
      </w:r>
      <w:r>
        <w:t xml:space="preserve"> Es gibt unterschiedliche Arten von Protokollen wie zum Beispiel 24 Stunden Recall Protokolle, 7/14 Tage Protokolle und </w:t>
      </w:r>
      <w:proofErr w:type="spellStart"/>
      <w:r>
        <w:t>Wägeprotokolle</w:t>
      </w:r>
      <w:proofErr w:type="spellEnd"/>
    </w:p>
    <w:p w:rsidR="00480AF2" w:rsidRDefault="00480AF2" w:rsidP="00D8176D">
      <w:pPr>
        <w:pStyle w:val="berschrift3"/>
        <w:ind w:left="0" w:firstLine="0"/>
      </w:pPr>
      <w:r>
        <w:t>Protokollzeile</w:t>
      </w:r>
    </w:p>
    <w:p w:rsidR="00480AF2" w:rsidRDefault="003F091C" w:rsidP="00D8176D">
      <w:r>
        <w:t xml:space="preserve">Jeder Eintrag im vom Patienten geführten Protokoll stellt einen Eintrag in der Protokollzeile dar. </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r w:rsidR="00E26B9C">
        <w:t xml:space="preserve"> nötig ist.</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E26B9C" w:rsidP="00D8176D">
      <w:r>
        <w:t>Ist der k</w:t>
      </w:r>
      <w:r w:rsidR="00CF07E6">
        <w:t xml:space="preserve">onkrete Wert mit einem Zeitraum und ist einem Parameter zugeordnet. </w:t>
      </w:r>
    </w:p>
    <w:p w:rsidR="00480AF2" w:rsidRDefault="00480AF2" w:rsidP="00D8176D">
      <w:pPr>
        <w:pStyle w:val="berschrift3"/>
        <w:ind w:left="0" w:firstLine="0"/>
      </w:pPr>
      <w:r>
        <w:t>Diätassistentin</w:t>
      </w:r>
    </w:p>
    <w:p w:rsidR="00480AF2" w:rsidRDefault="00480AF2" w:rsidP="00D8176D">
      <w:r>
        <w:t xml:space="preserve">Eine zentrale Klasse zur Verwaltung </w:t>
      </w:r>
      <w:r w:rsidR="00742C50">
        <w:t xml:space="preserve">des </w:t>
      </w:r>
      <w:r>
        <w:t xml:space="preserve"> ganzen System</w:t>
      </w:r>
      <w:r w:rsidR="00BA7480">
        <w:t>s</w:t>
      </w:r>
      <w:r>
        <w:t>.</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System zeigt LebensmittelSuchen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Diätassistentin wiederholt Schritt 7 - 13 bis alle Lebensmittel mit jeweiligen grammgenauen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Alle vorangegangen Erhebungen dienen als Grundlage für den Diätassistentin zum erstellen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Legt hohen Wert auf </w:t>
            </w:r>
            <w:proofErr w:type="spellStart"/>
            <w:r>
              <w:t>erreichen</w:t>
            </w:r>
            <w:proofErr w:type="spellEnd"/>
            <w:r>
              <w:t xml:space="preserve">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Der/Die Diätassistent/In befindet sich in der PatientenMaske.</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0"/>
        </w:numPr>
        <w:tabs>
          <w:tab w:val="num" w:pos="720"/>
        </w:tabs>
        <w:spacing w:after="0"/>
        <w:ind w:left="0" w:firstLine="0"/>
      </w:pPr>
      <w:r>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w:t>
            </w:r>
            <w:proofErr w:type="spellStart"/>
            <w:r>
              <w:t>diätgetreue</w:t>
            </w:r>
            <w:proofErr w:type="spellEnd"/>
            <w:r>
              <w:t xml:space="preserv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lastRenderedPageBreak/>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lastRenderedPageBreak/>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proofErr w:type="spellStart"/>
      <w:r>
        <w:t>Sysstem</w:t>
      </w:r>
      <w:proofErr w:type="spellEnd"/>
      <w:r>
        <w:t xml:space="preserve">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3"/>
        </w:numPr>
        <w:tabs>
          <w:tab w:val="num" w:pos="720"/>
        </w:tabs>
        <w:spacing w:after="0"/>
        <w:ind w:left="0" w:firstLine="0"/>
      </w:pPr>
      <w:r>
        <w:lastRenderedPageBreak/>
        <w:t>Diätassistentin öffnet den aktuellen Diätplan des Patienten</w:t>
      </w:r>
    </w:p>
    <w:p w:rsidR="00E6507A" w:rsidRDefault="00E6507A" w:rsidP="006F2053">
      <w:pPr>
        <w:numPr>
          <w:ilvl w:val="0"/>
          <w:numId w:val="63"/>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4"/>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Diätassistentin speicher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8"/>
        </w:numPr>
        <w:tabs>
          <w:tab w:val="num" w:pos="720"/>
        </w:tabs>
        <w:spacing w:after="0"/>
        <w:ind w:left="0" w:firstLine="0"/>
      </w:pPr>
      <w:r>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 xml:space="preserve">Diätassistentin sucht </w:t>
      </w:r>
      <w:proofErr w:type="spellStart"/>
      <w:r>
        <w:t>Paramter</w:t>
      </w:r>
      <w:proofErr w:type="spellEnd"/>
    </w:p>
    <w:p w:rsidR="00E6507A" w:rsidRDefault="00E6507A" w:rsidP="006F2053">
      <w:pPr>
        <w:numPr>
          <w:ilvl w:val="0"/>
          <w:numId w:val="69"/>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lastRenderedPageBreak/>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lastRenderedPageBreak/>
        <w:t>Wiederhole Schritt 14-17 bis alle nicht mehr passenden Lebensmittel entfernt sind</w:t>
      </w:r>
    </w:p>
    <w:p w:rsidR="00E6507A" w:rsidRDefault="00E6507A" w:rsidP="006F2053">
      <w:pPr>
        <w:numPr>
          <w:ilvl w:val="0"/>
          <w:numId w:val="72"/>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lastRenderedPageBreak/>
        <w:t>System übernimmt die Parameter</w:t>
      </w:r>
    </w:p>
    <w:p w:rsidR="00E6507A" w:rsidRDefault="00E6507A" w:rsidP="006F2053">
      <w:pPr>
        <w:numPr>
          <w:ilvl w:val="0"/>
          <w:numId w:val="75"/>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lastRenderedPageBreak/>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lastRenderedPageBreak/>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3"/>
        </w:numPr>
        <w:tabs>
          <w:tab w:val="num" w:pos="720"/>
        </w:tabs>
        <w:spacing w:after="0"/>
        <w:ind w:left="0" w:firstLine="0"/>
      </w:pPr>
      <w:r>
        <w:lastRenderedPageBreak/>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4"/>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6F2053">
      <w:pPr>
        <w:numPr>
          <w:ilvl w:val="0"/>
          <w:numId w:val="84"/>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7"/>
        </w:numPr>
        <w:tabs>
          <w:tab w:val="num" w:pos="720"/>
        </w:tabs>
        <w:spacing w:after="0"/>
        <w:ind w:left="0" w:firstLine="0"/>
      </w:pPr>
      <w:r>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proofErr w:type="spellStart"/>
      <w:r>
        <w:t>Ausschlußkriterien</w:t>
      </w:r>
      <w:proofErr w:type="spellEnd"/>
      <w:r>
        <w:t xml:space="preserve">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8"/>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lastRenderedPageBreak/>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6F2053">
      <w:pPr>
        <w:numPr>
          <w:ilvl w:val="0"/>
          <w:numId w:val="93"/>
        </w:numPr>
        <w:tabs>
          <w:tab w:val="num" w:pos="720"/>
        </w:tabs>
        <w:spacing w:after="0"/>
        <w:ind w:left="0" w:firstLine="0"/>
      </w:pPr>
      <w:r>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6F2053">
      <w:pPr>
        <w:numPr>
          <w:ilvl w:val="0"/>
          <w:numId w:val="93"/>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6F2053">
      <w:pPr>
        <w:numPr>
          <w:ilvl w:val="0"/>
          <w:numId w:val="97"/>
        </w:numPr>
        <w:tabs>
          <w:tab w:val="num" w:pos="720"/>
        </w:tabs>
        <w:spacing w:after="0"/>
        <w:ind w:left="0" w:firstLine="0"/>
      </w:pPr>
      <w:r>
        <w:lastRenderedPageBreak/>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1"/>
        </w:numPr>
        <w:tabs>
          <w:tab w:val="num" w:pos="720"/>
        </w:tabs>
        <w:spacing w:after="0"/>
        <w:ind w:left="0" w:firstLine="0"/>
      </w:pPr>
      <w:r>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proofErr w:type="spellStart"/>
      <w:r>
        <w:t>Sekretärinwählt</w:t>
      </w:r>
      <w:proofErr w:type="spellEnd"/>
      <w:r>
        <w:t xml:space="preserve"> “Neuen Patienten anlegen”</w:t>
      </w:r>
    </w:p>
    <w:p w:rsidR="00E6507A" w:rsidRDefault="00E6507A" w:rsidP="006F2053">
      <w:pPr>
        <w:numPr>
          <w:ilvl w:val="0"/>
          <w:numId w:val="101"/>
        </w:numPr>
        <w:tabs>
          <w:tab w:val="num" w:pos="720"/>
        </w:tabs>
        <w:spacing w:after="0"/>
        <w:ind w:left="0" w:firstLine="0"/>
      </w:pPr>
      <w:r>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lastRenderedPageBreak/>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3"/>
        </w:numPr>
        <w:tabs>
          <w:tab w:val="num" w:pos="720"/>
        </w:tabs>
        <w:spacing w:after="0"/>
        <w:ind w:left="0" w:firstLine="0"/>
      </w:pPr>
      <w:r>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lastRenderedPageBreak/>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6"/>
        </w:numPr>
        <w:tabs>
          <w:tab w:val="num" w:pos="720"/>
        </w:tabs>
        <w:spacing w:after="0"/>
        <w:ind w:left="0" w:firstLine="0"/>
      </w:pPr>
      <w:r>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9"/>
        </w:numPr>
        <w:tabs>
          <w:tab w:val="num" w:pos="720"/>
        </w:tabs>
        <w:spacing w:after="0"/>
        <w:ind w:left="0" w:firstLine="0"/>
      </w:pPr>
      <w:r>
        <w:lastRenderedPageBreak/>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1"/>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proofErr w:type="spellStart"/>
      <w:r>
        <w:t>Diätassistentnin</w:t>
      </w:r>
      <w:proofErr w:type="spellEnd"/>
      <w:r>
        <w:t xml:space="preserve">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7"/>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lastRenderedPageBreak/>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1"/>
        </w:numPr>
        <w:tabs>
          <w:tab w:val="num" w:pos="720"/>
        </w:tabs>
        <w:spacing w:after="0"/>
        <w:ind w:left="0" w:firstLine="0"/>
      </w:pPr>
      <w:r>
        <w:lastRenderedPageBreak/>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5"/>
        </w:numPr>
        <w:tabs>
          <w:tab w:val="num" w:pos="720"/>
        </w:tabs>
        <w:spacing w:after="0"/>
        <w:ind w:left="0" w:firstLine="0"/>
      </w:pPr>
      <w:r>
        <w:t>Parameter wird nicht mehr angezeigt</w:t>
      </w:r>
    </w:p>
    <w:p w:rsidR="00E6507A" w:rsidRDefault="00E6507A" w:rsidP="006F2053">
      <w:pPr>
        <w:numPr>
          <w:ilvl w:val="0"/>
          <w:numId w:val="125"/>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vorhanden</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wird deaktiviert</w:t>
      </w:r>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BE635F" w:rsidP="006F2053">
      <w:pPr>
        <w:numPr>
          <w:ilvl w:val="0"/>
          <w:numId w:val="135"/>
        </w:numPr>
        <w:tabs>
          <w:tab w:val="num" w:pos="720"/>
        </w:tabs>
        <w:spacing w:after="0"/>
        <w:ind w:left="0" w:firstLine="0"/>
      </w:pPr>
      <w:r>
        <w:t>Diätassistentin</w:t>
      </w:r>
      <w:r w:rsidR="00E6507A">
        <w:t xml:space="preserve"> wechselt in die Ansicht für die </w:t>
      </w:r>
      <w:proofErr w:type="spellStart"/>
      <w:r w:rsidR="00E6507A">
        <w:t>Gut&amp;Schlecht</w:t>
      </w:r>
      <w:proofErr w:type="spellEnd"/>
      <w:r w:rsidR="00E6507A">
        <w:t xml:space="preserve"> Liste des Patienten</w:t>
      </w:r>
    </w:p>
    <w:p w:rsidR="00E6507A" w:rsidRDefault="00E6507A" w:rsidP="006F2053">
      <w:pPr>
        <w:numPr>
          <w:ilvl w:val="0"/>
          <w:numId w:val="135"/>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6F2053">
      <w:pPr>
        <w:numPr>
          <w:ilvl w:val="0"/>
          <w:numId w:val="135"/>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
    <w:p w:rsidR="00E6507A" w:rsidRDefault="00E6507A" w:rsidP="00D8176D">
      <w:pPr>
        <w:rPr>
          <w:u w:val="single"/>
        </w:rPr>
      </w:pPr>
      <w:r>
        <w:rPr>
          <w:u w:val="single"/>
        </w:rPr>
        <w:t>1. Kurzbeschreibung</w:t>
      </w:r>
    </w:p>
    <w:p w:rsidR="00E6507A" w:rsidRDefault="00E6507A" w:rsidP="00D8176D">
      <w:r>
        <w:t xml:space="preserve">Allgemeines </w:t>
      </w:r>
      <w:proofErr w:type="gramStart"/>
      <w:r>
        <w:t>erstellen</w:t>
      </w:r>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w:t>
      </w:r>
      <w:r w:rsidR="00BE635F">
        <w:t>Diätassistentin</w:t>
      </w:r>
      <w:r>
        <w:t>,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4"/>
        </w:numPr>
        <w:tabs>
          <w:tab w:val="num" w:pos="720"/>
        </w:tabs>
        <w:spacing w:after="0"/>
        <w:ind w:left="0" w:firstLine="0"/>
      </w:pPr>
      <w:r>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6"/>
        </w:numPr>
        <w:tabs>
          <w:tab w:val="num" w:pos="720"/>
        </w:tabs>
        <w:spacing w:after="0"/>
        <w:ind w:left="0" w:firstLine="0"/>
      </w:pPr>
      <w:r>
        <w:t xml:space="preserve">Benutzer startet </w:t>
      </w:r>
      <w:proofErr w:type="spellStart"/>
      <w:r>
        <w:t>EasyDiet</w:t>
      </w:r>
      <w:proofErr w:type="spellEnd"/>
    </w:p>
    <w:p w:rsidR="00E6507A" w:rsidRDefault="00E6507A" w:rsidP="006F2053">
      <w:pPr>
        <w:numPr>
          <w:ilvl w:val="0"/>
          <w:numId w:val="146"/>
        </w:numPr>
        <w:tabs>
          <w:tab w:val="num" w:pos="720"/>
        </w:tabs>
        <w:spacing w:after="0"/>
        <w:ind w:left="0" w:firstLine="0"/>
      </w:pPr>
      <w:proofErr w:type="spellStart"/>
      <w:r>
        <w:t>EasyDiet</w:t>
      </w:r>
      <w:proofErr w:type="spellEnd"/>
      <w:r>
        <w:t xml:space="preserve">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lastRenderedPageBreak/>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 xml:space="preserve">Das System meldet, dass der globale Verzeichnisdienst zur </w:t>
      </w:r>
      <w:proofErr w:type="spellStart"/>
      <w:r>
        <w:t>Authentisierung</w:t>
      </w:r>
      <w:proofErr w:type="spellEnd"/>
      <w:r>
        <w:t xml:space="preserve">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 xml:space="preserve">Wird die Software in einem Netzwerk mit zentraler </w:t>
      </w:r>
      <w:proofErr w:type="spellStart"/>
      <w:r>
        <w:t>Authentisierung</w:t>
      </w:r>
      <w:proofErr w:type="spellEnd"/>
      <w:r>
        <w:t xml:space="preserve">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 xml:space="preserve">Wird die Software in einem Netzwerk mit zentraler </w:t>
      </w:r>
      <w:proofErr w:type="spellStart"/>
      <w:r>
        <w:t>Authentisierung</w:t>
      </w:r>
      <w:proofErr w:type="spellEnd"/>
      <w:r>
        <w:t xml:space="preserve"> verwendet, muss ein Verzeichnisdienst zur </w:t>
      </w:r>
      <w:proofErr w:type="spellStart"/>
      <w:r>
        <w:t>Authentisierung</w:t>
      </w:r>
      <w:proofErr w:type="spellEnd"/>
      <w:r>
        <w:t xml:space="preserve">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w:t>
      </w:r>
      <w:proofErr w:type="spellStart"/>
      <w:r>
        <w:t>nocht</w:t>
      </w:r>
      <w:proofErr w:type="spellEnd"/>
      <w:r>
        <w:t xml:space="preserve"> nicht fertig gestellt 19.3., überarbeitet 20.03 nochmal anschauen )</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System zeigt Suchresultate an //können unter Umständen Tausende von Einträgen sein</w:t>
      </w:r>
      <w:proofErr w:type="gramStart"/>
      <w:r>
        <w:t>..</w:t>
      </w:r>
      <w:proofErr w:type="gramEnd"/>
      <w:r>
        <w:t>nach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bookmarkStart w:id="0" w:name="_GoBack"/>
    </w:p>
    <w:bookmarkEnd w:id="0"/>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905ADD" w:rsidP="00905ADD">
      <w:pPr>
        <w:pStyle w:val="berschrift2"/>
      </w:pPr>
      <w:proofErr w:type="spellStart"/>
      <w:r>
        <w:t>Object</w:t>
      </w:r>
      <w:proofErr w:type="spellEnd"/>
      <w:r>
        <w:t xml:space="preserve"> Live </w:t>
      </w:r>
      <w:proofErr w:type="spellStart"/>
      <w:r>
        <w:t>Cicle</w:t>
      </w:r>
      <w:proofErr w:type="spellEnd"/>
    </w:p>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DE1128" w:rsidRDefault="00DE1128" w:rsidP="006F2053">
      <w:pPr>
        <w:pStyle w:val="Listenabsatz"/>
        <w:numPr>
          <w:ilvl w:val="0"/>
          <w:numId w:val="150"/>
        </w:numPr>
      </w:pPr>
      <w:r>
        <w:t>E</w:t>
      </w:r>
      <w:r w:rsidRPr="00DE1128">
        <w:t xml:space="preserve">ine Mahlzeitzeile enthält entweder genau ein Nahrungsmittel oder genau ein </w:t>
      </w:r>
      <w:r>
        <w:t>Rezept.</w:t>
      </w:r>
    </w:p>
    <w:p w:rsidR="00025F3B" w:rsidRPr="00025F3B" w:rsidRDefault="00480AF2" w:rsidP="00025F3B">
      <w:pPr>
        <w:pStyle w:val="berschrift2"/>
        <w:ind w:left="0" w:firstLine="0"/>
      </w:pPr>
      <w:proofErr w:type="spellStart"/>
      <w:r>
        <w:t>Usability</w:t>
      </w:r>
      <w:proofErr w:type="spellEnd"/>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t>Unterstützbarkeit</w:t>
      </w:r>
    </w:p>
    <w:p w:rsidR="004C143A" w:rsidRDefault="004C143A" w:rsidP="006F2053">
      <w:pPr>
        <w:pStyle w:val="Listenabsatz"/>
        <w:numPr>
          <w:ilvl w:val="0"/>
          <w:numId w:val="154"/>
        </w:numPr>
      </w:pPr>
      <w:r>
        <w:t xml:space="preserve">Es werden alle Betriebssysteme mit einer aktuellen JAVA </w:t>
      </w:r>
      <w:proofErr w:type="spellStart"/>
      <w:r>
        <w:t>Runtime</w:t>
      </w:r>
      <w:proofErr w:type="spellEnd"/>
      <w:r>
        <w:t xml:space="preserve"> unterstützt.</w:t>
      </w:r>
    </w:p>
    <w:p w:rsidR="004C143A" w:rsidRDefault="004C143A" w:rsidP="006F2053">
      <w:pPr>
        <w:pStyle w:val="Listenabsatz"/>
        <w:numPr>
          <w:ilvl w:val="0"/>
          <w:numId w:val="154"/>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6F2053">
      <w:pPr>
        <w:pStyle w:val="Listenabsatz"/>
        <w:numPr>
          <w:ilvl w:val="0"/>
          <w:numId w:val="154"/>
        </w:numPr>
      </w:pPr>
      <w:r>
        <w:lastRenderedPageBreak/>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proofErr w:type="spellStart"/>
      <w:r>
        <w:t>Firefox</w:t>
      </w:r>
      <w:proofErr w:type="spellEnd"/>
      <w:r>
        <w:t xml:space="preserve">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6F2053">
      <w:pPr>
        <w:pStyle w:val="Listenabsatz"/>
        <w:numPr>
          <w:ilvl w:val="0"/>
          <w:numId w:val="158"/>
        </w:numPr>
      </w:pPr>
      <w:r>
        <w:t>Rezepte müssen von der Küche erfasst werden können.</w:t>
      </w:r>
    </w:p>
    <w:p w:rsidR="001360A7" w:rsidRDefault="001360A7" w:rsidP="006F2053">
      <w:pPr>
        <w:pStyle w:val="Listenabsatz"/>
        <w:numPr>
          <w:ilvl w:val="0"/>
          <w:numId w:val="158"/>
        </w:numPr>
      </w:pPr>
      <w:r>
        <w:t>Patienten werden von der Krankenhausdatenbank übernommen</w:t>
      </w:r>
    </w:p>
    <w:p w:rsidR="001360A7" w:rsidRDefault="001360A7" w:rsidP="006F2053">
      <w:pPr>
        <w:pStyle w:val="Listenabsatz"/>
        <w:numPr>
          <w:ilvl w:val="0"/>
          <w:numId w:val="158"/>
        </w:numPr>
      </w:pPr>
      <w:r>
        <w:t>Diagnosen und Befunde werden von der Krankenhausdatenbank übernommen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 xml:space="preserve">Alle </w:t>
      </w:r>
      <w:proofErr w:type="spellStart"/>
      <w:r>
        <w:t>rechte</w:t>
      </w:r>
      <w:proofErr w:type="spellEnd"/>
      <w:r>
        <w:t xml:space="preserv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Pr="006F2053">
        <w:rPr>
          <w:lang w:val="en-AU"/>
        </w:rPr>
        <w:t xml:space="preserve"> </w:t>
      </w:r>
      <w:hyperlink r:id="rId13"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lastRenderedPageBreak/>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lastRenderedPageBreak/>
        <w:t>Glossar</w:t>
      </w:r>
    </w:p>
    <w:sectPr w:rsidR="00297B16" w:rsidSect="00583DA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70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49E801C4"/>
    <w:multiLevelType w:val="hybridMultilevel"/>
    <w:tmpl w:val="B50E80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1">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2">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1"/>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2"/>
  </w:num>
  <w:num w:numId="159">
    <w:abstractNumId w:val="155"/>
  </w:num>
  <w:num w:numId="160">
    <w:abstractNumId w:val="153"/>
  </w:num>
  <w:num w:numId="161">
    <w:abstractNumId w:val="150"/>
  </w:num>
  <w:num w:numId="162">
    <w:abstractNumId w:val="158"/>
  </w:num>
  <w:num w:numId="163">
    <w:abstractNumId w:val="157"/>
  </w:num>
  <w:num w:numId="164">
    <w:abstractNumId w:val="157"/>
  </w:num>
  <w:num w:numId="165">
    <w:abstractNumId w:val="157"/>
  </w:num>
  <w:num w:numId="166">
    <w:abstractNumId w:val="160"/>
  </w:num>
  <w:numIdMacAtCleanup w:val="1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0AF2"/>
    <w:rsid w:val="00011B1B"/>
    <w:rsid w:val="00025F3B"/>
    <w:rsid w:val="000263F7"/>
    <w:rsid w:val="00045A89"/>
    <w:rsid w:val="00082DAA"/>
    <w:rsid w:val="000B098C"/>
    <w:rsid w:val="000B4798"/>
    <w:rsid w:val="000C220C"/>
    <w:rsid w:val="000D58AD"/>
    <w:rsid w:val="000D721C"/>
    <w:rsid w:val="000F0793"/>
    <w:rsid w:val="000F7DDA"/>
    <w:rsid w:val="00125CDA"/>
    <w:rsid w:val="00131BB2"/>
    <w:rsid w:val="001360A7"/>
    <w:rsid w:val="0014106C"/>
    <w:rsid w:val="00154B18"/>
    <w:rsid w:val="00155618"/>
    <w:rsid w:val="00165F55"/>
    <w:rsid w:val="00175959"/>
    <w:rsid w:val="00182725"/>
    <w:rsid w:val="00186A4D"/>
    <w:rsid w:val="001959F2"/>
    <w:rsid w:val="001C6C8D"/>
    <w:rsid w:val="001D00C5"/>
    <w:rsid w:val="001F189E"/>
    <w:rsid w:val="00255051"/>
    <w:rsid w:val="0026627A"/>
    <w:rsid w:val="00295B95"/>
    <w:rsid w:val="00296FC8"/>
    <w:rsid w:val="00297B16"/>
    <w:rsid w:val="002D23BC"/>
    <w:rsid w:val="002D3D4D"/>
    <w:rsid w:val="002D5406"/>
    <w:rsid w:val="002E231F"/>
    <w:rsid w:val="002E764D"/>
    <w:rsid w:val="00306925"/>
    <w:rsid w:val="00326727"/>
    <w:rsid w:val="0034765C"/>
    <w:rsid w:val="003721AE"/>
    <w:rsid w:val="003956AB"/>
    <w:rsid w:val="003D3DDE"/>
    <w:rsid w:val="003F091C"/>
    <w:rsid w:val="00405065"/>
    <w:rsid w:val="0041596E"/>
    <w:rsid w:val="0043009E"/>
    <w:rsid w:val="00430FFD"/>
    <w:rsid w:val="004523B8"/>
    <w:rsid w:val="00480AF2"/>
    <w:rsid w:val="004843E7"/>
    <w:rsid w:val="00485009"/>
    <w:rsid w:val="004868A3"/>
    <w:rsid w:val="0049066B"/>
    <w:rsid w:val="004A1984"/>
    <w:rsid w:val="004A2F6F"/>
    <w:rsid w:val="004C143A"/>
    <w:rsid w:val="004D7554"/>
    <w:rsid w:val="004F27C0"/>
    <w:rsid w:val="004F290B"/>
    <w:rsid w:val="005132B2"/>
    <w:rsid w:val="00550714"/>
    <w:rsid w:val="00557F81"/>
    <w:rsid w:val="0058382F"/>
    <w:rsid w:val="00583DA7"/>
    <w:rsid w:val="005932C0"/>
    <w:rsid w:val="00595085"/>
    <w:rsid w:val="005A3A57"/>
    <w:rsid w:val="005B5AF9"/>
    <w:rsid w:val="005D4A39"/>
    <w:rsid w:val="005E0082"/>
    <w:rsid w:val="005E5694"/>
    <w:rsid w:val="006212BF"/>
    <w:rsid w:val="0063022A"/>
    <w:rsid w:val="006366FE"/>
    <w:rsid w:val="00647842"/>
    <w:rsid w:val="00665F81"/>
    <w:rsid w:val="00666411"/>
    <w:rsid w:val="006826CC"/>
    <w:rsid w:val="006C2DC4"/>
    <w:rsid w:val="006F17F6"/>
    <w:rsid w:val="006F2053"/>
    <w:rsid w:val="00707EB7"/>
    <w:rsid w:val="00720265"/>
    <w:rsid w:val="00721F05"/>
    <w:rsid w:val="00742C50"/>
    <w:rsid w:val="007475A1"/>
    <w:rsid w:val="00762131"/>
    <w:rsid w:val="00777080"/>
    <w:rsid w:val="00784566"/>
    <w:rsid w:val="00791CDD"/>
    <w:rsid w:val="0079392A"/>
    <w:rsid w:val="007A72D6"/>
    <w:rsid w:val="007B30B4"/>
    <w:rsid w:val="007C4D7A"/>
    <w:rsid w:val="007C6E0A"/>
    <w:rsid w:val="007E27FE"/>
    <w:rsid w:val="007F7173"/>
    <w:rsid w:val="00811EB6"/>
    <w:rsid w:val="00850677"/>
    <w:rsid w:val="00863C1A"/>
    <w:rsid w:val="00893AB4"/>
    <w:rsid w:val="008E1086"/>
    <w:rsid w:val="008F2343"/>
    <w:rsid w:val="008F267E"/>
    <w:rsid w:val="008F7EC6"/>
    <w:rsid w:val="00905ADD"/>
    <w:rsid w:val="009072ED"/>
    <w:rsid w:val="00990EEE"/>
    <w:rsid w:val="009926DD"/>
    <w:rsid w:val="009D081F"/>
    <w:rsid w:val="00A00CB5"/>
    <w:rsid w:val="00A1594D"/>
    <w:rsid w:val="00A475D4"/>
    <w:rsid w:val="00A87360"/>
    <w:rsid w:val="00AA19D8"/>
    <w:rsid w:val="00AF21CB"/>
    <w:rsid w:val="00AF7969"/>
    <w:rsid w:val="00B2113B"/>
    <w:rsid w:val="00B4033D"/>
    <w:rsid w:val="00B43ADB"/>
    <w:rsid w:val="00B72C44"/>
    <w:rsid w:val="00B749D8"/>
    <w:rsid w:val="00B77F5B"/>
    <w:rsid w:val="00B92025"/>
    <w:rsid w:val="00BA3D2E"/>
    <w:rsid w:val="00BA7480"/>
    <w:rsid w:val="00BB37D0"/>
    <w:rsid w:val="00BD5C22"/>
    <w:rsid w:val="00BE4C5C"/>
    <w:rsid w:val="00BE635F"/>
    <w:rsid w:val="00BF45BF"/>
    <w:rsid w:val="00BF4D41"/>
    <w:rsid w:val="00C02F7B"/>
    <w:rsid w:val="00C107BC"/>
    <w:rsid w:val="00C162C8"/>
    <w:rsid w:val="00C23E5B"/>
    <w:rsid w:val="00C33A93"/>
    <w:rsid w:val="00C36437"/>
    <w:rsid w:val="00C41E75"/>
    <w:rsid w:val="00C51E0D"/>
    <w:rsid w:val="00C73A79"/>
    <w:rsid w:val="00C75BBD"/>
    <w:rsid w:val="00C8001F"/>
    <w:rsid w:val="00C86BD8"/>
    <w:rsid w:val="00CB3718"/>
    <w:rsid w:val="00CC7C05"/>
    <w:rsid w:val="00CD74D6"/>
    <w:rsid w:val="00CF07E6"/>
    <w:rsid w:val="00CF6831"/>
    <w:rsid w:val="00D12A3C"/>
    <w:rsid w:val="00D20486"/>
    <w:rsid w:val="00D52840"/>
    <w:rsid w:val="00D662E8"/>
    <w:rsid w:val="00D80242"/>
    <w:rsid w:val="00D8176D"/>
    <w:rsid w:val="00D90D80"/>
    <w:rsid w:val="00DC74A7"/>
    <w:rsid w:val="00DE1128"/>
    <w:rsid w:val="00DF501A"/>
    <w:rsid w:val="00DF679C"/>
    <w:rsid w:val="00E26B9C"/>
    <w:rsid w:val="00E46856"/>
    <w:rsid w:val="00E63D71"/>
    <w:rsid w:val="00E6507A"/>
    <w:rsid w:val="00E74036"/>
    <w:rsid w:val="00E7655F"/>
    <w:rsid w:val="00E91F56"/>
    <w:rsid w:val="00EC1B9D"/>
    <w:rsid w:val="00ED0338"/>
    <w:rsid w:val="00EF45C3"/>
    <w:rsid w:val="00EF4F11"/>
    <w:rsid w:val="00EF58A7"/>
    <w:rsid w:val="00F0035F"/>
    <w:rsid w:val="00F0190E"/>
    <w:rsid w:val="00F4592E"/>
    <w:rsid w:val="00F6699A"/>
    <w:rsid w:val="00F97D0A"/>
    <w:rsid w:val="00FD2E61"/>
    <w:rsid w:val="00FE7A3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3DA7"/>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gitternetz">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 w:type="paragraph" w:customStyle="1" w:styleId="infoblue">
    <w:name w:val="infoblue"/>
    <w:basedOn w:val="Standard"/>
    <w:rsid w:val="000F0793"/>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r="http://schemas.openxmlformats.org/officeDocument/2006/relationships" xmlns:w="http://schemas.openxmlformats.org/wordprocessingml/2006/main">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DD555-3C08-40F1-B39D-374F678DC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12613</Words>
  <Characters>79469</Characters>
  <Application>Microsoft Office Word</Application>
  <DocSecurity>0</DocSecurity>
  <Lines>662</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Fritz</cp:lastModifiedBy>
  <cp:revision>192</cp:revision>
  <dcterms:created xsi:type="dcterms:W3CDTF">2011-03-21T07:35:00Z</dcterms:created>
  <dcterms:modified xsi:type="dcterms:W3CDTF">2011-03-23T15:07:00Z</dcterms:modified>
</cp:coreProperties>
</file>